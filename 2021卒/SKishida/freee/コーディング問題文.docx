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B38CA" w14:textId="77777777" w:rsidR="0065713C" w:rsidRDefault="0065713C" w:rsidP="0065713C">
      <w:pPr>
        <w:autoSpaceDE w:val="0"/>
        <w:autoSpaceDN w:val="0"/>
        <w:adjustRightInd w:val="0"/>
        <w:jc w:val="left"/>
        <w:rPr>
          <w:rFonts w:ascii="Helvetica Neue" w:hAnsi="Helvetica Neue" w:cs="Helvetica Neue"/>
          <w:kern w:val="0"/>
        </w:rPr>
      </w:pPr>
      <w:r>
        <w:rPr>
          <w:rFonts w:ascii="Helvetica Neue" w:hAnsi="Helvetica Neue" w:cs="Helvetica Neue"/>
          <w:kern w:val="0"/>
        </w:rPr>
        <w:t>free</w:t>
      </w:r>
      <w:r>
        <w:rPr>
          <w:rFonts w:ascii="Helvetica Neue" w:hAnsi="Helvetica Neue" w:cs="Helvetica Neue"/>
          <w:kern w:val="0"/>
        </w:rPr>
        <w:t>・コーディングテスト</w:t>
      </w:r>
    </w:p>
    <w:p w14:paraId="45AE7E57" w14:textId="7753B4C9" w:rsidR="0065713C" w:rsidRDefault="0065713C" w:rsidP="0065713C">
      <w:pPr>
        <w:autoSpaceDE w:val="0"/>
        <w:autoSpaceDN w:val="0"/>
        <w:adjustRightInd w:val="0"/>
        <w:jc w:val="left"/>
        <w:rPr>
          <w:rFonts w:ascii="Helvetica Neue" w:hAnsi="Helvetica Neue" w:cs="Helvetica Neue"/>
          <w:kern w:val="0"/>
        </w:rPr>
      </w:pPr>
      <w:r>
        <w:rPr>
          <w:rFonts w:ascii="Helvetica Neue" w:hAnsi="Helvetica Neue" w:cs="Helvetica Neue"/>
          <w:noProof/>
          <w:kern w:val="0"/>
        </w:rPr>
        <w:drawing>
          <wp:inline distT="0" distB="0" distL="0" distR="0" wp14:anchorId="2C87A3FF" wp14:editId="02399D49">
            <wp:extent cx="5612130" cy="4215130"/>
            <wp:effectExtent l="0" t="0" r="1270" b="1270"/>
            <wp:docPr id="1" name="図 1"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 散布図&#10;&#10;自動的に生成された説明"/>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4215130"/>
                    </a:xfrm>
                    <a:prstGeom prst="rect">
                      <a:avLst/>
                    </a:prstGeom>
                    <a:noFill/>
                    <a:ln>
                      <a:noFill/>
                    </a:ln>
                  </pic:spPr>
                </pic:pic>
              </a:graphicData>
            </a:graphic>
          </wp:inline>
        </w:drawing>
      </w:r>
    </w:p>
    <w:p w14:paraId="5231AB18" w14:textId="77777777" w:rsidR="0065713C" w:rsidRDefault="0065713C" w:rsidP="0065713C">
      <w:pPr>
        <w:autoSpaceDE w:val="0"/>
        <w:autoSpaceDN w:val="0"/>
        <w:adjustRightInd w:val="0"/>
        <w:jc w:val="left"/>
        <w:rPr>
          <w:rFonts w:ascii="Helvetica Neue" w:hAnsi="Helvetica Neue" w:cs="Helvetica Neue"/>
          <w:kern w:val="0"/>
        </w:rPr>
      </w:pPr>
    </w:p>
    <w:p w14:paraId="070B7F4B" w14:textId="545D388D" w:rsidR="0065713C" w:rsidRDefault="0065713C" w:rsidP="0065713C">
      <w:pPr>
        <w:autoSpaceDE w:val="0"/>
        <w:autoSpaceDN w:val="0"/>
        <w:adjustRightInd w:val="0"/>
        <w:jc w:val="left"/>
        <w:rPr>
          <w:rFonts w:ascii="Helvetica Neue" w:hAnsi="Helvetica Neue" w:cs="Helvetica Neue"/>
          <w:kern w:val="0"/>
        </w:rPr>
      </w:pPr>
      <w:r>
        <w:rPr>
          <w:rFonts w:ascii="Helvetica Neue" w:hAnsi="Helvetica Neue" w:cs="Helvetica Neue"/>
          <w:kern w:val="0"/>
        </w:rPr>
        <w:t>いろは市には路線</w:t>
      </w:r>
      <w:r>
        <w:rPr>
          <w:rFonts w:ascii="Helvetica Neue" w:hAnsi="Helvetica Neue" w:cs="Helvetica Neue"/>
          <w:kern w:val="0"/>
        </w:rPr>
        <w:t>A</w:t>
      </w:r>
      <w:r>
        <w:rPr>
          <w:rFonts w:ascii="Helvetica Neue" w:hAnsi="Helvetica Neue" w:cs="Helvetica Neue"/>
          <w:kern w:val="0"/>
        </w:rPr>
        <w:t>と路線</w:t>
      </w:r>
      <w:r>
        <w:rPr>
          <w:rFonts w:ascii="Helvetica Neue" w:hAnsi="Helvetica Neue" w:cs="Helvetica Neue"/>
          <w:kern w:val="0"/>
        </w:rPr>
        <w:t>B</w:t>
      </w:r>
      <w:r>
        <w:rPr>
          <w:rFonts w:ascii="Helvetica Neue" w:hAnsi="Helvetica Neue" w:cs="Helvetica Neue"/>
          <w:kern w:val="0"/>
        </w:rPr>
        <w:t>の</w:t>
      </w:r>
      <w:r>
        <w:rPr>
          <w:rFonts w:ascii="Helvetica Neue" w:hAnsi="Helvetica Neue" w:cs="Helvetica Neue"/>
          <w:kern w:val="0"/>
        </w:rPr>
        <w:t> 2 </w:t>
      </w:r>
      <w:r>
        <w:rPr>
          <w:rFonts w:ascii="Helvetica Neue" w:hAnsi="Helvetica Neue" w:cs="Helvetica Neue"/>
          <w:kern w:val="0"/>
        </w:rPr>
        <w:t>つの路線が走っています。都心は</w:t>
      </w:r>
      <w:r>
        <w:rPr>
          <w:rFonts w:ascii="Helvetica Neue" w:hAnsi="Helvetica Neue" w:cs="Helvetica Neue"/>
          <w:kern w:val="0"/>
        </w:rPr>
        <w:t>A7</w:t>
      </w:r>
      <w:r>
        <w:rPr>
          <w:rFonts w:ascii="Helvetica Neue" w:hAnsi="Helvetica Neue" w:cs="Helvetica Neue"/>
          <w:kern w:val="0"/>
        </w:rPr>
        <w:t>であり、</w:t>
      </w:r>
      <w:r>
        <w:rPr>
          <w:rFonts w:ascii="Helvetica Neue" w:hAnsi="Helvetica Neue" w:cs="Helvetica Neue"/>
          <w:kern w:val="0"/>
        </w:rPr>
        <w:t>A1, A13, B1</w:t>
      </w:r>
      <w:r>
        <w:rPr>
          <w:rFonts w:ascii="Helvetica Neue" w:hAnsi="Helvetica Neue" w:cs="Helvetica Neue"/>
          <w:kern w:val="0"/>
        </w:rPr>
        <w:t>は住宅地のあるターミナル駅です。いろは市では、都心か住宅地のあるターミナル駅のみが、電車の始点か終点になりえます。</w:t>
      </w:r>
    </w:p>
    <w:p w14:paraId="005BB7C8" w14:textId="4732D21C" w:rsidR="0065713C" w:rsidRPr="00981BAD" w:rsidRDefault="0065713C" w:rsidP="00981BAD">
      <w:pPr>
        <w:autoSpaceDE w:val="0"/>
        <w:autoSpaceDN w:val="0"/>
        <w:adjustRightInd w:val="0"/>
        <w:jc w:val="left"/>
        <w:rPr>
          <w:rFonts w:ascii="Helvetica Neue" w:hAnsi="Helvetica Neue" w:cs="Helvetica Neue"/>
          <w:kern w:val="0"/>
        </w:rPr>
      </w:pPr>
      <w:r>
        <w:rPr>
          <w:rFonts w:ascii="Helvetica Neue" w:hAnsi="Helvetica Neue" w:cs="Helvetica Neue"/>
          <w:kern w:val="0"/>
        </w:rPr>
        <w:t>住宅地のあるターミナル駅には車庫があり、これらの駅には電車を夜間に何台でも停めておくことができます。しかし、都心には車庫がありません。そのため都心では、都心始発の電車を確保するために、前日の</w:t>
      </w:r>
      <w:r>
        <w:rPr>
          <w:rFonts w:ascii="Helvetica Neue" w:hAnsi="Helvetica Neue" w:cs="Helvetica Neue"/>
          <w:kern w:val="0"/>
        </w:rPr>
        <w:t>A</w:t>
      </w:r>
      <w:r>
        <w:rPr>
          <w:rFonts w:ascii="Helvetica Neue" w:hAnsi="Helvetica Neue" w:cs="Helvetica Neue"/>
          <w:kern w:val="0"/>
        </w:rPr>
        <w:t>線上り</w:t>
      </w:r>
      <w:r>
        <w:rPr>
          <w:rFonts w:ascii="Helvetica Neue" w:hAnsi="Helvetica Neue" w:cs="Helvetica Neue"/>
          <w:kern w:val="0"/>
        </w:rPr>
        <w:t>/</w:t>
      </w:r>
      <w:r>
        <w:rPr>
          <w:rFonts w:ascii="Helvetica Neue" w:hAnsi="Helvetica Neue" w:cs="Helvetica Neue"/>
          <w:kern w:val="0"/>
        </w:rPr>
        <w:t>下り</w:t>
      </w:r>
      <w:r>
        <w:rPr>
          <w:rFonts w:ascii="Helvetica Neue" w:hAnsi="Helvetica Neue" w:cs="Helvetica Neue"/>
          <w:kern w:val="0"/>
        </w:rPr>
        <w:t>B</w:t>
      </w:r>
      <w:r>
        <w:rPr>
          <w:rFonts w:ascii="Helvetica Neue" w:hAnsi="Helvetica Neue" w:cs="Helvetica Neue"/>
          <w:kern w:val="0"/>
        </w:rPr>
        <w:t>線下りのそれぞれの最終電車（合計</w:t>
      </w:r>
      <w:r>
        <w:rPr>
          <w:rFonts w:ascii="Helvetica Neue" w:hAnsi="Helvetica Neue" w:cs="Helvetica Neue"/>
          <w:kern w:val="0"/>
        </w:rPr>
        <w:t> 3 </w:t>
      </w:r>
      <w:r>
        <w:rPr>
          <w:rFonts w:ascii="Helvetica Neue" w:hAnsi="Helvetica Neue" w:cs="Helvetica Neue"/>
          <w:kern w:val="0"/>
        </w:rPr>
        <w:t>台のみ）を、プラットフォームに停めておく運用をしています。</w:t>
      </w:r>
      <w:r>
        <w:rPr>
          <w:rFonts w:ascii="Helvetica Neue" w:hAnsi="Helvetica Neue" w:cs="Helvetica Neue"/>
          <w:kern w:val="0"/>
        </w:rPr>
        <w:t> </w:t>
      </w:r>
      <w:r>
        <w:rPr>
          <w:rFonts w:ascii="Helvetica Neue" w:hAnsi="Helvetica Neue" w:cs="Helvetica Neue"/>
          <w:kern w:val="0"/>
        </w:rPr>
        <w:t>このような運用を実現するために、下記のように電車が運行されています。</w:t>
      </w:r>
    </w:p>
    <w:p w14:paraId="59A61E10" w14:textId="03B34B86" w:rsidR="0065713C" w:rsidRDefault="0065713C" w:rsidP="0065713C">
      <w:pPr>
        <w:autoSpaceDE w:val="0"/>
        <w:autoSpaceDN w:val="0"/>
        <w:adjustRightInd w:val="0"/>
        <w:jc w:val="left"/>
        <w:rPr>
          <w:rFonts w:ascii="Helvetica Neue" w:hAnsi="Helvetica Neue" w:cs="Helvetica Neue"/>
          <w:kern w:val="0"/>
        </w:rPr>
      </w:pPr>
      <w:r>
        <w:rPr>
          <w:rFonts w:ascii="Helvetica Neue" w:hAnsi="Helvetica Neue" w:cs="Helvetica Neue"/>
          <w:kern w:val="0"/>
        </w:rPr>
        <w:t>あなたは、いろは市の時刻表を作るプログラムを作成するように頼まれました。</w:t>
      </w:r>
    </w:p>
    <w:p w14:paraId="106514DF" w14:textId="10DE638A" w:rsidR="00981BAD" w:rsidRDefault="00981BAD" w:rsidP="0065713C">
      <w:pPr>
        <w:autoSpaceDE w:val="0"/>
        <w:autoSpaceDN w:val="0"/>
        <w:adjustRightInd w:val="0"/>
        <w:jc w:val="left"/>
        <w:rPr>
          <w:rFonts w:ascii="Helvetica Neue" w:hAnsi="Helvetica Neue" w:cs="Helvetica Neue"/>
          <w:kern w:val="0"/>
        </w:rPr>
      </w:pPr>
    </w:p>
    <w:p w14:paraId="3E9D6546" w14:textId="3742F47D" w:rsidR="00981BAD" w:rsidRDefault="00981BAD" w:rsidP="0065713C">
      <w:pPr>
        <w:autoSpaceDE w:val="0"/>
        <w:autoSpaceDN w:val="0"/>
        <w:adjustRightInd w:val="0"/>
        <w:jc w:val="left"/>
        <w:rPr>
          <w:rFonts w:ascii="Helvetica Neue" w:hAnsi="Helvetica Neue" w:cs="Helvetica Neue"/>
          <w:kern w:val="0"/>
        </w:rPr>
      </w:pPr>
    </w:p>
    <w:p w14:paraId="1EAA32E2" w14:textId="026EC8EB" w:rsidR="00981BAD" w:rsidRDefault="00981BAD" w:rsidP="0065713C">
      <w:pPr>
        <w:autoSpaceDE w:val="0"/>
        <w:autoSpaceDN w:val="0"/>
        <w:adjustRightInd w:val="0"/>
        <w:jc w:val="left"/>
        <w:rPr>
          <w:rFonts w:ascii="Helvetica Neue" w:hAnsi="Helvetica Neue" w:cs="Helvetica Neue"/>
          <w:kern w:val="0"/>
        </w:rPr>
      </w:pPr>
    </w:p>
    <w:p w14:paraId="6F1E976A" w14:textId="77777777" w:rsidR="00981BAD" w:rsidRDefault="00981BAD" w:rsidP="0065713C">
      <w:pPr>
        <w:autoSpaceDE w:val="0"/>
        <w:autoSpaceDN w:val="0"/>
        <w:adjustRightInd w:val="0"/>
        <w:jc w:val="left"/>
        <w:rPr>
          <w:rFonts w:ascii="Helvetica Neue" w:hAnsi="Helvetica Neue" w:cs="Helvetica Neue" w:hint="eastAsia"/>
          <w:kern w:val="0"/>
        </w:rPr>
      </w:pPr>
    </w:p>
    <w:p w14:paraId="54DC44AC" w14:textId="77777777" w:rsidR="0065713C" w:rsidRDefault="0065713C" w:rsidP="0065713C">
      <w:pPr>
        <w:autoSpaceDE w:val="0"/>
        <w:autoSpaceDN w:val="0"/>
        <w:adjustRightInd w:val="0"/>
        <w:spacing w:after="40"/>
        <w:jc w:val="left"/>
        <w:rPr>
          <w:rFonts w:ascii="Helvetica Neue" w:hAnsi="Helvetica Neue" w:cs="Helvetica Neue"/>
          <w:kern w:val="0"/>
          <w:sz w:val="28"/>
          <w:szCs w:val="28"/>
        </w:rPr>
      </w:pPr>
      <w:r>
        <w:rPr>
          <w:rFonts w:ascii="Helvetica Neue" w:hAnsi="Helvetica Neue" w:cs="Helvetica Neue"/>
          <w:b/>
          <w:bCs/>
          <w:kern w:val="0"/>
          <w:sz w:val="28"/>
          <w:szCs w:val="28"/>
        </w:rPr>
        <w:lastRenderedPageBreak/>
        <w:t>ザ・ミッション</w:t>
      </w:r>
    </w:p>
    <w:p w14:paraId="21436230" w14:textId="77777777" w:rsidR="0065713C" w:rsidRDefault="0065713C" w:rsidP="0065713C">
      <w:pPr>
        <w:autoSpaceDE w:val="0"/>
        <w:autoSpaceDN w:val="0"/>
        <w:adjustRightInd w:val="0"/>
        <w:jc w:val="left"/>
        <w:rPr>
          <w:rFonts w:ascii="Helvetica Neue" w:hAnsi="Helvetica Neue" w:cs="Helvetica Neue"/>
          <w:kern w:val="0"/>
        </w:rPr>
      </w:pPr>
      <w:r>
        <w:rPr>
          <w:rFonts w:ascii="Helvetica Neue" w:hAnsi="Helvetica Neue" w:cs="Helvetica Neue"/>
          <w:kern w:val="0"/>
        </w:rPr>
        <w:t>いろは市の路線</w:t>
      </w:r>
      <w:r>
        <w:rPr>
          <w:rFonts w:ascii="Helvetica Neue" w:hAnsi="Helvetica Neue" w:cs="Helvetica Neue"/>
          <w:kern w:val="0"/>
        </w:rPr>
        <w:t>A</w:t>
      </w:r>
      <w:r>
        <w:rPr>
          <w:rFonts w:ascii="Helvetica Neue" w:hAnsi="Helvetica Neue" w:cs="Helvetica Neue"/>
          <w:kern w:val="0"/>
        </w:rPr>
        <w:t>と路線</w:t>
      </w:r>
      <w:r>
        <w:rPr>
          <w:rFonts w:ascii="Helvetica Neue" w:hAnsi="Helvetica Neue" w:cs="Helvetica Neue"/>
          <w:kern w:val="0"/>
        </w:rPr>
        <w:t>B</w:t>
      </w:r>
      <w:r>
        <w:rPr>
          <w:rFonts w:ascii="Helvetica Neue" w:hAnsi="Helvetica Neue" w:cs="Helvetica Neue"/>
          <w:kern w:val="0"/>
        </w:rPr>
        <w:t>の、各駅の時刻表を出力する</w:t>
      </w:r>
      <w:r>
        <w:rPr>
          <w:rFonts w:ascii="Helvetica Neue" w:hAnsi="Helvetica Neue" w:cs="Helvetica Neue"/>
          <w:kern w:val="0"/>
        </w:rPr>
        <w:t>CLI</w:t>
      </w:r>
      <w:r>
        <w:rPr>
          <w:rFonts w:ascii="Helvetica Neue" w:hAnsi="Helvetica Neue" w:cs="Helvetica Neue"/>
          <w:kern w:val="0"/>
        </w:rPr>
        <w:t>アプリケーションを作成してください。</w:t>
      </w:r>
    </w:p>
    <w:p w14:paraId="311A8DE6" w14:textId="77777777" w:rsidR="0065713C" w:rsidRDefault="0065713C" w:rsidP="0065713C">
      <w:pPr>
        <w:autoSpaceDE w:val="0"/>
        <w:autoSpaceDN w:val="0"/>
        <w:adjustRightInd w:val="0"/>
        <w:jc w:val="left"/>
        <w:rPr>
          <w:rFonts w:ascii="Helvetica Neue" w:hAnsi="Helvetica Neue" w:cs="Helvetica Neue"/>
          <w:b/>
          <w:bCs/>
          <w:kern w:val="0"/>
        </w:rPr>
      </w:pPr>
      <w:r>
        <w:rPr>
          <w:rFonts w:ascii="Helvetica Neue" w:hAnsi="Helvetica Neue" w:cs="Helvetica Neue"/>
          <w:b/>
          <w:bCs/>
          <w:kern w:val="0"/>
        </w:rPr>
        <w:t>共通</w:t>
      </w:r>
    </w:p>
    <w:p w14:paraId="62C28ED0" w14:textId="77777777" w:rsidR="0065713C" w:rsidRPr="00FB17C3" w:rsidRDefault="0065713C" w:rsidP="00FB17C3">
      <w:pPr>
        <w:pStyle w:val="a3"/>
        <w:numPr>
          <w:ilvl w:val="0"/>
          <w:numId w:val="6"/>
        </w:numPr>
        <w:autoSpaceDE w:val="0"/>
        <w:autoSpaceDN w:val="0"/>
        <w:adjustRightInd w:val="0"/>
        <w:ind w:leftChars="0"/>
        <w:jc w:val="left"/>
        <w:rPr>
          <w:rFonts w:ascii="Helvetica Neue" w:hAnsi="Helvetica Neue" w:cs="Helvetica Neue"/>
          <w:kern w:val="0"/>
        </w:rPr>
      </w:pPr>
      <w:r w:rsidRPr="00FB17C3">
        <w:rPr>
          <w:rFonts w:ascii="Helvetica Neue" w:hAnsi="Helvetica Neue" w:cs="Helvetica Neue"/>
          <w:kern w:val="0"/>
        </w:rPr>
        <w:t>以下のルールによって、電車の動きが一意に確定することが保証される</w:t>
      </w:r>
    </w:p>
    <w:p w14:paraId="5CEDAEBB" w14:textId="77777777" w:rsidR="0065713C" w:rsidRPr="00FB17C3" w:rsidRDefault="0065713C" w:rsidP="00FB17C3">
      <w:pPr>
        <w:pStyle w:val="a3"/>
        <w:numPr>
          <w:ilvl w:val="0"/>
          <w:numId w:val="6"/>
        </w:numPr>
        <w:autoSpaceDE w:val="0"/>
        <w:autoSpaceDN w:val="0"/>
        <w:adjustRightInd w:val="0"/>
        <w:ind w:leftChars="0"/>
        <w:jc w:val="left"/>
        <w:rPr>
          <w:rFonts w:ascii="Helvetica Neue" w:hAnsi="Helvetica Neue" w:cs="Helvetica Neue"/>
          <w:kern w:val="0"/>
        </w:rPr>
      </w:pPr>
      <w:r w:rsidRPr="00FB17C3">
        <w:rPr>
          <w:rFonts w:ascii="Helvetica Neue" w:hAnsi="Helvetica Neue" w:cs="Helvetica Neue"/>
          <w:kern w:val="0"/>
        </w:rPr>
        <w:t>都心</w:t>
      </w:r>
      <w:r w:rsidRPr="00FB17C3">
        <w:rPr>
          <w:rFonts w:ascii="Helvetica Neue" w:hAnsi="Helvetica Neue" w:cs="Helvetica Neue"/>
          <w:kern w:val="0"/>
        </w:rPr>
        <w:t>(A7)</w:t>
      </w:r>
      <w:r w:rsidRPr="00FB17C3">
        <w:rPr>
          <w:rFonts w:ascii="Helvetica Neue" w:hAnsi="Helvetica Neue" w:cs="Helvetica Neue"/>
          <w:kern w:val="0"/>
        </w:rPr>
        <w:t>と住宅地のあるターミナル駅</w:t>
      </w:r>
      <w:r w:rsidRPr="00FB17C3">
        <w:rPr>
          <w:rFonts w:ascii="Helvetica Neue" w:hAnsi="Helvetica Neue" w:cs="Helvetica Neue"/>
          <w:kern w:val="0"/>
        </w:rPr>
        <w:t>(A1, A13, B1)</w:t>
      </w:r>
      <w:r w:rsidRPr="00FB17C3">
        <w:rPr>
          <w:rFonts w:ascii="Helvetica Neue" w:hAnsi="Helvetica Neue" w:cs="Helvetica Neue"/>
          <w:kern w:val="0"/>
        </w:rPr>
        <w:t>のみが、電車の始点・終点となる</w:t>
      </w:r>
    </w:p>
    <w:p w14:paraId="25552EBA" w14:textId="77777777" w:rsidR="0065713C" w:rsidRPr="00FB17C3" w:rsidRDefault="0065713C" w:rsidP="00FB17C3">
      <w:pPr>
        <w:pStyle w:val="a3"/>
        <w:numPr>
          <w:ilvl w:val="0"/>
          <w:numId w:val="6"/>
        </w:numPr>
        <w:autoSpaceDE w:val="0"/>
        <w:autoSpaceDN w:val="0"/>
        <w:adjustRightInd w:val="0"/>
        <w:ind w:leftChars="0"/>
        <w:jc w:val="left"/>
        <w:rPr>
          <w:rFonts w:ascii="Helvetica Neue" w:hAnsi="Helvetica Neue" w:cs="Helvetica Neue"/>
          <w:kern w:val="0"/>
        </w:rPr>
      </w:pPr>
      <w:r w:rsidRPr="00FB17C3">
        <w:rPr>
          <w:rFonts w:ascii="Helvetica Neue" w:hAnsi="Helvetica Neue" w:cs="Helvetica Neue"/>
          <w:kern w:val="0"/>
        </w:rPr>
        <w:t>住宅地のあるターミナル駅</w:t>
      </w:r>
      <w:r w:rsidRPr="00FB17C3">
        <w:rPr>
          <w:rFonts w:ascii="Helvetica Neue" w:hAnsi="Helvetica Neue" w:cs="Helvetica Neue"/>
          <w:kern w:val="0"/>
        </w:rPr>
        <w:t>(A1, A13, B1)</w:t>
      </w:r>
      <w:r w:rsidRPr="00FB17C3">
        <w:rPr>
          <w:rFonts w:ascii="Helvetica Neue" w:hAnsi="Helvetica Neue" w:cs="Helvetica Neue"/>
          <w:kern w:val="0"/>
        </w:rPr>
        <w:t>からは、</w:t>
      </w:r>
      <w:r w:rsidRPr="00FB17C3">
        <w:rPr>
          <w:rFonts w:ascii="Helvetica Neue" w:hAnsi="Helvetica Neue" w:cs="Helvetica Neue"/>
          <w:kern w:val="0"/>
        </w:rPr>
        <w:t>23  23 </w:t>
      </w:r>
      <w:r w:rsidRPr="00FB17C3">
        <w:rPr>
          <w:rFonts w:ascii="Helvetica Neue" w:hAnsi="Helvetica Neue" w:cs="Helvetica Neue"/>
          <w:kern w:val="0"/>
        </w:rPr>
        <w:t>時</w:t>
      </w:r>
      <w:r w:rsidRPr="00FB17C3">
        <w:rPr>
          <w:rFonts w:ascii="Helvetica Neue" w:hAnsi="Helvetica Neue" w:cs="Helvetica Neue"/>
          <w:kern w:val="0"/>
        </w:rPr>
        <w:t>(23:00</w:t>
      </w:r>
      <w:r w:rsidRPr="00FB17C3">
        <w:rPr>
          <w:rFonts w:ascii="Helvetica Neue" w:hAnsi="Helvetica Neue" w:cs="Helvetica Neue"/>
          <w:kern w:val="0"/>
        </w:rPr>
        <w:t>を含む</w:t>
      </w:r>
      <w:r w:rsidRPr="00FB17C3">
        <w:rPr>
          <w:rFonts w:ascii="Helvetica Neue" w:hAnsi="Helvetica Neue" w:cs="Helvetica Neue"/>
          <w:kern w:val="0"/>
        </w:rPr>
        <w:t>)</w:t>
      </w:r>
      <w:r w:rsidRPr="00FB17C3">
        <w:rPr>
          <w:rFonts w:ascii="Helvetica Neue" w:hAnsi="Helvetica Neue" w:cs="Helvetica Neue"/>
          <w:kern w:val="0"/>
        </w:rPr>
        <w:t>以降出発する電車はない</w:t>
      </w:r>
    </w:p>
    <w:p w14:paraId="4FEE5389" w14:textId="77777777" w:rsidR="0065713C" w:rsidRPr="00FB17C3" w:rsidRDefault="0065713C" w:rsidP="00FB17C3">
      <w:pPr>
        <w:pStyle w:val="a3"/>
        <w:numPr>
          <w:ilvl w:val="0"/>
          <w:numId w:val="6"/>
        </w:numPr>
        <w:autoSpaceDE w:val="0"/>
        <w:autoSpaceDN w:val="0"/>
        <w:adjustRightInd w:val="0"/>
        <w:ind w:leftChars="0"/>
        <w:jc w:val="left"/>
        <w:rPr>
          <w:rFonts w:ascii="Helvetica Neue" w:hAnsi="Helvetica Neue" w:cs="Helvetica Neue"/>
          <w:kern w:val="0"/>
        </w:rPr>
      </w:pPr>
      <w:r w:rsidRPr="00FB17C3">
        <w:rPr>
          <w:rFonts w:ascii="Helvetica Neue" w:hAnsi="Helvetica Neue" w:cs="Helvetica Neue"/>
          <w:kern w:val="0"/>
        </w:rPr>
        <w:t>翌朝の一番電車の始発運転に利用するために、住宅地のあるターミナル駅</w:t>
      </w:r>
      <w:r w:rsidRPr="00FB17C3">
        <w:rPr>
          <w:rFonts w:ascii="Helvetica Neue" w:hAnsi="Helvetica Neue" w:cs="Helvetica Neue"/>
          <w:kern w:val="0"/>
        </w:rPr>
        <w:t>(A1, A13, B1)</w:t>
      </w:r>
      <w:r w:rsidRPr="00FB17C3">
        <w:rPr>
          <w:rFonts w:ascii="Helvetica Neue" w:hAnsi="Helvetica Neue" w:cs="Helvetica Neue"/>
          <w:kern w:val="0"/>
        </w:rPr>
        <w:t>から出発したそれぞれの最終電車は、必ず</w:t>
      </w:r>
      <w:r w:rsidRPr="00FB17C3">
        <w:rPr>
          <w:rFonts w:ascii="Helvetica Neue" w:hAnsi="Helvetica Neue" w:cs="Helvetica Neue"/>
          <w:kern w:val="0"/>
        </w:rPr>
        <w:t>A7</w:t>
      </w:r>
      <w:r w:rsidRPr="00FB17C3">
        <w:rPr>
          <w:rFonts w:ascii="Helvetica Neue" w:hAnsi="Helvetica Neue" w:cs="Helvetica Neue"/>
          <w:kern w:val="0"/>
        </w:rPr>
        <w:t>行である</w:t>
      </w:r>
    </w:p>
    <w:p w14:paraId="050790EE" w14:textId="77777777" w:rsidR="0065713C" w:rsidRPr="00FB17C3" w:rsidRDefault="0065713C" w:rsidP="00FB17C3">
      <w:pPr>
        <w:pStyle w:val="a3"/>
        <w:numPr>
          <w:ilvl w:val="0"/>
          <w:numId w:val="6"/>
        </w:numPr>
        <w:autoSpaceDE w:val="0"/>
        <w:autoSpaceDN w:val="0"/>
        <w:adjustRightInd w:val="0"/>
        <w:ind w:leftChars="0"/>
        <w:jc w:val="left"/>
        <w:rPr>
          <w:rFonts w:ascii="Helvetica Neue" w:hAnsi="Helvetica Neue" w:cs="Helvetica Neue"/>
          <w:kern w:val="0"/>
        </w:rPr>
      </w:pPr>
      <w:r w:rsidRPr="00FB17C3">
        <w:rPr>
          <w:rFonts w:ascii="Helvetica Neue" w:hAnsi="Helvetica Neue" w:cs="Helvetica Neue"/>
          <w:kern w:val="0"/>
        </w:rPr>
        <w:t>路線の向きは以下のように定められる</w:t>
      </w:r>
    </w:p>
    <w:p w14:paraId="0E4FABFE" w14:textId="77777777" w:rsidR="0065713C" w:rsidRPr="00FB17C3" w:rsidRDefault="0065713C" w:rsidP="00FB17C3">
      <w:pPr>
        <w:pStyle w:val="a3"/>
        <w:numPr>
          <w:ilvl w:val="0"/>
          <w:numId w:val="6"/>
        </w:numPr>
        <w:autoSpaceDE w:val="0"/>
        <w:autoSpaceDN w:val="0"/>
        <w:adjustRightInd w:val="0"/>
        <w:ind w:leftChars="0"/>
        <w:jc w:val="left"/>
        <w:rPr>
          <w:rFonts w:ascii="Helvetica Neue" w:hAnsi="Helvetica Neue" w:cs="Helvetica Neue"/>
          <w:kern w:val="0"/>
        </w:rPr>
      </w:pPr>
      <w:r w:rsidRPr="00FB17C3">
        <w:rPr>
          <w:rFonts w:ascii="Helvetica Neue" w:hAnsi="Helvetica Neue" w:cs="Helvetica Neue"/>
          <w:kern w:val="0"/>
        </w:rPr>
        <w:t>同じ路線内ならば、路線のあとに書かれた数字が大きくなる方が「上り」である</w:t>
      </w:r>
    </w:p>
    <w:p w14:paraId="2185E539" w14:textId="77777777" w:rsidR="0065713C" w:rsidRPr="00FB17C3" w:rsidRDefault="0065713C" w:rsidP="00FB17C3">
      <w:pPr>
        <w:pStyle w:val="a3"/>
        <w:numPr>
          <w:ilvl w:val="0"/>
          <w:numId w:val="6"/>
        </w:numPr>
        <w:autoSpaceDE w:val="0"/>
        <w:autoSpaceDN w:val="0"/>
        <w:adjustRightInd w:val="0"/>
        <w:ind w:leftChars="0"/>
        <w:jc w:val="left"/>
        <w:rPr>
          <w:rFonts w:ascii="Helvetica Neue" w:hAnsi="Helvetica Neue" w:cs="Helvetica Neue"/>
          <w:kern w:val="0"/>
        </w:rPr>
      </w:pPr>
      <w:r w:rsidRPr="00FB17C3">
        <w:rPr>
          <w:rFonts w:ascii="Helvetica Neue" w:hAnsi="Helvetica Neue" w:cs="Helvetica Neue"/>
          <w:kern w:val="0"/>
        </w:rPr>
        <w:t>同じ路線内ならば、路線のあとに書かれた数字が小さくなる方が「下り」である</w:t>
      </w:r>
    </w:p>
    <w:p w14:paraId="28B78D28" w14:textId="77777777" w:rsidR="0065713C" w:rsidRPr="00FB17C3" w:rsidRDefault="0065713C" w:rsidP="00FB17C3">
      <w:pPr>
        <w:pStyle w:val="a3"/>
        <w:numPr>
          <w:ilvl w:val="0"/>
          <w:numId w:val="6"/>
        </w:numPr>
        <w:autoSpaceDE w:val="0"/>
        <w:autoSpaceDN w:val="0"/>
        <w:adjustRightInd w:val="0"/>
        <w:ind w:leftChars="0"/>
        <w:jc w:val="left"/>
        <w:rPr>
          <w:rFonts w:ascii="Helvetica Neue" w:hAnsi="Helvetica Neue" w:cs="Helvetica Neue"/>
          <w:kern w:val="0"/>
        </w:rPr>
      </w:pPr>
      <w:r w:rsidRPr="00FB17C3">
        <w:rPr>
          <w:rFonts w:ascii="Helvetica Neue" w:hAnsi="Helvetica Neue" w:cs="Helvetica Neue"/>
          <w:kern w:val="0"/>
        </w:rPr>
        <w:t>全ての路線</w:t>
      </w:r>
      <w:r w:rsidRPr="00FB17C3">
        <w:rPr>
          <w:rFonts w:ascii="Helvetica Neue" w:hAnsi="Helvetica Neue" w:cs="Helvetica Neue"/>
          <w:kern w:val="0"/>
        </w:rPr>
        <w:t>B</w:t>
      </w:r>
      <w:r w:rsidRPr="00FB17C3">
        <w:rPr>
          <w:rFonts w:ascii="Helvetica Neue" w:hAnsi="Helvetica Neue" w:cs="Helvetica Neue"/>
          <w:kern w:val="0"/>
        </w:rPr>
        <w:t>の駅にとって、</w:t>
      </w:r>
      <w:r w:rsidRPr="00FB17C3">
        <w:rPr>
          <w:rFonts w:ascii="Helvetica Neue" w:hAnsi="Helvetica Neue" w:cs="Helvetica Neue"/>
          <w:kern w:val="0"/>
        </w:rPr>
        <w:t>A7</w:t>
      </w:r>
      <w:r w:rsidRPr="00FB17C3">
        <w:rPr>
          <w:rFonts w:ascii="Helvetica Neue" w:hAnsi="Helvetica Neue" w:cs="Helvetica Neue"/>
          <w:kern w:val="0"/>
        </w:rPr>
        <w:t>は「上り」方向である</w:t>
      </w:r>
    </w:p>
    <w:p w14:paraId="24AEFC05" w14:textId="77777777" w:rsidR="0065713C" w:rsidRPr="00FB17C3" w:rsidRDefault="0065713C" w:rsidP="00FB17C3">
      <w:pPr>
        <w:pStyle w:val="a3"/>
        <w:numPr>
          <w:ilvl w:val="0"/>
          <w:numId w:val="6"/>
        </w:numPr>
        <w:autoSpaceDE w:val="0"/>
        <w:autoSpaceDN w:val="0"/>
        <w:adjustRightInd w:val="0"/>
        <w:ind w:leftChars="0"/>
        <w:jc w:val="left"/>
        <w:rPr>
          <w:rFonts w:ascii="Helvetica Neue" w:hAnsi="Helvetica Neue" w:cs="Helvetica Neue"/>
          <w:kern w:val="0"/>
        </w:rPr>
      </w:pPr>
      <w:r w:rsidRPr="00FB17C3">
        <w:rPr>
          <w:rFonts w:ascii="Helvetica Neue" w:hAnsi="Helvetica Neue" w:cs="Helvetica Neue"/>
          <w:kern w:val="0"/>
        </w:rPr>
        <w:t>例</w:t>
      </w:r>
      <w:r w:rsidRPr="00FB17C3">
        <w:rPr>
          <w:rFonts w:ascii="Helvetica Neue" w:hAnsi="Helvetica Neue" w:cs="Helvetica Neue"/>
          <w:kern w:val="0"/>
        </w:rPr>
        <w:t>: A4</w:t>
      </w:r>
      <w:r w:rsidRPr="00FB17C3">
        <w:rPr>
          <w:rFonts w:ascii="Helvetica Neue" w:hAnsi="Helvetica Neue" w:cs="Helvetica Neue"/>
          <w:kern w:val="0"/>
        </w:rPr>
        <w:t>にいる人にとって、上りの電車とは、</w:t>
      </w:r>
      <w:r w:rsidRPr="00FB17C3">
        <w:rPr>
          <w:rFonts w:ascii="Helvetica Neue" w:hAnsi="Helvetica Neue" w:cs="Helvetica Neue"/>
          <w:kern w:val="0"/>
        </w:rPr>
        <w:t>A4</w:t>
      </w:r>
      <w:r w:rsidRPr="00FB17C3">
        <w:rPr>
          <w:rFonts w:ascii="Helvetica Neue" w:hAnsi="Helvetica Neue" w:cs="Helvetica Neue"/>
          <w:kern w:val="0"/>
        </w:rPr>
        <w:t>から</w:t>
      </w:r>
      <w:r w:rsidRPr="00FB17C3">
        <w:rPr>
          <w:rFonts w:ascii="Helvetica Neue" w:hAnsi="Helvetica Neue" w:cs="Helvetica Neue"/>
          <w:kern w:val="0"/>
        </w:rPr>
        <w:t>A5</w:t>
      </w:r>
      <w:r w:rsidRPr="00FB17C3">
        <w:rPr>
          <w:rFonts w:ascii="Helvetica Neue" w:hAnsi="Helvetica Neue" w:cs="Helvetica Neue"/>
          <w:kern w:val="0"/>
        </w:rPr>
        <w:t>へと向かう電車のことである</w:t>
      </w:r>
    </w:p>
    <w:p w14:paraId="6807000A" w14:textId="77777777" w:rsidR="0065713C" w:rsidRDefault="0065713C" w:rsidP="0065713C">
      <w:pPr>
        <w:autoSpaceDE w:val="0"/>
        <w:autoSpaceDN w:val="0"/>
        <w:adjustRightInd w:val="0"/>
        <w:jc w:val="left"/>
        <w:rPr>
          <w:rFonts w:ascii="Helvetica Neue" w:hAnsi="Helvetica Neue" w:cs="Helvetica Neue"/>
          <w:b/>
          <w:bCs/>
          <w:kern w:val="0"/>
        </w:rPr>
      </w:pPr>
      <w:r>
        <w:rPr>
          <w:rFonts w:ascii="Helvetica Neue" w:hAnsi="Helvetica Neue" w:cs="Helvetica Neue"/>
          <w:b/>
          <w:bCs/>
          <w:kern w:val="0"/>
        </w:rPr>
        <w:t>路線</w:t>
      </w:r>
      <w:r>
        <w:rPr>
          <w:rFonts w:ascii="Helvetica Neue" w:hAnsi="Helvetica Neue" w:cs="Helvetica Neue"/>
          <w:b/>
          <w:bCs/>
          <w:kern w:val="0"/>
        </w:rPr>
        <w:t>A</w:t>
      </w:r>
    </w:p>
    <w:p w14:paraId="6F99709F" w14:textId="77777777" w:rsidR="0065713C" w:rsidRPr="00FB17C3" w:rsidRDefault="0065713C" w:rsidP="00FB17C3">
      <w:pPr>
        <w:pStyle w:val="a3"/>
        <w:numPr>
          <w:ilvl w:val="0"/>
          <w:numId w:val="7"/>
        </w:numPr>
        <w:autoSpaceDE w:val="0"/>
        <w:autoSpaceDN w:val="0"/>
        <w:adjustRightInd w:val="0"/>
        <w:ind w:leftChars="0"/>
        <w:jc w:val="left"/>
        <w:rPr>
          <w:rFonts w:ascii="Helvetica Neue" w:hAnsi="Helvetica Neue" w:cs="Helvetica Neue"/>
          <w:kern w:val="0"/>
        </w:rPr>
      </w:pPr>
      <w:r w:rsidRPr="00FB17C3">
        <w:rPr>
          <w:rFonts w:ascii="Helvetica Neue" w:hAnsi="Helvetica Neue" w:cs="Helvetica Neue"/>
          <w:kern w:val="0"/>
        </w:rPr>
        <w:t>A1</w:t>
      </w:r>
      <w:r w:rsidRPr="00FB17C3">
        <w:rPr>
          <w:rFonts w:ascii="Helvetica Neue" w:hAnsi="Helvetica Neue" w:cs="Helvetica Neue"/>
          <w:kern w:val="0"/>
        </w:rPr>
        <w:t>発の電車</w:t>
      </w:r>
    </w:p>
    <w:p w14:paraId="6C8280AA" w14:textId="77777777" w:rsidR="0065713C" w:rsidRPr="00FB17C3" w:rsidRDefault="0065713C" w:rsidP="00FB17C3">
      <w:pPr>
        <w:pStyle w:val="a3"/>
        <w:numPr>
          <w:ilvl w:val="0"/>
          <w:numId w:val="7"/>
        </w:numPr>
        <w:autoSpaceDE w:val="0"/>
        <w:autoSpaceDN w:val="0"/>
        <w:adjustRightInd w:val="0"/>
        <w:ind w:leftChars="0"/>
        <w:jc w:val="left"/>
        <w:rPr>
          <w:rFonts w:ascii="Helvetica Neue" w:hAnsi="Helvetica Neue" w:cs="Helvetica Neue"/>
          <w:kern w:val="0"/>
        </w:rPr>
      </w:pPr>
      <w:r w:rsidRPr="00FB17C3">
        <w:rPr>
          <w:rFonts w:ascii="Helvetica Neue" w:hAnsi="Helvetica Neue" w:cs="Helvetica Neue"/>
          <w:kern w:val="0"/>
        </w:rPr>
        <w:t>5:55</w:t>
      </w:r>
      <w:r w:rsidRPr="00FB17C3">
        <w:rPr>
          <w:rFonts w:ascii="Helvetica Neue" w:hAnsi="Helvetica Neue" w:cs="Helvetica Neue"/>
          <w:kern w:val="0"/>
        </w:rPr>
        <w:t>発を始発として、</w:t>
      </w:r>
      <w:r w:rsidRPr="00FB17C3">
        <w:rPr>
          <w:rFonts w:ascii="Helvetica Neue" w:hAnsi="Helvetica Neue" w:cs="Helvetica Neue"/>
          <w:kern w:val="0"/>
        </w:rPr>
        <w:t>5  5 </w:t>
      </w:r>
      <w:r w:rsidRPr="00FB17C3">
        <w:rPr>
          <w:rFonts w:ascii="Helvetica Neue" w:hAnsi="Helvetica Neue" w:cs="Helvetica Neue"/>
          <w:kern w:val="0"/>
        </w:rPr>
        <w:t>分毎に出発する</w:t>
      </w:r>
    </w:p>
    <w:p w14:paraId="658EF22A" w14:textId="77777777" w:rsidR="0065713C" w:rsidRPr="00FB17C3" w:rsidRDefault="0065713C" w:rsidP="00FB17C3">
      <w:pPr>
        <w:pStyle w:val="a3"/>
        <w:numPr>
          <w:ilvl w:val="0"/>
          <w:numId w:val="7"/>
        </w:numPr>
        <w:autoSpaceDE w:val="0"/>
        <w:autoSpaceDN w:val="0"/>
        <w:adjustRightInd w:val="0"/>
        <w:ind w:leftChars="0"/>
        <w:jc w:val="left"/>
        <w:rPr>
          <w:rFonts w:ascii="Helvetica Neue" w:hAnsi="Helvetica Neue" w:cs="Helvetica Neue"/>
          <w:kern w:val="0"/>
        </w:rPr>
      </w:pPr>
      <w:r w:rsidRPr="00FB17C3">
        <w:rPr>
          <w:rFonts w:ascii="Helvetica Neue" w:hAnsi="Helvetica Neue" w:cs="Helvetica Neue"/>
          <w:kern w:val="0"/>
        </w:rPr>
        <w:t>1  1 </w:t>
      </w:r>
      <w:r w:rsidRPr="00FB17C3">
        <w:rPr>
          <w:rFonts w:ascii="Helvetica Neue" w:hAnsi="Helvetica Neue" w:cs="Helvetica Neue"/>
          <w:kern w:val="0"/>
        </w:rPr>
        <w:t>本おきに</w:t>
      </w:r>
      <w:r w:rsidRPr="00FB17C3">
        <w:rPr>
          <w:rFonts w:ascii="Helvetica Neue" w:hAnsi="Helvetica Neue" w:cs="Helvetica Neue"/>
          <w:kern w:val="0"/>
        </w:rPr>
        <w:t>A7</w:t>
      </w:r>
      <w:r w:rsidRPr="00FB17C3">
        <w:rPr>
          <w:rFonts w:ascii="Helvetica Neue" w:hAnsi="Helvetica Neue" w:cs="Helvetica Neue"/>
          <w:kern w:val="0"/>
        </w:rPr>
        <w:t>行と</w:t>
      </w:r>
      <w:r w:rsidRPr="00FB17C3">
        <w:rPr>
          <w:rFonts w:ascii="Helvetica Neue" w:hAnsi="Helvetica Neue" w:cs="Helvetica Neue"/>
          <w:kern w:val="0"/>
        </w:rPr>
        <w:t>A13</w:t>
      </w:r>
      <w:r w:rsidRPr="00FB17C3">
        <w:rPr>
          <w:rFonts w:ascii="Helvetica Neue" w:hAnsi="Helvetica Neue" w:cs="Helvetica Neue"/>
          <w:kern w:val="0"/>
        </w:rPr>
        <w:t>行となる（最終電車は</w:t>
      </w:r>
      <w:r w:rsidRPr="00FB17C3">
        <w:rPr>
          <w:rFonts w:ascii="Helvetica Neue" w:hAnsi="Helvetica Neue" w:cs="Helvetica Neue"/>
          <w:kern w:val="0"/>
        </w:rPr>
        <w:t>A7</w:t>
      </w:r>
      <w:r w:rsidRPr="00FB17C3">
        <w:rPr>
          <w:rFonts w:ascii="Helvetica Neue" w:hAnsi="Helvetica Neue" w:cs="Helvetica Neue"/>
          <w:kern w:val="0"/>
        </w:rPr>
        <w:t>行）</w:t>
      </w:r>
    </w:p>
    <w:p w14:paraId="37ED3191" w14:textId="77777777" w:rsidR="0065713C" w:rsidRPr="00FB17C3" w:rsidRDefault="0065713C" w:rsidP="00FB17C3">
      <w:pPr>
        <w:pStyle w:val="a3"/>
        <w:numPr>
          <w:ilvl w:val="0"/>
          <w:numId w:val="7"/>
        </w:numPr>
        <w:autoSpaceDE w:val="0"/>
        <w:autoSpaceDN w:val="0"/>
        <w:adjustRightInd w:val="0"/>
        <w:ind w:leftChars="0"/>
        <w:jc w:val="left"/>
        <w:rPr>
          <w:rFonts w:ascii="Helvetica Neue" w:hAnsi="Helvetica Neue" w:cs="Helvetica Neue"/>
          <w:kern w:val="0"/>
        </w:rPr>
      </w:pPr>
      <w:r w:rsidRPr="00FB17C3">
        <w:rPr>
          <w:rFonts w:ascii="Helvetica Neue" w:hAnsi="Helvetica Neue" w:cs="Helvetica Neue"/>
          <w:kern w:val="0"/>
        </w:rPr>
        <w:t>始発は</w:t>
      </w:r>
      <w:r w:rsidRPr="00FB17C3">
        <w:rPr>
          <w:rFonts w:ascii="Helvetica Neue" w:hAnsi="Helvetica Neue" w:cs="Helvetica Neue"/>
          <w:kern w:val="0"/>
        </w:rPr>
        <w:t>A7</w:t>
      </w:r>
      <w:r w:rsidRPr="00FB17C3">
        <w:rPr>
          <w:rFonts w:ascii="Helvetica Neue" w:hAnsi="Helvetica Neue" w:cs="Helvetica Neue"/>
          <w:kern w:val="0"/>
        </w:rPr>
        <w:t>行である</w:t>
      </w:r>
    </w:p>
    <w:p w14:paraId="21934844" w14:textId="77777777" w:rsidR="0065713C" w:rsidRPr="00FB17C3" w:rsidRDefault="0065713C" w:rsidP="00FB17C3">
      <w:pPr>
        <w:pStyle w:val="a3"/>
        <w:numPr>
          <w:ilvl w:val="0"/>
          <w:numId w:val="7"/>
        </w:numPr>
        <w:autoSpaceDE w:val="0"/>
        <w:autoSpaceDN w:val="0"/>
        <w:adjustRightInd w:val="0"/>
        <w:ind w:leftChars="0"/>
        <w:jc w:val="left"/>
        <w:rPr>
          <w:rFonts w:ascii="Helvetica Neue" w:hAnsi="Helvetica Neue" w:cs="Helvetica Neue"/>
          <w:kern w:val="0"/>
        </w:rPr>
      </w:pPr>
      <w:r w:rsidRPr="00FB17C3">
        <w:rPr>
          <w:rFonts w:ascii="Helvetica Neue" w:hAnsi="Helvetica Neue" w:cs="Helvetica Neue"/>
          <w:kern w:val="0"/>
        </w:rPr>
        <w:t>A7</w:t>
      </w:r>
      <w:r w:rsidRPr="00FB17C3">
        <w:rPr>
          <w:rFonts w:ascii="Helvetica Neue" w:hAnsi="Helvetica Neue" w:cs="Helvetica Neue"/>
          <w:kern w:val="0"/>
        </w:rPr>
        <w:t>発の電車</w:t>
      </w:r>
    </w:p>
    <w:p w14:paraId="2A482236" w14:textId="77777777" w:rsidR="0065713C" w:rsidRPr="00FB17C3" w:rsidRDefault="0065713C" w:rsidP="00FB17C3">
      <w:pPr>
        <w:pStyle w:val="a3"/>
        <w:numPr>
          <w:ilvl w:val="0"/>
          <w:numId w:val="7"/>
        </w:numPr>
        <w:autoSpaceDE w:val="0"/>
        <w:autoSpaceDN w:val="0"/>
        <w:adjustRightInd w:val="0"/>
        <w:ind w:leftChars="0"/>
        <w:jc w:val="left"/>
        <w:rPr>
          <w:rFonts w:ascii="Helvetica Neue" w:hAnsi="Helvetica Neue" w:cs="Helvetica Neue"/>
          <w:kern w:val="0"/>
        </w:rPr>
      </w:pPr>
      <w:r w:rsidRPr="00FB17C3">
        <w:rPr>
          <w:rFonts w:ascii="Helvetica Neue" w:hAnsi="Helvetica Neue" w:cs="Helvetica Neue"/>
          <w:kern w:val="0"/>
        </w:rPr>
        <w:t>6:06</w:t>
      </w:r>
      <w:r w:rsidRPr="00FB17C3">
        <w:rPr>
          <w:rFonts w:ascii="Helvetica Neue" w:hAnsi="Helvetica Neue" w:cs="Helvetica Neue"/>
          <w:kern w:val="0"/>
        </w:rPr>
        <w:t>発を始発として、</w:t>
      </w:r>
      <w:r w:rsidRPr="00FB17C3">
        <w:rPr>
          <w:rFonts w:ascii="Helvetica Neue" w:hAnsi="Helvetica Neue" w:cs="Helvetica Neue"/>
          <w:kern w:val="0"/>
        </w:rPr>
        <w:t>A1</w:t>
      </w:r>
      <w:r w:rsidRPr="00FB17C3">
        <w:rPr>
          <w:rFonts w:ascii="Helvetica Neue" w:hAnsi="Helvetica Neue" w:cs="Helvetica Neue"/>
          <w:kern w:val="0"/>
        </w:rPr>
        <w:t>行の電車が</w:t>
      </w:r>
      <w:r w:rsidRPr="00FB17C3">
        <w:rPr>
          <w:rFonts w:ascii="Helvetica Neue" w:hAnsi="Helvetica Neue" w:cs="Helvetica Neue"/>
          <w:kern w:val="0"/>
        </w:rPr>
        <w:t> 10  10 </w:t>
      </w:r>
      <w:r w:rsidRPr="00FB17C3">
        <w:rPr>
          <w:rFonts w:ascii="Helvetica Neue" w:hAnsi="Helvetica Neue" w:cs="Helvetica Neue"/>
          <w:kern w:val="0"/>
        </w:rPr>
        <w:t>分毎に出発する</w:t>
      </w:r>
    </w:p>
    <w:p w14:paraId="2C552C5D" w14:textId="77777777" w:rsidR="0065713C" w:rsidRPr="00FB17C3" w:rsidRDefault="0065713C" w:rsidP="00FB17C3">
      <w:pPr>
        <w:pStyle w:val="a3"/>
        <w:numPr>
          <w:ilvl w:val="0"/>
          <w:numId w:val="7"/>
        </w:numPr>
        <w:autoSpaceDE w:val="0"/>
        <w:autoSpaceDN w:val="0"/>
        <w:adjustRightInd w:val="0"/>
        <w:ind w:leftChars="0"/>
        <w:jc w:val="left"/>
        <w:rPr>
          <w:rFonts w:ascii="Helvetica Neue" w:hAnsi="Helvetica Neue" w:cs="Helvetica Neue"/>
          <w:kern w:val="0"/>
        </w:rPr>
      </w:pPr>
      <w:r w:rsidRPr="00FB17C3">
        <w:rPr>
          <w:rFonts w:ascii="Helvetica Neue" w:hAnsi="Helvetica Neue" w:cs="Helvetica Neue"/>
          <w:kern w:val="0"/>
        </w:rPr>
        <w:t>6:10</w:t>
      </w:r>
      <w:r w:rsidRPr="00FB17C3">
        <w:rPr>
          <w:rFonts w:ascii="Helvetica Neue" w:hAnsi="Helvetica Neue" w:cs="Helvetica Neue"/>
          <w:kern w:val="0"/>
        </w:rPr>
        <w:t>に、</w:t>
      </w:r>
      <w:r w:rsidRPr="00FB17C3">
        <w:rPr>
          <w:rFonts w:ascii="Helvetica Neue" w:hAnsi="Helvetica Neue" w:cs="Helvetica Neue"/>
          <w:kern w:val="0"/>
        </w:rPr>
        <w:t>A13</w:t>
      </w:r>
      <w:r w:rsidRPr="00FB17C3">
        <w:rPr>
          <w:rFonts w:ascii="Helvetica Neue" w:hAnsi="Helvetica Neue" w:cs="Helvetica Neue"/>
          <w:kern w:val="0"/>
        </w:rPr>
        <w:t>行の電車が</w:t>
      </w:r>
      <w:r w:rsidRPr="00FB17C3">
        <w:rPr>
          <w:rFonts w:ascii="Helvetica Neue" w:hAnsi="Helvetica Neue" w:cs="Helvetica Neue"/>
          <w:kern w:val="0"/>
        </w:rPr>
        <w:t> 1  1 </w:t>
      </w:r>
      <w:r w:rsidRPr="00FB17C3">
        <w:rPr>
          <w:rFonts w:ascii="Helvetica Neue" w:hAnsi="Helvetica Neue" w:cs="Helvetica Neue"/>
          <w:kern w:val="0"/>
        </w:rPr>
        <w:t>本だけ出発する</w:t>
      </w:r>
    </w:p>
    <w:p w14:paraId="5A93AED8" w14:textId="77777777" w:rsidR="0065713C" w:rsidRPr="00FB17C3" w:rsidRDefault="0065713C" w:rsidP="00FB17C3">
      <w:pPr>
        <w:pStyle w:val="a3"/>
        <w:numPr>
          <w:ilvl w:val="0"/>
          <w:numId w:val="7"/>
        </w:numPr>
        <w:autoSpaceDE w:val="0"/>
        <w:autoSpaceDN w:val="0"/>
        <w:adjustRightInd w:val="0"/>
        <w:ind w:leftChars="0"/>
        <w:jc w:val="left"/>
        <w:rPr>
          <w:rFonts w:ascii="Helvetica Neue" w:hAnsi="Helvetica Neue" w:cs="Helvetica Neue"/>
          <w:kern w:val="0"/>
        </w:rPr>
      </w:pPr>
      <w:r w:rsidRPr="00FB17C3">
        <w:rPr>
          <w:rFonts w:ascii="Helvetica Neue" w:hAnsi="Helvetica Neue" w:cs="Helvetica Neue"/>
          <w:kern w:val="0"/>
        </w:rPr>
        <w:t>一日を通じて、</w:t>
      </w:r>
      <w:r w:rsidRPr="00FB17C3">
        <w:rPr>
          <w:rFonts w:ascii="Helvetica Neue" w:hAnsi="Helvetica Neue" w:cs="Helvetica Neue"/>
          <w:kern w:val="0"/>
        </w:rPr>
        <w:t>A1</w:t>
      </w:r>
      <w:r w:rsidRPr="00FB17C3">
        <w:rPr>
          <w:rFonts w:ascii="Helvetica Neue" w:hAnsi="Helvetica Neue" w:cs="Helvetica Neue"/>
          <w:kern w:val="0"/>
        </w:rPr>
        <w:t>発</w:t>
      </w:r>
      <w:r w:rsidRPr="00FB17C3">
        <w:rPr>
          <w:rFonts w:ascii="Helvetica Neue" w:hAnsi="Helvetica Neue" w:cs="Helvetica Neue"/>
          <w:kern w:val="0"/>
        </w:rPr>
        <w:t>A7</w:t>
      </w:r>
      <w:r w:rsidRPr="00FB17C3">
        <w:rPr>
          <w:rFonts w:ascii="Helvetica Neue" w:hAnsi="Helvetica Neue" w:cs="Helvetica Neue"/>
          <w:kern w:val="0"/>
        </w:rPr>
        <w:t>行の電車の数だけ、電車が出発する</w:t>
      </w:r>
    </w:p>
    <w:p w14:paraId="6EA7841C" w14:textId="77777777" w:rsidR="0065713C" w:rsidRPr="00FB17C3" w:rsidRDefault="0065713C" w:rsidP="00FB17C3">
      <w:pPr>
        <w:pStyle w:val="a3"/>
        <w:numPr>
          <w:ilvl w:val="0"/>
          <w:numId w:val="7"/>
        </w:numPr>
        <w:autoSpaceDE w:val="0"/>
        <w:autoSpaceDN w:val="0"/>
        <w:adjustRightInd w:val="0"/>
        <w:ind w:leftChars="0"/>
        <w:jc w:val="left"/>
        <w:rPr>
          <w:rFonts w:ascii="Helvetica Neue" w:hAnsi="Helvetica Neue" w:cs="Helvetica Neue"/>
          <w:kern w:val="0"/>
        </w:rPr>
      </w:pPr>
      <w:r w:rsidRPr="00FB17C3">
        <w:rPr>
          <w:rFonts w:ascii="Helvetica Neue" w:hAnsi="Helvetica Neue" w:cs="Helvetica Neue"/>
          <w:kern w:val="0"/>
        </w:rPr>
        <w:t>A13</w:t>
      </w:r>
      <w:r w:rsidRPr="00FB17C3">
        <w:rPr>
          <w:rFonts w:ascii="Helvetica Neue" w:hAnsi="Helvetica Neue" w:cs="Helvetica Neue"/>
          <w:kern w:val="0"/>
        </w:rPr>
        <w:t>発の電車</w:t>
      </w:r>
    </w:p>
    <w:p w14:paraId="2B8418BD" w14:textId="77777777" w:rsidR="0065713C" w:rsidRPr="00FB17C3" w:rsidRDefault="0065713C" w:rsidP="00FB17C3">
      <w:pPr>
        <w:pStyle w:val="a3"/>
        <w:numPr>
          <w:ilvl w:val="0"/>
          <w:numId w:val="7"/>
        </w:numPr>
        <w:autoSpaceDE w:val="0"/>
        <w:autoSpaceDN w:val="0"/>
        <w:adjustRightInd w:val="0"/>
        <w:ind w:leftChars="0"/>
        <w:jc w:val="left"/>
        <w:rPr>
          <w:rFonts w:ascii="Helvetica Neue" w:hAnsi="Helvetica Neue" w:cs="Helvetica Neue"/>
          <w:kern w:val="0"/>
        </w:rPr>
      </w:pPr>
      <w:r w:rsidRPr="00FB17C3">
        <w:rPr>
          <w:rFonts w:ascii="Helvetica Neue" w:hAnsi="Helvetica Neue" w:cs="Helvetica Neue"/>
          <w:kern w:val="0"/>
        </w:rPr>
        <w:t>5:52</w:t>
      </w:r>
      <w:r w:rsidRPr="00FB17C3">
        <w:rPr>
          <w:rFonts w:ascii="Helvetica Neue" w:hAnsi="Helvetica Neue" w:cs="Helvetica Neue"/>
          <w:kern w:val="0"/>
        </w:rPr>
        <w:t>発を始発として</w:t>
      </w:r>
      <w:r w:rsidRPr="00FB17C3">
        <w:rPr>
          <w:rFonts w:ascii="Helvetica Neue" w:hAnsi="Helvetica Neue" w:cs="Helvetica Neue"/>
          <w:kern w:val="0"/>
        </w:rPr>
        <w:t> 10  10 </w:t>
      </w:r>
      <w:r w:rsidRPr="00FB17C3">
        <w:rPr>
          <w:rFonts w:ascii="Helvetica Neue" w:hAnsi="Helvetica Neue" w:cs="Helvetica Neue"/>
          <w:kern w:val="0"/>
        </w:rPr>
        <w:t>分毎に出発する</w:t>
      </w:r>
    </w:p>
    <w:p w14:paraId="05B5DA2A" w14:textId="77777777" w:rsidR="0065713C" w:rsidRPr="00FB17C3" w:rsidRDefault="0065713C" w:rsidP="00FB17C3">
      <w:pPr>
        <w:pStyle w:val="a3"/>
        <w:numPr>
          <w:ilvl w:val="0"/>
          <w:numId w:val="7"/>
        </w:numPr>
        <w:autoSpaceDE w:val="0"/>
        <w:autoSpaceDN w:val="0"/>
        <w:adjustRightInd w:val="0"/>
        <w:ind w:leftChars="0"/>
        <w:jc w:val="left"/>
        <w:rPr>
          <w:rFonts w:ascii="Helvetica Neue" w:hAnsi="Helvetica Neue" w:cs="Helvetica Neue"/>
          <w:kern w:val="0"/>
        </w:rPr>
      </w:pPr>
      <w:r w:rsidRPr="00FB17C3">
        <w:rPr>
          <w:rFonts w:ascii="Helvetica Neue" w:hAnsi="Helvetica Neue" w:cs="Helvetica Neue"/>
          <w:kern w:val="0"/>
        </w:rPr>
        <w:t>最終電車以外の電車は、</w:t>
      </w:r>
      <w:r w:rsidRPr="00FB17C3">
        <w:rPr>
          <w:rFonts w:ascii="Helvetica Neue" w:hAnsi="Helvetica Neue" w:cs="Helvetica Neue"/>
          <w:kern w:val="0"/>
        </w:rPr>
        <w:t>A1</w:t>
      </w:r>
      <w:r w:rsidRPr="00FB17C3">
        <w:rPr>
          <w:rFonts w:ascii="Helvetica Neue" w:hAnsi="Helvetica Neue" w:cs="Helvetica Neue"/>
          <w:kern w:val="0"/>
        </w:rPr>
        <w:t>行である</w:t>
      </w:r>
    </w:p>
    <w:p w14:paraId="2C7F2605" w14:textId="77777777" w:rsidR="0065713C" w:rsidRPr="00FB17C3" w:rsidRDefault="0065713C" w:rsidP="00FB17C3">
      <w:pPr>
        <w:pStyle w:val="a3"/>
        <w:numPr>
          <w:ilvl w:val="0"/>
          <w:numId w:val="7"/>
        </w:numPr>
        <w:autoSpaceDE w:val="0"/>
        <w:autoSpaceDN w:val="0"/>
        <w:adjustRightInd w:val="0"/>
        <w:ind w:leftChars="0"/>
        <w:jc w:val="left"/>
        <w:rPr>
          <w:rFonts w:ascii="Helvetica Neue" w:hAnsi="Helvetica Neue" w:cs="Helvetica Neue"/>
          <w:kern w:val="0"/>
        </w:rPr>
      </w:pPr>
      <w:r w:rsidRPr="00FB17C3">
        <w:rPr>
          <w:rFonts w:ascii="Helvetica Neue" w:hAnsi="Helvetica Neue" w:cs="Helvetica Neue"/>
          <w:kern w:val="0"/>
        </w:rPr>
        <w:t>最終電車は、</w:t>
      </w:r>
      <w:r w:rsidRPr="00FB17C3">
        <w:rPr>
          <w:rFonts w:ascii="Helvetica Neue" w:hAnsi="Helvetica Neue" w:cs="Helvetica Neue"/>
          <w:kern w:val="0"/>
        </w:rPr>
        <w:t>A7</w:t>
      </w:r>
      <w:r w:rsidRPr="00FB17C3">
        <w:rPr>
          <w:rFonts w:ascii="Helvetica Neue" w:hAnsi="Helvetica Neue" w:cs="Helvetica Neue"/>
          <w:kern w:val="0"/>
        </w:rPr>
        <w:t>行である</w:t>
      </w:r>
    </w:p>
    <w:p w14:paraId="24E26077" w14:textId="77777777" w:rsidR="0065713C" w:rsidRDefault="0065713C" w:rsidP="0065713C">
      <w:pPr>
        <w:autoSpaceDE w:val="0"/>
        <w:autoSpaceDN w:val="0"/>
        <w:adjustRightInd w:val="0"/>
        <w:jc w:val="left"/>
        <w:rPr>
          <w:rFonts w:ascii="Helvetica Neue" w:hAnsi="Helvetica Neue" w:cs="Helvetica Neue"/>
          <w:b/>
          <w:bCs/>
          <w:kern w:val="0"/>
        </w:rPr>
      </w:pPr>
      <w:r>
        <w:rPr>
          <w:rFonts w:ascii="Helvetica Neue" w:hAnsi="Helvetica Neue" w:cs="Helvetica Neue"/>
          <w:b/>
          <w:bCs/>
          <w:kern w:val="0"/>
        </w:rPr>
        <w:t>路線</w:t>
      </w:r>
      <w:r>
        <w:rPr>
          <w:rFonts w:ascii="Helvetica Neue" w:hAnsi="Helvetica Neue" w:cs="Helvetica Neue"/>
          <w:b/>
          <w:bCs/>
          <w:kern w:val="0"/>
        </w:rPr>
        <w:t>B</w:t>
      </w:r>
    </w:p>
    <w:p w14:paraId="1B9B761F" w14:textId="77777777" w:rsidR="0065713C" w:rsidRPr="00FB17C3" w:rsidRDefault="0065713C" w:rsidP="00FB17C3">
      <w:pPr>
        <w:pStyle w:val="a3"/>
        <w:numPr>
          <w:ilvl w:val="0"/>
          <w:numId w:val="8"/>
        </w:numPr>
        <w:autoSpaceDE w:val="0"/>
        <w:autoSpaceDN w:val="0"/>
        <w:adjustRightInd w:val="0"/>
        <w:ind w:leftChars="0"/>
        <w:jc w:val="left"/>
        <w:rPr>
          <w:rFonts w:ascii="Helvetica Neue" w:hAnsi="Helvetica Neue" w:cs="Helvetica Neue"/>
          <w:kern w:val="0"/>
        </w:rPr>
      </w:pPr>
      <w:r w:rsidRPr="00FB17C3">
        <w:rPr>
          <w:rFonts w:ascii="Helvetica Neue" w:hAnsi="Helvetica Neue" w:cs="Helvetica Neue"/>
          <w:kern w:val="0"/>
        </w:rPr>
        <w:t>B1</w:t>
      </w:r>
      <w:r w:rsidRPr="00FB17C3">
        <w:rPr>
          <w:rFonts w:ascii="Helvetica Neue" w:hAnsi="Helvetica Neue" w:cs="Helvetica Neue"/>
          <w:kern w:val="0"/>
        </w:rPr>
        <w:t>発の電車</w:t>
      </w:r>
    </w:p>
    <w:p w14:paraId="360F4247" w14:textId="77777777" w:rsidR="0065713C" w:rsidRPr="00FB17C3" w:rsidRDefault="0065713C" w:rsidP="00FB17C3">
      <w:pPr>
        <w:pStyle w:val="a3"/>
        <w:numPr>
          <w:ilvl w:val="0"/>
          <w:numId w:val="8"/>
        </w:numPr>
        <w:autoSpaceDE w:val="0"/>
        <w:autoSpaceDN w:val="0"/>
        <w:adjustRightInd w:val="0"/>
        <w:ind w:leftChars="0"/>
        <w:jc w:val="left"/>
        <w:rPr>
          <w:rFonts w:ascii="Helvetica Neue" w:hAnsi="Helvetica Neue" w:cs="Helvetica Neue"/>
          <w:kern w:val="0"/>
        </w:rPr>
      </w:pPr>
      <w:r w:rsidRPr="00FB17C3">
        <w:rPr>
          <w:rFonts w:ascii="Helvetica Neue" w:hAnsi="Helvetica Neue" w:cs="Helvetica Neue"/>
          <w:kern w:val="0"/>
        </w:rPr>
        <w:t>6:00</w:t>
      </w:r>
      <w:r w:rsidRPr="00FB17C3">
        <w:rPr>
          <w:rFonts w:ascii="Helvetica Neue" w:hAnsi="Helvetica Neue" w:cs="Helvetica Neue"/>
          <w:kern w:val="0"/>
        </w:rPr>
        <w:t>発を始発として、</w:t>
      </w:r>
      <w:r w:rsidRPr="00FB17C3">
        <w:rPr>
          <w:rFonts w:ascii="Helvetica Neue" w:hAnsi="Helvetica Neue" w:cs="Helvetica Neue"/>
          <w:kern w:val="0"/>
        </w:rPr>
        <w:t>6  6 </w:t>
      </w:r>
      <w:r w:rsidRPr="00FB17C3">
        <w:rPr>
          <w:rFonts w:ascii="Helvetica Neue" w:hAnsi="Helvetica Neue" w:cs="Helvetica Neue"/>
          <w:kern w:val="0"/>
        </w:rPr>
        <w:t>分毎に</w:t>
      </w:r>
      <w:r w:rsidRPr="00FB17C3">
        <w:rPr>
          <w:rFonts w:ascii="Helvetica Neue" w:hAnsi="Helvetica Neue" w:cs="Helvetica Neue"/>
          <w:kern w:val="0"/>
        </w:rPr>
        <w:t>A7</w:t>
      </w:r>
      <w:r w:rsidRPr="00FB17C3">
        <w:rPr>
          <w:rFonts w:ascii="Helvetica Neue" w:hAnsi="Helvetica Neue" w:cs="Helvetica Neue"/>
          <w:kern w:val="0"/>
        </w:rPr>
        <w:t>行の電車が出発する</w:t>
      </w:r>
    </w:p>
    <w:p w14:paraId="026E6E6B" w14:textId="77777777" w:rsidR="0065713C" w:rsidRPr="00FB17C3" w:rsidRDefault="0065713C" w:rsidP="00FB17C3">
      <w:pPr>
        <w:pStyle w:val="a3"/>
        <w:numPr>
          <w:ilvl w:val="0"/>
          <w:numId w:val="8"/>
        </w:numPr>
        <w:autoSpaceDE w:val="0"/>
        <w:autoSpaceDN w:val="0"/>
        <w:adjustRightInd w:val="0"/>
        <w:ind w:leftChars="0"/>
        <w:jc w:val="left"/>
        <w:rPr>
          <w:rFonts w:ascii="Helvetica Neue" w:hAnsi="Helvetica Neue" w:cs="Helvetica Neue"/>
          <w:kern w:val="0"/>
        </w:rPr>
      </w:pPr>
      <w:r w:rsidRPr="00FB17C3">
        <w:rPr>
          <w:rFonts w:ascii="Helvetica Neue" w:hAnsi="Helvetica Neue" w:cs="Helvetica Neue"/>
          <w:kern w:val="0"/>
        </w:rPr>
        <w:lastRenderedPageBreak/>
        <w:t>A7</w:t>
      </w:r>
      <w:r w:rsidRPr="00FB17C3">
        <w:rPr>
          <w:rFonts w:ascii="Helvetica Neue" w:hAnsi="Helvetica Neue" w:cs="Helvetica Neue"/>
          <w:kern w:val="0"/>
        </w:rPr>
        <w:t>発の電車</w:t>
      </w:r>
    </w:p>
    <w:p w14:paraId="618EC36E" w14:textId="77777777" w:rsidR="0065713C" w:rsidRPr="00FB17C3" w:rsidRDefault="0065713C" w:rsidP="00FB17C3">
      <w:pPr>
        <w:pStyle w:val="a3"/>
        <w:numPr>
          <w:ilvl w:val="0"/>
          <w:numId w:val="8"/>
        </w:numPr>
        <w:autoSpaceDE w:val="0"/>
        <w:autoSpaceDN w:val="0"/>
        <w:adjustRightInd w:val="0"/>
        <w:ind w:leftChars="0"/>
        <w:jc w:val="left"/>
        <w:rPr>
          <w:rFonts w:ascii="Helvetica Neue" w:hAnsi="Helvetica Neue" w:cs="Helvetica Neue"/>
          <w:kern w:val="0"/>
        </w:rPr>
      </w:pPr>
      <w:r w:rsidRPr="00FB17C3">
        <w:rPr>
          <w:rFonts w:ascii="Helvetica Neue" w:hAnsi="Helvetica Neue" w:cs="Helvetica Neue"/>
          <w:kern w:val="0"/>
        </w:rPr>
        <w:t>6:11</w:t>
      </w:r>
      <w:r w:rsidRPr="00FB17C3">
        <w:rPr>
          <w:rFonts w:ascii="Helvetica Neue" w:hAnsi="Helvetica Neue" w:cs="Helvetica Neue"/>
          <w:kern w:val="0"/>
        </w:rPr>
        <w:t>発を始発として、</w:t>
      </w:r>
      <w:r w:rsidRPr="00FB17C3">
        <w:rPr>
          <w:rFonts w:ascii="Helvetica Neue" w:hAnsi="Helvetica Neue" w:cs="Helvetica Neue"/>
          <w:kern w:val="0"/>
        </w:rPr>
        <w:t>6  6 </w:t>
      </w:r>
      <w:r w:rsidRPr="00FB17C3">
        <w:rPr>
          <w:rFonts w:ascii="Helvetica Neue" w:hAnsi="Helvetica Neue" w:cs="Helvetica Neue"/>
          <w:kern w:val="0"/>
        </w:rPr>
        <w:t>分毎に</w:t>
      </w:r>
      <w:r w:rsidRPr="00FB17C3">
        <w:rPr>
          <w:rFonts w:ascii="Helvetica Neue" w:hAnsi="Helvetica Neue" w:cs="Helvetica Neue"/>
          <w:kern w:val="0"/>
        </w:rPr>
        <w:t>B1</w:t>
      </w:r>
      <w:r w:rsidRPr="00FB17C3">
        <w:rPr>
          <w:rFonts w:ascii="Helvetica Neue" w:hAnsi="Helvetica Neue" w:cs="Helvetica Neue"/>
          <w:kern w:val="0"/>
        </w:rPr>
        <w:t>行の電車が出発する</w:t>
      </w:r>
    </w:p>
    <w:p w14:paraId="3CEC3485" w14:textId="77777777" w:rsidR="0065713C" w:rsidRPr="00FB17C3" w:rsidRDefault="0065713C" w:rsidP="00FB17C3">
      <w:pPr>
        <w:pStyle w:val="a3"/>
        <w:numPr>
          <w:ilvl w:val="0"/>
          <w:numId w:val="8"/>
        </w:numPr>
        <w:autoSpaceDE w:val="0"/>
        <w:autoSpaceDN w:val="0"/>
        <w:adjustRightInd w:val="0"/>
        <w:ind w:leftChars="0"/>
        <w:jc w:val="left"/>
        <w:rPr>
          <w:rFonts w:ascii="Helvetica Neue" w:hAnsi="Helvetica Neue" w:cs="Helvetica Neue"/>
          <w:kern w:val="0"/>
        </w:rPr>
      </w:pPr>
      <w:r w:rsidRPr="00FB17C3">
        <w:rPr>
          <w:rFonts w:ascii="Helvetica Neue" w:hAnsi="Helvetica Neue" w:cs="Helvetica Neue"/>
          <w:kern w:val="0"/>
        </w:rPr>
        <w:t>一日を通じて、</w:t>
      </w:r>
      <w:r w:rsidRPr="00FB17C3">
        <w:rPr>
          <w:rFonts w:ascii="Helvetica Neue" w:hAnsi="Helvetica Neue" w:cs="Helvetica Neue"/>
          <w:kern w:val="0"/>
        </w:rPr>
        <w:t>B1</w:t>
      </w:r>
      <w:r w:rsidRPr="00FB17C3">
        <w:rPr>
          <w:rFonts w:ascii="Helvetica Neue" w:hAnsi="Helvetica Neue" w:cs="Helvetica Neue"/>
          <w:kern w:val="0"/>
        </w:rPr>
        <w:t>発</w:t>
      </w:r>
      <w:r w:rsidRPr="00FB17C3">
        <w:rPr>
          <w:rFonts w:ascii="Helvetica Neue" w:hAnsi="Helvetica Neue" w:cs="Helvetica Neue"/>
          <w:kern w:val="0"/>
        </w:rPr>
        <w:t>A7</w:t>
      </w:r>
      <w:r w:rsidRPr="00FB17C3">
        <w:rPr>
          <w:rFonts w:ascii="Helvetica Neue" w:hAnsi="Helvetica Neue" w:cs="Helvetica Neue"/>
          <w:kern w:val="0"/>
        </w:rPr>
        <w:t>行の電車の数だけ、電車が出発する</w:t>
      </w:r>
    </w:p>
    <w:p w14:paraId="4CA7AFD4" w14:textId="77777777" w:rsidR="0065713C" w:rsidRDefault="0065713C" w:rsidP="0065713C">
      <w:pPr>
        <w:autoSpaceDE w:val="0"/>
        <w:autoSpaceDN w:val="0"/>
        <w:adjustRightInd w:val="0"/>
        <w:spacing w:after="40"/>
        <w:jc w:val="left"/>
        <w:rPr>
          <w:rFonts w:ascii="Helvetica Neue" w:hAnsi="Helvetica Neue" w:cs="Helvetica Neue"/>
          <w:kern w:val="0"/>
          <w:sz w:val="28"/>
          <w:szCs w:val="28"/>
        </w:rPr>
      </w:pPr>
      <w:r>
        <w:rPr>
          <w:rFonts w:ascii="Helvetica Neue" w:hAnsi="Helvetica Neue" w:cs="Helvetica Neue"/>
          <w:b/>
          <w:bCs/>
          <w:kern w:val="0"/>
          <w:sz w:val="28"/>
          <w:szCs w:val="28"/>
        </w:rPr>
        <w:t>実装方法</w:t>
      </w:r>
    </w:p>
    <w:p w14:paraId="581125DD" w14:textId="77777777" w:rsidR="0065713C" w:rsidRDefault="0065713C" w:rsidP="0065713C">
      <w:pPr>
        <w:autoSpaceDE w:val="0"/>
        <w:autoSpaceDN w:val="0"/>
        <w:adjustRightInd w:val="0"/>
        <w:jc w:val="left"/>
        <w:rPr>
          <w:rFonts w:ascii="Helvetica Neue" w:hAnsi="Helvetica Neue" w:cs="Helvetica Neue"/>
          <w:b/>
          <w:bCs/>
          <w:kern w:val="0"/>
        </w:rPr>
      </w:pPr>
      <w:r>
        <w:rPr>
          <w:rFonts w:ascii="Helvetica Neue" w:hAnsi="Helvetica Neue" w:cs="Helvetica Neue"/>
          <w:b/>
          <w:bCs/>
          <w:kern w:val="0"/>
        </w:rPr>
        <w:t>CLI</w:t>
      </w:r>
      <w:r>
        <w:rPr>
          <w:rFonts w:ascii="Helvetica Neue" w:hAnsi="Helvetica Neue" w:cs="Helvetica Neue"/>
          <w:b/>
          <w:bCs/>
          <w:kern w:val="0"/>
        </w:rPr>
        <w:t>アプリケーションについて</w:t>
      </w:r>
    </w:p>
    <w:p w14:paraId="24E684ED" w14:textId="77777777" w:rsidR="0065713C" w:rsidRDefault="0065713C" w:rsidP="0065713C">
      <w:pPr>
        <w:autoSpaceDE w:val="0"/>
        <w:autoSpaceDN w:val="0"/>
        <w:adjustRightInd w:val="0"/>
        <w:jc w:val="left"/>
        <w:rPr>
          <w:rFonts w:ascii="Helvetica Neue" w:hAnsi="Helvetica Neue" w:cs="Helvetica Neue"/>
          <w:kern w:val="0"/>
        </w:rPr>
      </w:pPr>
      <w:r>
        <w:rPr>
          <w:rFonts w:ascii="Helvetica Neue" w:hAnsi="Helvetica Neue" w:cs="Helvetica Neue"/>
          <w:kern w:val="0"/>
        </w:rPr>
        <w:t>入力値を標準入力から受け取り、結果を標準出力に出力する</w:t>
      </w:r>
      <w:r>
        <w:rPr>
          <w:rFonts w:ascii="Helvetica Neue" w:hAnsi="Helvetica Neue" w:cs="Helvetica Neue"/>
          <w:kern w:val="0"/>
        </w:rPr>
        <w:t>CLI</w:t>
      </w:r>
      <w:r>
        <w:rPr>
          <w:rFonts w:ascii="Helvetica Neue" w:hAnsi="Helvetica Neue" w:cs="Helvetica Neue"/>
          <w:kern w:val="0"/>
        </w:rPr>
        <w:t>アプリケーションとして解答を実装してください。</w:t>
      </w:r>
      <w:r>
        <w:rPr>
          <w:rFonts w:ascii="Helvetica Neue" w:hAnsi="Helvetica Neue" w:cs="Helvetica Neue"/>
          <w:kern w:val="0"/>
        </w:rPr>
        <w:t> </w:t>
      </w:r>
      <w:r>
        <w:rPr>
          <w:rFonts w:ascii="Helvetica Neue" w:hAnsi="Helvetica Neue" w:cs="Helvetica Neue"/>
          <w:kern w:val="0"/>
        </w:rPr>
        <w:t>詳細は末尾の「</w:t>
      </w:r>
      <w:r>
        <w:rPr>
          <w:rFonts w:ascii="Helvetica Neue" w:hAnsi="Helvetica Neue" w:cs="Helvetica Neue"/>
          <w:kern w:val="0"/>
        </w:rPr>
        <w:t xml:space="preserve">CLI </w:t>
      </w:r>
      <w:r>
        <w:rPr>
          <w:rFonts w:ascii="Helvetica Neue" w:hAnsi="Helvetica Neue" w:cs="Helvetica Neue"/>
          <w:kern w:val="0"/>
        </w:rPr>
        <w:t>アプリ作成用テンプレート」を参照ください。</w:t>
      </w:r>
    </w:p>
    <w:p w14:paraId="3A863251" w14:textId="77777777" w:rsidR="0065713C" w:rsidRDefault="0065713C" w:rsidP="0065713C">
      <w:pPr>
        <w:autoSpaceDE w:val="0"/>
        <w:autoSpaceDN w:val="0"/>
        <w:adjustRightInd w:val="0"/>
        <w:jc w:val="left"/>
        <w:rPr>
          <w:rFonts w:ascii="Helvetica Neue" w:hAnsi="Helvetica Neue" w:cs="Helvetica Neue"/>
          <w:b/>
          <w:bCs/>
          <w:kern w:val="0"/>
        </w:rPr>
      </w:pPr>
      <w:r>
        <w:rPr>
          <w:rFonts w:ascii="Helvetica Neue" w:hAnsi="Helvetica Neue" w:cs="Helvetica Neue"/>
          <w:b/>
          <w:bCs/>
          <w:kern w:val="0"/>
        </w:rPr>
        <w:t>入力ルール</w:t>
      </w:r>
    </w:p>
    <w:p w14:paraId="49452C6F" w14:textId="77777777" w:rsidR="0065713C" w:rsidRDefault="0065713C" w:rsidP="0065713C">
      <w:pPr>
        <w:autoSpaceDE w:val="0"/>
        <w:autoSpaceDN w:val="0"/>
        <w:adjustRightInd w:val="0"/>
        <w:jc w:val="left"/>
        <w:rPr>
          <w:rFonts w:ascii="Helvetica Neue" w:hAnsi="Helvetica Neue" w:cs="Helvetica Neue"/>
          <w:kern w:val="0"/>
        </w:rPr>
      </w:pPr>
      <w:r>
        <w:rPr>
          <w:rFonts w:ascii="Helvetica Neue" w:hAnsi="Helvetica Neue" w:cs="Helvetica Neue"/>
          <w:kern w:val="0"/>
        </w:rPr>
        <w:t>以下のフォーマットの標準入力が与えられます。</w:t>
      </w:r>
    </w:p>
    <w:p w14:paraId="7DC68473" w14:textId="77777777" w:rsidR="0065713C" w:rsidRDefault="0065713C" w:rsidP="0065713C">
      <w:pPr>
        <w:autoSpaceDE w:val="0"/>
        <w:autoSpaceDN w:val="0"/>
        <w:adjustRightInd w:val="0"/>
        <w:jc w:val="left"/>
        <w:rPr>
          <w:rFonts w:ascii="Helvetica Neue" w:hAnsi="Helvetica Neue" w:cs="Helvetica Neue"/>
          <w:kern w:val="0"/>
        </w:rPr>
      </w:pPr>
      <w:r>
        <w:rPr>
          <w:rFonts w:ascii="Helvetica Neue" w:hAnsi="Helvetica Neue" w:cs="Helvetica Neue"/>
          <w:kern w:val="0"/>
        </w:rPr>
        <w:t>R S DIR HH</w:t>
      </w:r>
    </w:p>
    <w:p w14:paraId="43D41FB8" w14:textId="77777777" w:rsidR="0065713C" w:rsidRDefault="0065713C" w:rsidP="0065713C">
      <w:pPr>
        <w:autoSpaceDE w:val="0"/>
        <w:autoSpaceDN w:val="0"/>
        <w:adjustRightInd w:val="0"/>
        <w:jc w:val="left"/>
        <w:rPr>
          <w:rFonts w:ascii="Helvetica Neue" w:hAnsi="Helvetica Neue" w:cs="Helvetica Neue"/>
          <w:kern w:val="0"/>
        </w:rPr>
      </w:pPr>
      <w:r>
        <w:rPr>
          <w:rFonts w:ascii="Helvetica Neue" w:hAnsi="Helvetica Neue" w:cs="Helvetica Neue"/>
          <w:kern w:val="0"/>
        </w:rPr>
        <w:t>制約は以下です。</w:t>
      </w:r>
    </w:p>
    <w:p w14:paraId="3BD1BE12" w14:textId="77777777" w:rsidR="0065713C" w:rsidRDefault="0065713C" w:rsidP="0065713C">
      <w:pPr>
        <w:numPr>
          <w:ilvl w:val="0"/>
          <w:numId w:val="4"/>
        </w:numPr>
        <w:autoSpaceDE w:val="0"/>
        <w:autoSpaceDN w:val="0"/>
        <w:adjustRightInd w:val="0"/>
        <w:ind w:left="0" w:firstLine="0"/>
        <w:jc w:val="left"/>
        <w:rPr>
          <w:rFonts w:ascii="Helvetica Neue" w:hAnsi="Helvetica Neue" w:cs="Helvetica Neue"/>
          <w:kern w:val="0"/>
        </w:rPr>
      </w:pPr>
      <w:r>
        <w:rPr>
          <w:rFonts w:ascii="Helvetica Neue" w:hAnsi="Helvetica Neue" w:cs="Helvetica Neue"/>
          <w:kern w:val="0"/>
        </w:rPr>
        <w:t xml:space="preserve">R: </w:t>
      </w:r>
      <w:r>
        <w:rPr>
          <w:rFonts w:ascii="Helvetica Neue" w:hAnsi="Helvetica Neue" w:cs="Helvetica Neue"/>
          <w:kern w:val="0"/>
        </w:rPr>
        <w:t>路線名</w:t>
      </w:r>
    </w:p>
    <w:p w14:paraId="7875856A" w14:textId="77777777" w:rsidR="0065713C" w:rsidRDefault="0065713C" w:rsidP="0065713C">
      <w:pPr>
        <w:numPr>
          <w:ilvl w:val="1"/>
          <w:numId w:val="4"/>
        </w:numPr>
        <w:autoSpaceDE w:val="0"/>
        <w:autoSpaceDN w:val="0"/>
        <w:adjustRightInd w:val="0"/>
        <w:ind w:left="0" w:firstLine="0"/>
        <w:jc w:val="left"/>
        <w:rPr>
          <w:rFonts w:ascii="Helvetica Neue" w:hAnsi="Helvetica Neue" w:cs="Helvetica Neue"/>
          <w:kern w:val="0"/>
        </w:rPr>
      </w:pPr>
      <w:r>
        <w:rPr>
          <w:rFonts w:ascii="Helvetica Neue" w:hAnsi="Helvetica Neue" w:cs="Helvetica Neue"/>
          <w:kern w:val="0"/>
        </w:rPr>
        <w:t>A</w:t>
      </w:r>
      <w:r>
        <w:rPr>
          <w:rFonts w:ascii="Helvetica Neue" w:hAnsi="Helvetica Neue" w:cs="Helvetica Neue"/>
          <w:kern w:val="0"/>
        </w:rPr>
        <w:t>もしくは</w:t>
      </w:r>
      <w:r>
        <w:rPr>
          <w:rFonts w:ascii="Helvetica Neue" w:hAnsi="Helvetica Neue" w:cs="Helvetica Neue"/>
          <w:kern w:val="0"/>
        </w:rPr>
        <w:t>B</w:t>
      </w:r>
    </w:p>
    <w:p w14:paraId="4F8C1B48" w14:textId="77777777" w:rsidR="0065713C" w:rsidRDefault="0065713C" w:rsidP="0065713C">
      <w:pPr>
        <w:numPr>
          <w:ilvl w:val="0"/>
          <w:numId w:val="4"/>
        </w:numPr>
        <w:autoSpaceDE w:val="0"/>
        <w:autoSpaceDN w:val="0"/>
        <w:adjustRightInd w:val="0"/>
        <w:ind w:left="0" w:firstLine="0"/>
        <w:jc w:val="left"/>
        <w:rPr>
          <w:rFonts w:ascii="Helvetica Neue" w:hAnsi="Helvetica Neue" w:cs="Helvetica Neue"/>
          <w:kern w:val="0"/>
        </w:rPr>
      </w:pPr>
      <w:r>
        <w:rPr>
          <w:rFonts w:ascii="Helvetica Neue" w:hAnsi="Helvetica Neue" w:cs="Helvetica Neue"/>
          <w:kern w:val="0"/>
        </w:rPr>
        <w:t xml:space="preserve">S: </w:t>
      </w:r>
      <w:r>
        <w:rPr>
          <w:rFonts w:ascii="Helvetica Neue" w:hAnsi="Helvetica Neue" w:cs="Helvetica Neue"/>
          <w:kern w:val="0"/>
        </w:rPr>
        <w:t>駅名</w:t>
      </w:r>
    </w:p>
    <w:p w14:paraId="4CFF8906" w14:textId="77777777" w:rsidR="0065713C" w:rsidRDefault="0065713C" w:rsidP="0065713C">
      <w:pPr>
        <w:numPr>
          <w:ilvl w:val="1"/>
          <w:numId w:val="4"/>
        </w:numPr>
        <w:autoSpaceDE w:val="0"/>
        <w:autoSpaceDN w:val="0"/>
        <w:adjustRightInd w:val="0"/>
        <w:ind w:left="0" w:firstLine="0"/>
        <w:jc w:val="left"/>
        <w:rPr>
          <w:rFonts w:ascii="Helvetica Neue" w:hAnsi="Helvetica Neue" w:cs="Helvetica Neue"/>
          <w:kern w:val="0"/>
        </w:rPr>
      </w:pPr>
      <w:r>
        <w:rPr>
          <w:rFonts w:ascii="Helvetica Neue" w:hAnsi="Helvetica Neue" w:cs="Helvetica Neue"/>
          <w:kern w:val="0"/>
        </w:rPr>
        <w:t>路線名が</w:t>
      </w:r>
      <w:r>
        <w:rPr>
          <w:rFonts w:ascii="Helvetica Neue" w:hAnsi="Helvetica Neue" w:cs="Helvetica Neue"/>
          <w:kern w:val="0"/>
        </w:rPr>
        <w:t>A</w:t>
      </w:r>
      <w:r>
        <w:rPr>
          <w:rFonts w:ascii="Helvetica Neue" w:hAnsi="Helvetica Neue" w:cs="Helvetica Neue"/>
          <w:kern w:val="0"/>
        </w:rPr>
        <w:t>ならば、</w:t>
      </w:r>
      <w:r>
        <w:rPr>
          <w:rFonts w:ascii="Helvetica Neue" w:hAnsi="Helvetica Neue" w:cs="Helvetica Neue"/>
          <w:kern w:val="0"/>
        </w:rPr>
        <w:t xml:space="preserve">A1, A2, </w:t>
      </w:r>
      <w:proofErr w:type="gramStart"/>
      <w:r>
        <w:rPr>
          <w:rFonts w:ascii="Helvetica Neue" w:hAnsi="Helvetica Neue" w:cs="Helvetica Neue"/>
          <w:kern w:val="0"/>
        </w:rPr>
        <w:t>...</w:t>
      </w:r>
      <w:proofErr w:type="gramEnd"/>
      <w:r>
        <w:rPr>
          <w:rFonts w:ascii="Helvetica Neue" w:hAnsi="Helvetica Neue" w:cs="Helvetica Neue"/>
          <w:kern w:val="0"/>
        </w:rPr>
        <w:t xml:space="preserve"> A13</w:t>
      </w:r>
      <w:r>
        <w:rPr>
          <w:rFonts w:ascii="Helvetica Neue" w:hAnsi="Helvetica Neue" w:cs="Helvetica Neue"/>
          <w:kern w:val="0"/>
        </w:rPr>
        <w:t>のどれか</w:t>
      </w:r>
    </w:p>
    <w:p w14:paraId="02388C4A" w14:textId="77777777" w:rsidR="0065713C" w:rsidRDefault="0065713C" w:rsidP="0065713C">
      <w:pPr>
        <w:numPr>
          <w:ilvl w:val="1"/>
          <w:numId w:val="4"/>
        </w:numPr>
        <w:autoSpaceDE w:val="0"/>
        <w:autoSpaceDN w:val="0"/>
        <w:adjustRightInd w:val="0"/>
        <w:ind w:left="0" w:firstLine="0"/>
        <w:jc w:val="left"/>
        <w:rPr>
          <w:rFonts w:ascii="Helvetica Neue" w:hAnsi="Helvetica Neue" w:cs="Helvetica Neue"/>
          <w:kern w:val="0"/>
        </w:rPr>
      </w:pPr>
      <w:r>
        <w:rPr>
          <w:rFonts w:ascii="Helvetica Neue" w:hAnsi="Helvetica Neue" w:cs="Helvetica Neue"/>
          <w:kern w:val="0"/>
        </w:rPr>
        <w:t>路線名が</w:t>
      </w:r>
      <w:r>
        <w:rPr>
          <w:rFonts w:ascii="Helvetica Neue" w:hAnsi="Helvetica Neue" w:cs="Helvetica Neue"/>
          <w:kern w:val="0"/>
        </w:rPr>
        <w:t>B</w:t>
      </w:r>
      <w:r>
        <w:rPr>
          <w:rFonts w:ascii="Helvetica Neue" w:hAnsi="Helvetica Neue" w:cs="Helvetica Neue"/>
          <w:kern w:val="0"/>
        </w:rPr>
        <w:t>ならば、</w:t>
      </w:r>
      <w:r>
        <w:rPr>
          <w:rFonts w:ascii="Helvetica Neue" w:hAnsi="Helvetica Neue" w:cs="Helvetica Neue"/>
          <w:kern w:val="0"/>
        </w:rPr>
        <w:t xml:space="preserve">A7, B1, B2, </w:t>
      </w:r>
      <w:proofErr w:type="gramStart"/>
      <w:r>
        <w:rPr>
          <w:rFonts w:ascii="Helvetica Neue" w:hAnsi="Helvetica Neue" w:cs="Helvetica Neue"/>
          <w:kern w:val="0"/>
        </w:rPr>
        <w:t>...,</w:t>
      </w:r>
      <w:proofErr w:type="gramEnd"/>
      <w:r>
        <w:rPr>
          <w:rFonts w:ascii="Helvetica Neue" w:hAnsi="Helvetica Neue" w:cs="Helvetica Neue"/>
          <w:kern w:val="0"/>
        </w:rPr>
        <w:t xml:space="preserve"> B5</w:t>
      </w:r>
      <w:r>
        <w:rPr>
          <w:rFonts w:ascii="Helvetica Neue" w:hAnsi="Helvetica Neue" w:cs="Helvetica Neue"/>
          <w:kern w:val="0"/>
        </w:rPr>
        <w:t>のどれか</w:t>
      </w:r>
    </w:p>
    <w:p w14:paraId="4E6AB5F1" w14:textId="77777777" w:rsidR="0065713C" w:rsidRDefault="0065713C" w:rsidP="0065713C">
      <w:pPr>
        <w:numPr>
          <w:ilvl w:val="0"/>
          <w:numId w:val="4"/>
        </w:numPr>
        <w:autoSpaceDE w:val="0"/>
        <w:autoSpaceDN w:val="0"/>
        <w:adjustRightInd w:val="0"/>
        <w:ind w:left="0" w:firstLine="0"/>
        <w:jc w:val="left"/>
        <w:rPr>
          <w:rFonts w:ascii="Helvetica Neue" w:hAnsi="Helvetica Neue" w:cs="Helvetica Neue"/>
          <w:kern w:val="0"/>
        </w:rPr>
      </w:pPr>
      <w:r>
        <w:rPr>
          <w:rFonts w:ascii="Helvetica Neue" w:hAnsi="Helvetica Neue" w:cs="Helvetica Neue"/>
          <w:kern w:val="0"/>
        </w:rPr>
        <w:t xml:space="preserve">DIR: </w:t>
      </w:r>
      <w:r>
        <w:rPr>
          <w:rFonts w:ascii="Helvetica Neue" w:hAnsi="Helvetica Neue" w:cs="Helvetica Neue"/>
          <w:kern w:val="0"/>
        </w:rPr>
        <w:t>方向</w:t>
      </w:r>
    </w:p>
    <w:p w14:paraId="6ED2CE32" w14:textId="77777777" w:rsidR="0065713C" w:rsidRDefault="0065713C" w:rsidP="0065713C">
      <w:pPr>
        <w:numPr>
          <w:ilvl w:val="1"/>
          <w:numId w:val="4"/>
        </w:numPr>
        <w:autoSpaceDE w:val="0"/>
        <w:autoSpaceDN w:val="0"/>
        <w:adjustRightInd w:val="0"/>
        <w:ind w:left="0" w:firstLine="0"/>
        <w:jc w:val="left"/>
        <w:rPr>
          <w:rFonts w:ascii="Helvetica Neue" w:hAnsi="Helvetica Neue" w:cs="Helvetica Neue"/>
          <w:kern w:val="0"/>
        </w:rPr>
      </w:pPr>
      <w:r>
        <w:rPr>
          <w:rFonts w:ascii="Helvetica Neue" w:hAnsi="Helvetica Neue" w:cs="Helvetica Neue"/>
          <w:kern w:val="0"/>
        </w:rPr>
        <w:t>U</w:t>
      </w:r>
      <w:r>
        <w:rPr>
          <w:rFonts w:ascii="Helvetica Neue" w:hAnsi="Helvetica Neue" w:cs="Helvetica Neue"/>
          <w:kern w:val="0"/>
        </w:rPr>
        <w:t>もしくは</w:t>
      </w:r>
      <w:r>
        <w:rPr>
          <w:rFonts w:ascii="Helvetica Neue" w:hAnsi="Helvetica Neue" w:cs="Helvetica Neue"/>
          <w:kern w:val="0"/>
        </w:rPr>
        <w:t>D</w:t>
      </w:r>
    </w:p>
    <w:p w14:paraId="283D375F" w14:textId="77777777" w:rsidR="0065713C" w:rsidRDefault="0065713C" w:rsidP="0065713C">
      <w:pPr>
        <w:numPr>
          <w:ilvl w:val="1"/>
          <w:numId w:val="4"/>
        </w:numPr>
        <w:autoSpaceDE w:val="0"/>
        <w:autoSpaceDN w:val="0"/>
        <w:adjustRightInd w:val="0"/>
        <w:ind w:left="0" w:firstLine="0"/>
        <w:jc w:val="left"/>
        <w:rPr>
          <w:rFonts w:ascii="Helvetica Neue" w:hAnsi="Helvetica Neue" w:cs="Helvetica Neue"/>
          <w:kern w:val="0"/>
        </w:rPr>
      </w:pPr>
      <w:r>
        <w:rPr>
          <w:rFonts w:ascii="Helvetica Neue" w:hAnsi="Helvetica Neue" w:cs="Helvetica Neue"/>
          <w:kern w:val="0"/>
        </w:rPr>
        <w:t>U</w:t>
      </w:r>
      <w:r>
        <w:rPr>
          <w:rFonts w:ascii="Helvetica Neue" w:hAnsi="Helvetica Neue" w:cs="Helvetica Neue"/>
          <w:kern w:val="0"/>
        </w:rPr>
        <w:t>は上り方向を表す</w:t>
      </w:r>
    </w:p>
    <w:p w14:paraId="4F81FDDE" w14:textId="77777777" w:rsidR="0065713C" w:rsidRDefault="0065713C" w:rsidP="0065713C">
      <w:pPr>
        <w:numPr>
          <w:ilvl w:val="1"/>
          <w:numId w:val="4"/>
        </w:numPr>
        <w:autoSpaceDE w:val="0"/>
        <w:autoSpaceDN w:val="0"/>
        <w:adjustRightInd w:val="0"/>
        <w:ind w:left="0" w:firstLine="0"/>
        <w:jc w:val="left"/>
        <w:rPr>
          <w:rFonts w:ascii="Helvetica Neue" w:hAnsi="Helvetica Neue" w:cs="Helvetica Neue"/>
          <w:kern w:val="0"/>
        </w:rPr>
      </w:pPr>
      <w:r>
        <w:rPr>
          <w:rFonts w:ascii="Helvetica Neue" w:hAnsi="Helvetica Neue" w:cs="Helvetica Neue"/>
          <w:kern w:val="0"/>
        </w:rPr>
        <w:t>D</w:t>
      </w:r>
      <w:r>
        <w:rPr>
          <w:rFonts w:ascii="Helvetica Neue" w:hAnsi="Helvetica Neue" w:cs="Helvetica Neue"/>
          <w:kern w:val="0"/>
        </w:rPr>
        <w:t>は下り方向を表す</w:t>
      </w:r>
    </w:p>
    <w:p w14:paraId="48F51CFE" w14:textId="77777777" w:rsidR="0065713C" w:rsidRDefault="0065713C" w:rsidP="0065713C">
      <w:pPr>
        <w:numPr>
          <w:ilvl w:val="0"/>
          <w:numId w:val="4"/>
        </w:numPr>
        <w:autoSpaceDE w:val="0"/>
        <w:autoSpaceDN w:val="0"/>
        <w:adjustRightInd w:val="0"/>
        <w:ind w:left="0" w:firstLine="0"/>
        <w:jc w:val="left"/>
        <w:rPr>
          <w:rFonts w:ascii="Helvetica Neue" w:hAnsi="Helvetica Neue" w:cs="Helvetica Neue"/>
          <w:kern w:val="0"/>
        </w:rPr>
      </w:pPr>
      <w:r>
        <w:rPr>
          <w:rFonts w:ascii="Helvetica Neue" w:hAnsi="Helvetica Neue" w:cs="Helvetica Neue"/>
          <w:kern w:val="0"/>
        </w:rPr>
        <w:t xml:space="preserve">HH: </w:t>
      </w:r>
      <w:r>
        <w:rPr>
          <w:rFonts w:ascii="Helvetica Neue" w:hAnsi="Helvetica Neue" w:cs="Helvetica Neue"/>
          <w:kern w:val="0"/>
        </w:rPr>
        <w:t>時刻</w:t>
      </w:r>
    </w:p>
    <w:p w14:paraId="7E6612F6" w14:textId="77777777" w:rsidR="0065713C" w:rsidRDefault="0065713C" w:rsidP="0065713C">
      <w:pPr>
        <w:numPr>
          <w:ilvl w:val="1"/>
          <w:numId w:val="4"/>
        </w:numPr>
        <w:autoSpaceDE w:val="0"/>
        <w:autoSpaceDN w:val="0"/>
        <w:adjustRightInd w:val="0"/>
        <w:ind w:left="0" w:firstLine="0"/>
        <w:jc w:val="left"/>
        <w:rPr>
          <w:rFonts w:ascii="Helvetica Neue" w:hAnsi="Helvetica Neue" w:cs="Helvetica Neue"/>
          <w:kern w:val="0"/>
        </w:rPr>
      </w:pPr>
      <w:r>
        <w:rPr>
          <w:rFonts w:ascii="Helvetica Neue" w:hAnsi="Helvetica Neue" w:cs="Helvetica Neue"/>
          <w:kern w:val="0"/>
        </w:rPr>
        <w:t>0  0 </w:t>
      </w:r>
      <w:r>
        <w:rPr>
          <w:rFonts w:ascii="Helvetica Neue" w:hAnsi="Helvetica Neue" w:cs="Helvetica Neue"/>
          <w:kern w:val="0"/>
        </w:rPr>
        <w:t>でパディングされた</w:t>
      </w:r>
      <w:r>
        <w:rPr>
          <w:rFonts w:ascii="Helvetica Neue" w:hAnsi="Helvetica Neue" w:cs="Helvetica Neue"/>
          <w:kern w:val="0"/>
        </w:rPr>
        <w:t> 2  2 </w:t>
      </w:r>
      <w:r>
        <w:rPr>
          <w:rFonts w:ascii="Helvetica Neue" w:hAnsi="Helvetica Neue" w:cs="Helvetica Neue"/>
          <w:kern w:val="0"/>
        </w:rPr>
        <w:t>文字の時間</w:t>
      </w:r>
    </w:p>
    <w:p w14:paraId="2CF26DA4" w14:textId="77777777" w:rsidR="0065713C" w:rsidRDefault="0065713C" w:rsidP="0065713C">
      <w:pPr>
        <w:numPr>
          <w:ilvl w:val="1"/>
          <w:numId w:val="4"/>
        </w:numPr>
        <w:autoSpaceDE w:val="0"/>
        <w:autoSpaceDN w:val="0"/>
        <w:adjustRightInd w:val="0"/>
        <w:ind w:left="0" w:firstLine="0"/>
        <w:jc w:val="left"/>
        <w:rPr>
          <w:rFonts w:ascii="Helvetica Neue" w:hAnsi="Helvetica Neue" w:cs="Helvetica Neue"/>
          <w:kern w:val="0"/>
        </w:rPr>
      </w:pPr>
      <w:r>
        <w:rPr>
          <w:rFonts w:ascii="Helvetica Neue" w:hAnsi="Helvetica Neue" w:cs="Helvetica Neue"/>
          <w:kern w:val="0"/>
        </w:rPr>
        <w:t>05, 06, ..., 22, 23</w:t>
      </w:r>
      <w:r>
        <w:rPr>
          <w:rFonts w:ascii="Helvetica Neue" w:hAnsi="Helvetica Neue" w:cs="Helvetica Neue"/>
          <w:kern w:val="0"/>
        </w:rPr>
        <w:t>のどれか</w:t>
      </w:r>
    </w:p>
    <w:p w14:paraId="6B64F33C" w14:textId="77777777" w:rsidR="0065713C" w:rsidRDefault="0065713C" w:rsidP="0065713C">
      <w:pPr>
        <w:autoSpaceDE w:val="0"/>
        <w:autoSpaceDN w:val="0"/>
        <w:adjustRightInd w:val="0"/>
        <w:jc w:val="left"/>
        <w:rPr>
          <w:rFonts w:ascii="Helvetica Neue" w:hAnsi="Helvetica Neue" w:cs="Helvetica Neue"/>
          <w:b/>
          <w:bCs/>
          <w:kern w:val="0"/>
        </w:rPr>
      </w:pPr>
      <w:r>
        <w:rPr>
          <w:rFonts w:ascii="Helvetica Neue" w:hAnsi="Helvetica Neue" w:cs="Helvetica Neue"/>
          <w:b/>
          <w:bCs/>
          <w:kern w:val="0"/>
        </w:rPr>
        <w:t>出力ルール</w:t>
      </w:r>
    </w:p>
    <w:p w14:paraId="1AD429A7" w14:textId="77777777" w:rsidR="0065713C" w:rsidRDefault="0065713C" w:rsidP="0065713C">
      <w:pPr>
        <w:autoSpaceDE w:val="0"/>
        <w:autoSpaceDN w:val="0"/>
        <w:adjustRightInd w:val="0"/>
        <w:jc w:val="left"/>
        <w:rPr>
          <w:rFonts w:ascii="Helvetica Neue" w:hAnsi="Helvetica Neue" w:cs="Helvetica Neue"/>
          <w:kern w:val="0"/>
        </w:rPr>
      </w:pPr>
      <w:proofErr w:type="gramStart"/>
      <w:r>
        <w:rPr>
          <w:rFonts w:ascii="Helvetica Neue" w:hAnsi="Helvetica Neue" w:cs="Helvetica Neue"/>
          <w:kern w:val="0"/>
        </w:rPr>
        <w:t>もし</w:t>
      </w:r>
      <w:proofErr w:type="gramEnd"/>
      <w:r>
        <w:rPr>
          <w:rFonts w:ascii="Helvetica Neue" w:hAnsi="Helvetica Neue" w:cs="Helvetica Neue"/>
          <w:kern w:val="0"/>
        </w:rPr>
        <w:t>、</w:t>
      </w:r>
      <w:r>
        <w:rPr>
          <w:rFonts w:ascii="Helvetica Neue" w:hAnsi="Helvetica Neue" w:cs="Helvetica Neue"/>
          <w:kern w:val="0"/>
        </w:rPr>
        <w:t> HH </w:t>
      </w:r>
      <w:r>
        <w:rPr>
          <w:rFonts w:ascii="Helvetica Neue" w:hAnsi="Helvetica Neue" w:cs="Helvetica Neue"/>
          <w:kern w:val="0"/>
        </w:rPr>
        <w:t>時に運行される電車が</w:t>
      </w:r>
      <w:r>
        <w:rPr>
          <w:rFonts w:ascii="Helvetica Neue" w:hAnsi="Helvetica Neue" w:cs="Helvetica Neue"/>
          <w:kern w:val="0"/>
        </w:rPr>
        <w:t> </w:t>
      </w:r>
    </w:p>
    <w:p w14:paraId="584EB206" w14:textId="77777777" w:rsidR="0065713C" w:rsidRDefault="0065713C" w:rsidP="0065713C">
      <w:pPr>
        <w:autoSpaceDE w:val="0"/>
        <w:autoSpaceDN w:val="0"/>
        <w:adjustRightInd w:val="0"/>
        <w:spacing w:after="40"/>
        <w:jc w:val="left"/>
        <w:rPr>
          <w:rFonts w:ascii="Helvetica Neue" w:hAnsi="Helvetica Neue" w:cs="Helvetica Neue"/>
          <w:b/>
          <w:bCs/>
          <w:kern w:val="0"/>
          <w:sz w:val="28"/>
          <w:szCs w:val="28"/>
        </w:rPr>
      </w:pPr>
      <w:r>
        <w:rPr>
          <w:rFonts w:ascii="Helvetica Neue" w:hAnsi="Helvetica Neue" w:cs="Helvetica Neue"/>
          <w:b/>
          <w:bCs/>
          <w:kern w:val="0"/>
          <w:sz w:val="28"/>
          <w:szCs w:val="28"/>
        </w:rPr>
        <w:t>1</w:t>
      </w:r>
    </w:p>
    <w:p w14:paraId="5E107F86" w14:textId="77777777" w:rsidR="0065713C" w:rsidRDefault="0065713C" w:rsidP="0065713C">
      <w:pPr>
        <w:autoSpaceDE w:val="0"/>
        <w:autoSpaceDN w:val="0"/>
        <w:adjustRightInd w:val="0"/>
        <w:jc w:val="left"/>
        <w:rPr>
          <w:rFonts w:ascii="Helvetica Neue" w:hAnsi="Helvetica Neue" w:cs="Helvetica Neue"/>
          <w:kern w:val="0"/>
        </w:rPr>
      </w:pPr>
      <w:r>
        <w:rPr>
          <w:rFonts w:ascii="Helvetica Neue" w:hAnsi="Helvetica Neue" w:cs="Helvetica Neue"/>
          <w:kern w:val="0"/>
        </w:rPr>
        <w:t>1 </w:t>
      </w:r>
      <w:proofErr w:type="gramStart"/>
      <w:r>
        <w:rPr>
          <w:rFonts w:ascii="Helvetica Neue" w:hAnsi="Helvetica Neue" w:cs="Helvetica Neue"/>
          <w:kern w:val="0"/>
        </w:rPr>
        <w:t>つも</w:t>
      </w:r>
      <w:proofErr w:type="gramEnd"/>
      <w:r>
        <w:rPr>
          <w:rFonts w:ascii="Helvetica Neue" w:hAnsi="Helvetica Neue" w:cs="Helvetica Neue"/>
          <w:kern w:val="0"/>
        </w:rPr>
        <w:t>ない場合は、一行で</w:t>
      </w:r>
      <w:r>
        <w:rPr>
          <w:rFonts w:ascii="Helvetica Neue" w:hAnsi="Helvetica Neue" w:cs="Helvetica Neue"/>
          <w:kern w:val="0"/>
        </w:rPr>
        <w:t> No train </w:t>
      </w:r>
      <w:r>
        <w:rPr>
          <w:rFonts w:ascii="Helvetica Neue" w:hAnsi="Helvetica Neue" w:cs="Helvetica Neue"/>
          <w:kern w:val="0"/>
        </w:rPr>
        <w:t>と標準出力に出力してください。</w:t>
      </w:r>
    </w:p>
    <w:p w14:paraId="39F90E5F" w14:textId="77777777" w:rsidR="0065713C" w:rsidRDefault="0065713C" w:rsidP="0065713C">
      <w:pPr>
        <w:autoSpaceDE w:val="0"/>
        <w:autoSpaceDN w:val="0"/>
        <w:adjustRightInd w:val="0"/>
        <w:jc w:val="left"/>
        <w:rPr>
          <w:rFonts w:ascii="Helvetica Neue" w:hAnsi="Helvetica Neue" w:cs="Helvetica Neue"/>
          <w:kern w:val="0"/>
        </w:rPr>
      </w:pPr>
      <w:r>
        <w:rPr>
          <w:rFonts w:ascii="Helvetica Neue" w:hAnsi="Helvetica Neue" w:cs="Helvetica Neue"/>
          <w:kern w:val="0"/>
        </w:rPr>
        <w:t>そうでない場合、</w:t>
      </w:r>
      <w:r>
        <w:rPr>
          <w:rFonts w:ascii="Helvetica Neue" w:hAnsi="Helvetica Neue" w:cs="Helvetica Neue"/>
          <w:kern w:val="0"/>
        </w:rPr>
        <w:t>1</w:t>
      </w:r>
      <w:r>
        <w:rPr>
          <w:rFonts w:ascii="Helvetica Neue" w:hAnsi="Helvetica Neue" w:cs="Helvetica Neue"/>
          <w:kern w:val="0"/>
        </w:rPr>
        <w:t>行で</w:t>
      </w:r>
      <w:r>
        <w:rPr>
          <w:rFonts w:ascii="Helvetica Neue" w:hAnsi="Helvetica Neue" w:cs="Helvetica Neue"/>
          <w:kern w:val="0"/>
        </w:rPr>
        <w:t>HH</w:t>
      </w:r>
      <w:r>
        <w:rPr>
          <w:rFonts w:ascii="Helvetica Neue" w:hAnsi="Helvetica Neue" w:cs="Helvetica Neue"/>
          <w:kern w:val="0"/>
        </w:rPr>
        <w:t>時の時刻表を、以下のフォーマットで標準出力に出力してください。</w:t>
      </w:r>
    </w:p>
    <w:p w14:paraId="22A9326C" w14:textId="77777777" w:rsidR="0065713C" w:rsidRDefault="0065713C" w:rsidP="0065713C">
      <w:pPr>
        <w:autoSpaceDE w:val="0"/>
        <w:autoSpaceDN w:val="0"/>
        <w:adjustRightInd w:val="0"/>
        <w:jc w:val="left"/>
        <w:rPr>
          <w:rFonts w:ascii="Helvetica Neue" w:hAnsi="Helvetica Neue" w:cs="Helvetica Neue"/>
          <w:kern w:val="0"/>
        </w:rPr>
      </w:pPr>
      <w:r>
        <w:rPr>
          <w:rFonts w:ascii="Helvetica Neue" w:hAnsi="Helvetica Neue" w:cs="Helvetica Neue"/>
          <w:kern w:val="0"/>
        </w:rPr>
        <w:t>標準出力</w:t>
      </w:r>
    </w:p>
    <w:p w14:paraId="50001FE4" w14:textId="77777777" w:rsidR="0065713C" w:rsidRDefault="0065713C" w:rsidP="0065713C">
      <w:pPr>
        <w:autoSpaceDE w:val="0"/>
        <w:autoSpaceDN w:val="0"/>
        <w:adjustRightInd w:val="0"/>
        <w:jc w:val="left"/>
        <w:rPr>
          <w:rFonts w:ascii="Helvetica Neue" w:hAnsi="Helvetica Neue" w:cs="Helvetica Neue"/>
          <w:kern w:val="0"/>
        </w:rPr>
      </w:pPr>
      <w:r>
        <w:rPr>
          <w:rFonts w:ascii="Helvetica Neue" w:hAnsi="Helvetica Neue" w:cs="Helvetica Neue"/>
          <w:kern w:val="0"/>
        </w:rPr>
        <w:t xml:space="preserve">HH: </w:t>
      </w:r>
      <w:proofErr w:type="gramStart"/>
      <w:r>
        <w:rPr>
          <w:rFonts w:ascii="Helvetica Neue" w:hAnsi="Helvetica Neue" w:cs="Helvetica Neue"/>
          <w:kern w:val="0"/>
        </w:rPr>
        <w:t>MM[</w:t>
      </w:r>
      <w:proofErr w:type="gramEnd"/>
      <w:r>
        <w:rPr>
          <w:rFonts w:ascii="Helvetica Neue" w:hAnsi="Helvetica Neue" w:cs="Helvetica Neue"/>
          <w:kern w:val="0"/>
        </w:rPr>
        <w:t xml:space="preserve"> MM...]</w:t>
      </w:r>
    </w:p>
    <w:p w14:paraId="2FD452AF" w14:textId="77777777" w:rsidR="0065713C" w:rsidRDefault="0065713C" w:rsidP="0065713C">
      <w:pPr>
        <w:numPr>
          <w:ilvl w:val="0"/>
          <w:numId w:val="5"/>
        </w:numPr>
        <w:autoSpaceDE w:val="0"/>
        <w:autoSpaceDN w:val="0"/>
        <w:adjustRightInd w:val="0"/>
        <w:ind w:left="0" w:firstLine="0"/>
        <w:jc w:val="left"/>
        <w:rPr>
          <w:rFonts w:ascii="Helvetica Neue" w:hAnsi="Helvetica Neue" w:cs="Helvetica Neue"/>
          <w:kern w:val="0"/>
        </w:rPr>
      </w:pPr>
      <w:r>
        <w:rPr>
          <w:rFonts w:ascii="Helvetica Neue" w:hAnsi="Helvetica Neue" w:cs="Helvetica Neue"/>
          <w:kern w:val="0"/>
        </w:rPr>
        <w:t>HH: MM[ MM</w:t>
      </w:r>
      <w:proofErr w:type="gramStart"/>
      <w:r>
        <w:rPr>
          <w:rFonts w:ascii="Helvetica Neue" w:hAnsi="Helvetica Neue" w:cs="Helvetica Neue"/>
          <w:kern w:val="0"/>
        </w:rPr>
        <w:t>...</w:t>
      </w:r>
      <w:proofErr w:type="gramEnd"/>
      <w:r>
        <w:rPr>
          <w:rFonts w:ascii="Helvetica Neue" w:hAnsi="Helvetica Neue" w:cs="Helvetica Neue"/>
          <w:kern w:val="0"/>
        </w:rPr>
        <w:t>]</w:t>
      </w:r>
      <w:r>
        <w:rPr>
          <w:rFonts w:ascii="Helvetica Neue" w:hAnsi="Helvetica Neue" w:cs="Helvetica Neue"/>
          <w:kern w:val="0"/>
        </w:rPr>
        <w:t>のフォーマットで、出発時間の分を空白区切で出力する</w:t>
      </w:r>
    </w:p>
    <w:p w14:paraId="7F74C9C7" w14:textId="77777777" w:rsidR="0065713C" w:rsidRDefault="0065713C" w:rsidP="0065713C">
      <w:pPr>
        <w:numPr>
          <w:ilvl w:val="0"/>
          <w:numId w:val="5"/>
        </w:numPr>
        <w:autoSpaceDE w:val="0"/>
        <w:autoSpaceDN w:val="0"/>
        <w:adjustRightInd w:val="0"/>
        <w:ind w:left="0" w:firstLine="0"/>
        <w:jc w:val="left"/>
        <w:rPr>
          <w:rFonts w:ascii="Helvetica Neue" w:hAnsi="Helvetica Neue" w:cs="Helvetica Neue"/>
          <w:kern w:val="0"/>
        </w:rPr>
      </w:pPr>
      <w:r>
        <w:rPr>
          <w:rFonts w:ascii="Helvetica Neue" w:hAnsi="Helvetica Neue" w:cs="Helvetica Neue"/>
          <w:kern w:val="0"/>
        </w:rPr>
        <w:t>MM</w:t>
      </w:r>
      <w:r>
        <w:rPr>
          <w:rFonts w:ascii="Helvetica Neue" w:hAnsi="Helvetica Neue" w:cs="Helvetica Neue"/>
          <w:kern w:val="0"/>
        </w:rPr>
        <w:t>は昇順で出力する</w:t>
      </w:r>
    </w:p>
    <w:p w14:paraId="3E6DDF10" w14:textId="77777777" w:rsidR="0065713C" w:rsidRDefault="0065713C" w:rsidP="0065713C">
      <w:pPr>
        <w:numPr>
          <w:ilvl w:val="0"/>
          <w:numId w:val="5"/>
        </w:numPr>
        <w:autoSpaceDE w:val="0"/>
        <w:autoSpaceDN w:val="0"/>
        <w:adjustRightInd w:val="0"/>
        <w:ind w:left="0" w:firstLine="0"/>
        <w:jc w:val="left"/>
        <w:rPr>
          <w:rFonts w:ascii="Helvetica Neue" w:hAnsi="Helvetica Neue" w:cs="Helvetica Neue"/>
          <w:kern w:val="0"/>
        </w:rPr>
      </w:pPr>
      <w:r>
        <w:rPr>
          <w:rFonts w:ascii="Helvetica Neue" w:hAnsi="Helvetica Neue" w:cs="Helvetica Neue"/>
          <w:kern w:val="0"/>
        </w:rPr>
        <w:t xml:space="preserve">HH, </w:t>
      </w:r>
      <w:r>
        <w:rPr>
          <w:rFonts w:ascii="Helvetica Neue" w:hAnsi="Helvetica Neue" w:cs="Helvetica Neue"/>
          <w:kern w:val="0"/>
        </w:rPr>
        <w:t>各</w:t>
      </w:r>
      <w:r>
        <w:rPr>
          <w:rFonts w:ascii="Helvetica Neue" w:hAnsi="Helvetica Neue" w:cs="Helvetica Neue"/>
          <w:kern w:val="0"/>
        </w:rPr>
        <w:t>MM</w:t>
      </w:r>
      <w:r>
        <w:rPr>
          <w:rFonts w:ascii="Helvetica Neue" w:hAnsi="Helvetica Neue" w:cs="Helvetica Neue"/>
          <w:kern w:val="0"/>
        </w:rPr>
        <w:t>は</w:t>
      </w:r>
      <w:r>
        <w:rPr>
          <w:rFonts w:ascii="Helvetica Neue" w:hAnsi="Helvetica Neue" w:cs="Helvetica Neue"/>
          <w:kern w:val="0"/>
        </w:rPr>
        <w:t> 0  0 </w:t>
      </w:r>
      <w:r>
        <w:rPr>
          <w:rFonts w:ascii="Helvetica Neue" w:hAnsi="Helvetica Neue" w:cs="Helvetica Neue"/>
          <w:kern w:val="0"/>
        </w:rPr>
        <w:t>でパディングする</w:t>
      </w:r>
    </w:p>
    <w:p w14:paraId="181347C0" w14:textId="77777777" w:rsidR="0065713C" w:rsidRDefault="0065713C" w:rsidP="0065713C">
      <w:pPr>
        <w:numPr>
          <w:ilvl w:val="0"/>
          <w:numId w:val="5"/>
        </w:numPr>
        <w:autoSpaceDE w:val="0"/>
        <w:autoSpaceDN w:val="0"/>
        <w:adjustRightInd w:val="0"/>
        <w:ind w:left="0" w:firstLine="0"/>
        <w:jc w:val="left"/>
        <w:rPr>
          <w:rFonts w:ascii="Helvetica Neue" w:hAnsi="Helvetica Neue" w:cs="Helvetica Neue"/>
          <w:kern w:val="0"/>
        </w:rPr>
      </w:pPr>
      <w:r>
        <w:rPr>
          <w:rFonts w:ascii="Helvetica Neue" w:hAnsi="Helvetica Neue" w:cs="Helvetica Neue"/>
          <w:kern w:val="0"/>
        </w:rPr>
        <w:lastRenderedPageBreak/>
        <w:t>最後の</w:t>
      </w:r>
      <w:r>
        <w:rPr>
          <w:rFonts w:ascii="Helvetica Neue" w:hAnsi="Helvetica Neue" w:cs="Helvetica Neue"/>
          <w:kern w:val="0"/>
        </w:rPr>
        <w:t>MM</w:t>
      </w:r>
      <w:r>
        <w:rPr>
          <w:rFonts w:ascii="Helvetica Neue" w:hAnsi="Helvetica Neue" w:cs="Helvetica Neue"/>
          <w:kern w:val="0"/>
        </w:rPr>
        <w:t>のあとにスペースを入れてはいけない（例えば、</w:t>
      </w:r>
      <w:r>
        <w:rPr>
          <w:rFonts w:ascii="Helvetica Neue" w:hAnsi="Helvetica Neue" w:cs="Helvetica Neue"/>
          <w:kern w:val="0"/>
        </w:rPr>
        <w:t>13: 03 23</w:t>
      </w:r>
      <w:r>
        <w:rPr>
          <w:rFonts w:ascii="Helvetica Neue" w:hAnsi="Helvetica Neue" w:cs="Helvetica Neue"/>
          <w:kern w:val="0"/>
        </w:rPr>
        <w:t>を</w:t>
      </w:r>
      <w:r>
        <w:rPr>
          <w:rFonts w:ascii="Helvetica Neue" w:hAnsi="Helvetica Neue" w:cs="Helvetica Neue"/>
          <w:kern w:val="0"/>
        </w:rPr>
        <w:t>13: 03 23</w:t>
      </w:r>
      <w:r>
        <w:rPr>
          <w:rFonts w:ascii="Helvetica Neue" w:hAnsi="Helvetica Neue" w:cs="Helvetica Neue"/>
          <w:kern w:val="0"/>
        </w:rPr>
        <w:t>と出力してはならない）</w:t>
      </w:r>
    </w:p>
    <w:p w14:paraId="66DDF02F" w14:textId="77777777" w:rsidR="00EE2300" w:rsidRPr="0065713C" w:rsidRDefault="00EE2300"/>
    <w:sectPr w:rsidR="00EE2300" w:rsidRPr="0065713C" w:rsidSect="00D563BB">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elvetica Neue">
    <w:altName w:val="Helvetica Neue"/>
    <w:panose1 w:val="02000503000000020004"/>
    <w:charset w:val="00"/>
    <w:family w:val="auto"/>
    <w:pitch w:val="variable"/>
    <w:sig w:usb0="E50002FF" w:usb1="500079DB" w:usb2="0000001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FCE4979"/>
    <w:multiLevelType w:val="hybridMultilevel"/>
    <w:tmpl w:val="E4E4AA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4DE05AB0"/>
    <w:multiLevelType w:val="hybridMultilevel"/>
    <w:tmpl w:val="9342B14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C71250B"/>
    <w:multiLevelType w:val="hybridMultilevel"/>
    <w:tmpl w:val="7B560F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3C"/>
    <w:rsid w:val="0065713C"/>
    <w:rsid w:val="00981BAD"/>
    <w:rsid w:val="00C91086"/>
    <w:rsid w:val="00EE2300"/>
    <w:rsid w:val="00FB17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6708721"/>
  <w14:defaultImageDpi w14:val="32767"/>
  <w15:chartTrackingRefBased/>
  <w15:docId w15:val="{FAFB18E8-5032-F140-8F75-F5447B665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17C3"/>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岸田 慎之介</dc:creator>
  <cp:keywords/>
  <dc:description/>
  <cp:lastModifiedBy>岸田 慎之介</cp:lastModifiedBy>
  <cp:revision>3</cp:revision>
  <dcterms:created xsi:type="dcterms:W3CDTF">2021-01-31T09:25:00Z</dcterms:created>
  <dcterms:modified xsi:type="dcterms:W3CDTF">2021-01-31T09:27:00Z</dcterms:modified>
</cp:coreProperties>
</file>