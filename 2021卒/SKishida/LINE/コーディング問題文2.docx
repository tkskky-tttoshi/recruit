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69418" w14:textId="77777777" w:rsidR="00A62AFA" w:rsidRDefault="00A62AFA" w:rsidP="00A62AFA">
      <w:pPr>
        <w:autoSpaceDE w:val="0"/>
        <w:autoSpaceDN w:val="0"/>
        <w:adjustRightInd w:val="0"/>
        <w:jc w:val="left"/>
        <w:rPr>
          <w:rFonts w:ascii="AppleSystemUIFont" w:hAnsi="AppleSystemUIFont" w:cs="AppleSystemUIFont"/>
          <w:kern w:val="0"/>
        </w:rPr>
      </w:pPr>
      <w:r>
        <w:rPr>
          <w:rFonts w:ascii="AppleSystemUIFontBold" w:hAnsi="AppleSystemUIFontBold" w:cs="AppleSystemUIFontBold"/>
          <w:b/>
          <w:bCs/>
          <w:kern w:val="0"/>
        </w:rPr>
        <w:t>ザ・ミッション</w:t>
      </w:r>
      <w:r>
        <w:rPr>
          <w:rFonts w:ascii="AppleSystemUIFontBold" w:hAnsi="AppleSystemUIFontBold" w:cs="AppleSystemUIFontBold"/>
          <w:b/>
          <w:bCs/>
          <w:kern w:val="0"/>
        </w:rPr>
        <w:t xml:space="preserve">: </w:t>
      </w:r>
      <w:r>
        <w:rPr>
          <w:rFonts w:ascii="AppleSystemUIFontBold" w:hAnsi="AppleSystemUIFontBold" w:cs="AppleSystemUIFontBold"/>
          <w:b/>
          <w:bCs/>
          <w:kern w:val="0"/>
        </w:rPr>
        <w:t>タクシーの運賃を求めろ！</w:t>
      </w:r>
      <w:r>
        <w:rPr>
          <w:rFonts w:ascii="AppleSystemUIFontBold" w:hAnsi="AppleSystemUIFontBold" w:cs="AppleSystemUIFontBold"/>
          <w:b/>
          <w:bCs/>
          <w:kern w:val="0"/>
        </w:rPr>
        <w:t>Part2</w:t>
      </w:r>
    </w:p>
    <w:p w14:paraId="7BAC36EE" w14:textId="77777777" w:rsidR="00A62AFA" w:rsidRDefault="00A62AFA" w:rsidP="00A62AFA">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あなたは、タクシー会社のシステムエンジニアとして、タクシー運賃を計算するプログラムの開発をすることになった。大まかな動作は以下の通りである。</w:t>
      </w:r>
    </w:p>
    <w:p w14:paraId="18C43CFA" w14:textId="77777777" w:rsidR="00A62AFA" w:rsidRPr="00A62AFA" w:rsidRDefault="00A62AFA" w:rsidP="00A62AFA">
      <w:pPr>
        <w:pStyle w:val="a3"/>
        <w:numPr>
          <w:ilvl w:val="0"/>
          <w:numId w:val="12"/>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初乗運賃として、</w:t>
      </w:r>
      <w:r w:rsidRPr="00A62AFA">
        <w:rPr>
          <w:rFonts w:ascii="ＭＳ ゴシック" w:eastAsia="ＭＳ ゴシック" w:hAnsi="ＭＳ ゴシック" w:cs="ＭＳ ゴシック" w:hint="eastAsia"/>
          <w:kern w:val="0"/>
        </w:rPr>
        <w:t> </w:t>
      </w:r>
      <w:r w:rsidRPr="00A62AFA">
        <w:rPr>
          <w:rFonts w:ascii="AppleSystemUIFont" w:hAnsi="AppleSystemUIFont" w:cs="AppleSystemUIFont"/>
          <w:kern w:val="0"/>
        </w:rPr>
        <w:t xml:space="preserve">1 km </w:t>
      </w:r>
      <w:r w:rsidRPr="00A62AFA">
        <w:rPr>
          <w:rFonts w:ascii="AppleSystemUIFont" w:hAnsi="AppleSystemUIFont" w:cs="AppleSystemUIFont"/>
          <w:kern w:val="0"/>
        </w:rPr>
        <w:t>まで</w:t>
      </w:r>
      <w:r w:rsidRPr="00A62AFA">
        <w:rPr>
          <w:rFonts w:ascii="AppleSystemUIFont" w:hAnsi="AppleSystemUIFont" w:cs="AppleSystemUIFont"/>
          <w:kern w:val="0"/>
        </w:rPr>
        <w:t> 400 </w:t>
      </w:r>
      <w:r w:rsidRPr="00A62AFA">
        <w:rPr>
          <w:rFonts w:ascii="AppleSystemUIFont" w:hAnsi="AppleSystemUIFont" w:cs="AppleSystemUIFont"/>
          <w:kern w:val="0"/>
        </w:rPr>
        <w:t>円の定額で乗ることができる。</w:t>
      </w:r>
    </w:p>
    <w:p w14:paraId="3B6407AE" w14:textId="77777777" w:rsidR="00A62AFA" w:rsidRPr="00A62AFA" w:rsidRDefault="00A62AFA" w:rsidP="00A62AFA">
      <w:pPr>
        <w:pStyle w:val="a3"/>
        <w:numPr>
          <w:ilvl w:val="0"/>
          <w:numId w:val="12"/>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走行距離</w:t>
      </w:r>
      <w:r w:rsidRPr="00A62AFA">
        <w:rPr>
          <w:rFonts w:ascii="AppleSystemUIFont" w:hAnsi="AppleSystemUIFont" w:cs="AppleSystemUIFont"/>
          <w:kern w:val="0"/>
        </w:rPr>
        <w:t xml:space="preserve"> 10 km </w:t>
      </w:r>
      <w:r w:rsidRPr="00A62AFA">
        <w:rPr>
          <w:rFonts w:ascii="AppleSystemUIFont" w:hAnsi="AppleSystemUIFont" w:cs="AppleSystemUIFont"/>
          <w:kern w:val="0"/>
        </w:rPr>
        <w:t>までは</w:t>
      </w:r>
      <w:r w:rsidRPr="00A62AFA">
        <w:rPr>
          <w:rFonts w:ascii="AppleSystemUIFont" w:hAnsi="AppleSystemUIFont" w:cs="AppleSystemUIFont"/>
          <w:kern w:val="0"/>
        </w:rPr>
        <w:t xml:space="preserve"> 400 m </w:t>
      </w:r>
      <w:r w:rsidRPr="00A62AFA">
        <w:rPr>
          <w:rFonts w:ascii="AppleSystemUIFont" w:hAnsi="AppleSystemUIFont" w:cs="AppleSystemUIFont"/>
          <w:kern w:val="0"/>
        </w:rPr>
        <w:t>ごとに</w:t>
      </w:r>
      <w:r w:rsidRPr="00A62AFA">
        <w:rPr>
          <w:rFonts w:ascii="AppleSystemUIFont" w:hAnsi="AppleSystemUIFont" w:cs="AppleSystemUIFont"/>
          <w:kern w:val="0"/>
        </w:rPr>
        <w:t>40 </w:t>
      </w:r>
      <w:r w:rsidRPr="00A62AFA">
        <w:rPr>
          <w:rFonts w:ascii="AppleSystemUIFont" w:hAnsi="AppleSystemUIFont" w:cs="AppleSystemUIFont"/>
          <w:kern w:val="0"/>
        </w:rPr>
        <w:t>円が加算される。</w:t>
      </w:r>
    </w:p>
    <w:p w14:paraId="07877548" w14:textId="77777777" w:rsidR="00A62AFA" w:rsidRPr="00A62AFA" w:rsidRDefault="00A62AFA" w:rsidP="00A62AFA">
      <w:pPr>
        <w:pStyle w:val="a3"/>
        <w:numPr>
          <w:ilvl w:val="0"/>
          <w:numId w:val="12"/>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走行距離</w:t>
      </w:r>
      <w:r w:rsidRPr="00A62AFA">
        <w:rPr>
          <w:rFonts w:ascii="AppleSystemUIFont" w:hAnsi="AppleSystemUIFont" w:cs="AppleSystemUIFont"/>
          <w:kern w:val="0"/>
        </w:rPr>
        <w:t xml:space="preserve"> 10 km </w:t>
      </w:r>
      <w:r w:rsidRPr="00A62AFA">
        <w:rPr>
          <w:rFonts w:ascii="AppleSystemUIFont" w:hAnsi="AppleSystemUIFont" w:cs="AppleSystemUIFont"/>
          <w:kern w:val="0"/>
        </w:rPr>
        <w:t>以降は</w:t>
      </w:r>
      <w:r w:rsidRPr="00A62AFA">
        <w:rPr>
          <w:rFonts w:ascii="AppleSystemUIFont" w:hAnsi="AppleSystemUIFont" w:cs="AppleSystemUIFont"/>
          <w:kern w:val="0"/>
        </w:rPr>
        <w:t xml:space="preserve">350 m </w:t>
      </w:r>
      <w:r w:rsidRPr="00A62AFA">
        <w:rPr>
          <w:rFonts w:ascii="AppleSystemUIFont" w:hAnsi="AppleSystemUIFont" w:cs="AppleSystemUIFont"/>
          <w:kern w:val="0"/>
        </w:rPr>
        <w:t>ごとに</w:t>
      </w:r>
      <w:r w:rsidRPr="00A62AFA">
        <w:rPr>
          <w:rFonts w:ascii="AppleSystemUIFont" w:hAnsi="AppleSystemUIFont" w:cs="AppleSystemUIFont"/>
          <w:kern w:val="0"/>
        </w:rPr>
        <w:t> 40 </w:t>
      </w:r>
      <w:r w:rsidRPr="00A62AFA">
        <w:rPr>
          <w:rFonts w:ascii="AppleSystemUIFont" w:hAnsi="AppleSystemUIFont" w:cs="AppleSystemUIFont"/>
          <w:kern w:val="0"/>
        </w:rPr>
        <w:t>円が加算される。</w:t>
      </w:r>
    </w:p>
    <w:p w14:paraId="72AB012D" w14:textId="77777777" w:rsidR="00A62AFA" w:rsidRPr="00A62AFA" w:rsidRDefault="00A62AFA" w:rsidP="00A62AFA">
      <w:pPr>
        <w:pStyle w:val="a3"/>
        <w:numPr>
          <w:ilvl w:val="0"/>
          <w:numId w:val="12"/>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時速</w:t>
      </w:r>
      <w:r w:rsidRPr="00A62AFA">
        <w:rPr>
          <w:rFonts w:ascii="AppleSystemUIFont" w:hAnsi="AppleSystemUIFont" w:cs="AppleSystemUIFont"/>
          <w:kern w:val="0"/>
        </w:rPr>
        <w:t xml:space="preserve"> 10 km / h </w:t>
      </w:r>
      <w:r w:rsidRPr="00A62AFA">
        <w:rPr>
          <w:rFonts w:ascii="AppleSystemUIFont" w:hAnsi="AppleSystemUIFont" w:cs="AppleSystemUIFont"/>
          <w:kern w:val="0"/>
        </w:rPr>
        <w:t>以下の走行時間について、低速運賃として</w:t>
      </w:r>
      <w:r w:rsidRPr="00A62AFA">
        <w:rPr>
          <w:rFonts w:ascii="AppleSystemUIFont" w:hAnsi="AppleSystemUIFont" w:cs="AppleSystemUIFont"/>
          <w:kern w:val="0"/>
        </w:rPr>
        <w:t> 45 </w:t>
      </w:r>
      <w:r w:rsidRPr="00A62AFA">
        <w:rPr>
          <w:rFonts w:ascii="AppleSystemUIFont" w:hAnsi="AppleSystemUIFont" w:cs="AppleSystemUIFont"/>
          <w:kern w:val="0"/>
        </w:rPr>
        <w:t>秒ごとに</w:t>
      </w:r>
      <w:r w:rsidRPr="00A62AFA">
        <w:rPr>
          <w:rFonts w:ascii="AppleSystemUIFont" w:hAnsi="AppleSystemUIFont" w:cs="AppleSystemUIFont"/>
          <w:kern w:val="0"/>
        </w:rPr>
        <w:t> 40 </w:t>
      </w:r>
      <w:r w:rsidRPr="00A62AFA">
        <w:rPr>
          <w:rFonts w:ascii="AppleSystemUIFont" w:hAnsi="AppleSystemUIFont" w:cs="AppleSystemUIFont"/>
          <w:kern w:val="0"/>
        </w:rPr>
        <w:t>円が加算される。</w:t>
      </w:r>
    </w:p>
    <w:p w14:paraId="25591A21" w14:textId="77777777" w:rsidR="00A62AFA" w:rsidRPr="00A62AFA" w:rsidRDefault="00A62AFA" w:rsidP="00A62AFA">
      <w:pPr>
        <w:pStyle w:val="a3"/>
        <w:numPr>
          <w:ilvl w:val="0"/>
          <w:numId w:val="12"/>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深夜</w:t>
      </w:r>
      <w:r w:rsidRPr="00A62AFA">
        <w:rPr>
          <w:rFonts w:ascii="AppleSystemUIFont" w:hAnsi="AppleSystemUIFont" w:cs="AppleSystemUIFont"/>
          <w:kern w:val="0"/>
        </w:rPr>
        <w:t> 12 </w:t>
      </w:r>
      <w:r w:rsidRPr="00A62AFA">
        <w:rPr>
          <w:rFonts w:ascii="AppleSystemUIFont" w:hAnsi="AppleSystemUIFont" w:cs="AppleSystemUIFont"/>
          <w:kern w:val="0"/>
        </w:rPr>
        <w:t>時</w:t>
      </w:r>
      <w:r w:rsidRPr="00A62AFA">
        <w:rPr>
          <w:rFonts w:ascii="AppleSystemUIFont" w:hAnsi="AppleSystemUIFont" w:cs="AppleSystemUIFont"/>
          <w:kern w:val="0"/>
        </w:rPr>
        <w:t xml:space="preserve"> </w:t>
      </w:r>
      <w:r w:rsidRPr="00A62AFA">
        <w:rPr>
          <w:rFonts w:ascii="AppleSystemUIFont" w:hAnsi="AppleSystemUIFont" w:cs="AppleSystemUIFont"/>
          <w:kern w:val="0"/>
        </w:rPr>
        <w:t>〜</w:t>
      </w:r>
      <w:r w:rsidRPr="00A62AFA">
        <w:rPr>
          <w:rFonts w:ascii="AppleSystemUIFont" w:hAnsi="AppleSystemUIFont" w:cs="AppleSystemUIFont"/>
          <w:kern w:val="0"/>
        </w:rPr>
        <w:t xml:space="preserve"> </w:t>
      </w:r>
      <w:r w:rsidRPr="00A62AFA">
        <w:rPr>
          <w:rFonts w:ascii="AppleSystemUIFont" w:hAnsi="AppleSystemUIFont" w:cs="AppleSystemUIFont"/>
          <w:kern w:val="0"/>
        </w:rPr>
        <w:t>朝</w:t>
      </w:r>
      <w:r w:rsidRPr="00A62AFA">
        <w:rPr>
          <w:rFonts w:ascii="AppleSystemUIFont" w:hAnsi="AppleSystemUIFont" w:cs="AppleSystemUIFont"/>
          <w:kern w:val="0"/>
        </w:rPr>
        <w:t> 6 </w:t>
      </w:r>
      <w:r w:rsidRPr="00A62AFA">
        <w:rPr>
          <w:rFonts w:ascii="AppleSystemUIFont" w:hAnsi="AppleSystemUIFont" w:cs="AppleSystemUIFont"/>
          <w:kern w:val="0"/>
        </w:rPr>
        <w:t>時の間、深夜割増料金として初乗運賃や加算時の金額が</w:t>
      </w:r>
      <w:r w:rsidRPr="00A62AFA">
        <w:rPr>
          <w:rFonts w:ascii="AppleSystemUIFont" w:hAnsi="AppleSystemUIFont" w:cs="AppleSystemUIFont"/>
          <w:kern w:val="0"/>
        </w:rPr>
        <w:t xml:space="preserve"> 30% </w:t>
      </w:r>
      <w:r w:rsidRPr="00A62AFA">
        <w:rPr>
          <w:rFonts w:ascii="AppleSystemUIFont" w:hAnsi="AppleSystemUIFont" w:cs="AppleSystemUIFont"/>
          <w:kern w:val="0"/>
        </w:rPr>
        <w:t>増しになる。</w:t>
      </w:r>
    </w:p>
    <w:p w14:paraId="664C245A" w14:textId="77777777" w:rsidR="00A62AFA" w:rsidRPr="00A62AFA" w:rsidRDefault="00A62AFA" w:rsidP="00A62AFA">
      <w:pPr>
        <w:pStyle w:val="a3"/>
        <w:numPr>
          <w:ilvl w:val="0"/>
          <w:numId w:val="12"/>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朝</w:t>
      </w:r>
      <w:r w:rsidRPr="00A62AFA">
        <w:rPr>
          <w:rFonts w:ascii="AppleSystemUIFont" w:hAnsi="AppleSystemUIFont" w:cs="AppleSystemUIFont"/>
          <w:kern w:val="0"/>
        </w:rPr>
        <w:t>6 </w:t>
      </w:r>
      <w:r w:rsidRPr="00A62AFA">
        <w:rPr>
          <w:rFonts w:ascii="AppleSystemUIFont" w:hAnsi="AppleSystemUIFont" w:cs="AppleSystemUIFont"/>
          <w:kern w:val="0"/>
        </w:rPr>
        <w:t>時</w:t>
      </w:r>
      <w:r w:rsidRPr="00A62AFA">
        <w:rPr>
          <w:rFonts w:ascii="AppleSystemUIFont" w:hAnsi="AppleSystemUIFont" w:cs="AppleSystemUIFont"/>
          <w:kern w:val="0"/>
        </w:rPr>
        <w:t xml:space="preserve"> </w:t>
      </w:r>
      <w:r w:rsidRPr="00A62AFA">
        <w:rPr>
          <w:rFonts w:ascii="AppleSystemUIFont" w:hAnsi="AppleSystemUIFont" w:cs="AppleSystemUIFont"/>
          <w:kern w:val="0"/>
        </w:rPr>
        <w:t>〜</w:t>
      </w:r>
      <w:r w:rsidRPr="00A62AFA">
        <w:rPr>
          <w:rFonts w:ascii="AppleSystemUIFont" w:hAnsi="AppleSystemUIFont" w:cs="AppleSystemUIFont"/>
          <w:kern w:val="0"/>
        </w:rPr>
        <w:t> 9 </w:t>
      </w:r>
      <w:r w:rsidRPr="00A62AFA">
        <w:rPr>
          <w:rFonts w:ascii="AppleSystemUIFont" w:hAnsi="AppleSystemUIFont" w:cs="AppleSystemUIFont"/>
          <w:kern w:val="0"/>
        </w:rPr>
        <w:t>時半の間、夕方</w:t>
      </w:r>
      <w:r w:rsidRPr="00A62AFA">
        <w:rPr>
          <w:rFonts w:ascii="AppleSystemUIFont" w:hAnsi="AppleSystemUIFont" w:cs="AppleSystemUIFont"/>
          <w:kern w:val="0"/>
        </w:rPr>
        <w:t> 6 </w:t>
      </w:r>
      <w:r w:rsidRPr="00A62AFA">
        <w:rPr>
          <w:rFonts w:ascii="AppleSystemUIFont" w:hAnsi="AppleSystemUIFont" w:cs="AppleSystemUIFont"/>
          <w:kern w:val="0"/>
        </w:rPr>
        <w:t>時</w:t>
      </w:r>
      <w:r w:rsidRPr="00A62AFA">
        <w:rPr>
          <w:rFonts w:ascii="AppleSystemUIFont" w:hAnsi="AppleSystemUIFont" w:cs="AppleSystemUIFont"/>
          <w:kern w:val="0"/>
        </w:rPr>
        <w:t xml:space="preserve"> </w:t>
      </w:r>
      <w:r w:rsidRPr="00A62AFA">
        <w:rPr>
          <w:rFonts w:ascii="AppleSystemUIFont" w:hAnsi="AppleSystemUIFont" w:cs="AppleSystemUIFont"/>
          <w:kern w:val="0"/>
        </w:rPr>
        <w:t>〜</w:t>
      </w:r>
      <w:r w:rsidRPr="00A62AFA">
        <w:rPr>
          <w:rFonts w:ascii="AppleSystemUIFont" w:hAnsi="AppleSystemUIFont" w:cs="AppleSystemUIFont"/>
          <w:kern w:val="0"/>
        </w:rPr>
        <w:t xml:space="preserve"> </w:t>
      </w:r>
      <w:r w:rsidRPr="00A62AFA">
        <w:rPr>
          <w:rFonts w:ascii="AppleSystemUIFont" w:hAnsi="AppleSystemUIFont" w:cs="AppleSystemUIFont"/>
          <w:kern w:val="0"/>
        </w:rPr>
        <w:t>深夜</w:t>
      </w:r>
      <w:r w:rsidRPr="00A62AFA">
        <w:rPr>
          <w:rFonts w:ascii="AppleSystemUIFont" w:hAnsi="AppleSystemUIFont" w:cs="AppleSystemUIFont"/>
          <w:kern w:val="0"/>
        </w:rPr>
        <w:t> 12 </w:t>
      </w:r>
      <w:r w:rsidRPr="00A62AFA">
        <w:rPr>
          <w:rFonts w:ascii="AppleSystemUIFont" w:hAnsi="AppleSystemUIFont" w:cs="AppleSystemUIFont"/>
          <w:kern w:val="0"/>
        </w:rPr>
        <w:t>時の間、ピークタイム割増料金として初乗運賃や加算時の金額が</w:t>
      </w:r>
      <w:r w:rsidRPr="00A62AFA">
        <w:rPr>
          <w:rFonts w:ascii="AppleSystemUIFont" w:hAnsi="AppleSystemUIFont" w:cs="AppleSystemUIFont"/>
          <w:kern w:val="0"/>
        </w:rPr>
        <w:t xml:space="preserve"> 50% </w:t>
      </w:r>
      <w:r w:rsidRPr="00A62AFA">
        <w:rPr>
          <w:rFonts w:ascii="AppleSystemUIFont" w:hAnsi="AppleSystemUIFont" w:cs="AppleSystemUIFont"/>
          <w:kern w:val="0"/>
        </w:rPr>
        <w:t>増しになる。</w:t>
      </w:r>
    </w:p>
    <w:p w14:paraId="121B6BA9" w14:textId="77777777" w:rsidR="00A62AFA" w:rsidRDefault="00A62AFA" w:rsidP="00A62AFA">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しかし、金銭を取り扱うプログラムの開発であるため、細かな仕様に反したプログラムを作成した場合の損害が大きい。大まかな動作だけではなく詳細な仕様を正確に把握し、プログラムを実装する必要がある。</w:t>
      </w:r>
    </w:p>
    <w:p w14:paraId="40FDF980" w14:textId="77777777" w:rsidR="00A62AFA" w:rsidRDefault="00A62AFA" w:rsidP="00A62AFA">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このタクシー運賃の計算のために、タクシーは以下の三つのメーターを備え付けている。これらのメーターには、それぞれ実数値が一つだけ記録される。</w:t>
      </w:r>
    </w:p>
    <w:p w14:paraId="6A598BCC" w14:textId="77777777" w:rsidR="00A62AFA" w:rsidRPr="00A62AFA" w:rsidRDefault="00A62AFA" w:rsidP="00A62AFA">
      <w:pPr>
        <w:pStyle w:val="a3"/>
        <w:numPr>
          <w:ilvl w:val="0"/>
          <w:numId w:val="13"/>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距離メーター</w:t>
      </w:r>
    </w:p>
    <w:p w14:paraId="08550B52" w14:textId="77777777" w:rsidR="00A62AFA" w:rsidRPr="00A62AFA" w:rsidRDefault="00A62AFA" w:rsidP="00A62AFA">
      <w:pPr>
        <w:pStyle w:val="a3"/>
        <w:numPr>
          <w:ilvl w:val="0"/>
          <w:numId w:val="13"/>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低速走行時間メーター</w:t>
      </w:r>
    </w:p>
    <w:p w14:paraId="41A00615" w14:textId="77777777" w:rsidR="00A62AFA" w:rsidRPr="00A62AFA" w:rsidRDefault="00A62AFA" w:rsidP="00A62AFA">
      <w:pPr>
        <w:pStyle w:val="a3"/>
        <w:numPr>
          <w:ilvl w:val="0"/>
          <w:numId w:val="13"/>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運賃メーター</w:t>
      </w:r>
    </w:p>
    <w:p w14:paraId="33161D6F" w14:textId="77777777" w:rsidR="00A62AFA" w:rsidRDefault="00A62AFA" w:rsidP="00A62AFA">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タクシーはメーターを更新するために、</w:t>
      </w:r>
      <w:r>
        <w:rPr>
          <w:rFonts w:ascii="AppleSystemUIFontBold" w:hAnsi="AppleSystemUIFontBold" w:cs="AppleSystemUIFontBold"/>
          <w:b/>
          <w:bCs/>
          <w:kern w:val="0"/>
        </w:rPr>
        <w:t>時刻</w:t>
      </w:r>
      <w:r>
        <w:rPr>
          <w:rFonts w:ascii="AppleSystemUIFont" w:hAnsi="AppleSystemUIFont" w:cs="AppleSystemUIFont"/>
          <w:kern w:val="0"/>
        </w:rPr>
        <w:t>と</w:t>
      </w:r>
      <w:r>
        <w:rPr>
          <w:rFonts w:ascii="AppleSystemUIFontBold" w:hAnsi="AppleSystemUIFontBold" w:cs="AppleSystemUIFontBold"/>
          <w:b/>
          <w:bCs/>
          <w:kern w:val="0"/>
        </w:rPr>
        <w:t>走行距離</w:t>
      </w:r>
      <w:r>
        <w:rPr>
          <w:rFonts w:ascii="AppleSystemUIFont" w:hAnsi="AppleSystemUIFont" w:cs="AppleSystemUIFont"/>
          <w:kern w:val="0"/>
        </w:rPr>
        <w:t>のペアである</w:t>
      </w:r>
      <w:r>
        <w:rPr>
          <w:rFonts w:ascii="AppleSystemUIFontBold" w:hAnsi="AppleSystemUIFontBold" w:cs="AppleSystemUIFontBold"/>
          <w:b/>
          <w:bCs/>
          <w:kern w:val="0"/>
        </w:rPr>
        <w:t>レコード</w:t>
      </w:r>
      <w:r>
        <w:rPr>
          <w:rFonts w:ascii="AppleSystemUIFont" w:hAnsi="AppleSystemUIFont" w:cs="AppleSystemUIFont"/>
          <w:kern w:val="0"/>
        </w:rPr>
        <w:t>を頻繁に記録している。レコードが記録された時刻に限って、三つのメーターにかかれた実数値が変化しえる。レコードには二種類あり、一つ目は</w:t>
      </w:r>
      <w:r>
        <w:rPr>
          <w:rFonts w:ascii="AppleSystemUIFontBold" w:hAnsi="AppleSystemUIFontBold" w:cs="AppleSystemUIFontBold"/>
          <w:b/>
          <w:bCs/>
          <w:kern w:val="0"/>
        </w:rPr>
        <w:t>初乗レコード</w:t>
      </w:r>
      <w:r>
        <w:rPr>
          <w:rFonts w:ascii="AppleSystemUIFont" w:hAnsi="AppleSystemUIFont" w:cs="AppleSystemUIFont"/>
          <w:kern w:val="0"/>
        </w:rPr>
        <w:t>で、二つ目は</w:t>
      </w:r>
      <w:r>
        <w:rPr>
          <w:rFonts w:ascii="AppleSystemUIFontBold" w:hAnsi="AppleSystemUIFontBold" w:cs="AppleSystemUIFontBold"/>
          <w:b/>
          <w:bCs/>
          <w:kern w:val="0"/>
        </w:rPr>
        <w:t>走行レコード</w:t>
      </w:r>
      <w:r>
        <w:rPr>
          <w:rFonts w:ascii="AppleSystemUIFont" w:hAnsi="AppleSystemUIFont" w:cs="AppleSystemUIFont"/>
          <w:kern w:val="0"/>
        </w:rPr>
        <w:t>である。</w:t>
      </w:r>
    </w:p>
    <w:p w14:paraId="727401F0" w14:textId="77777777" w:rsidR="00A62AFA" w:rsidRDefault="00A62AFA" w:rsidP="00A62AFA">
      <w:pPr>
        <w:numPr>
          <w:ilvl w:val="0"/>
          <w:numId w:val="3"/>
        </w:numPr>
        <w:autoSpaceDE w:val="0"/>
        <w:autoSpaceDN w:val="0"/>
        <w:adjustRightInd w:val="0"/>
        <w:ind w:left="0" w:firstLine="0"/>
        <w:jc w:val="left"/>
        <w:rPr>
          <w:rFonts w:ascii="AppleSystemUIFont" w:hAnsi="AppleSystemUIFont" w:cs="AppleSystemUIFont"/>
          <w:kern w:val="0"/>
        </w:rPr>
      </w:pPr>
      <w:r>
        <w:rPr>
          <w:rFonts w:ascii="AppleSystemUIFont" w:hAnsi="AppleSystemUIFont" w:cs="AppleSystemUIFont"/>
          <w:kern w:val="0"/>
        </w:rPr>
        <w:t>初乗レコード</w:t>
      </w:r>
      <w:r>
        <w:rPr>
          <w:rFonts w:ascii="AppleSystemUIFont" w:hAnsi="AppleSystemUIFont" w:cs="AppleSystemUIFont"/>
          <w:kern w:val="0"/>
        </w:rPr>
        <w:t xml:space="preserve">: </w:t>
      </w:r>
      <w:r>
        <w:rPr>
          <w:rFonts w:ascii="AppleSystemUIFont" w:hAnsi="AppleSystemUIFont" w:cs="AppleSystemUIFont"/>
          <w:kern w:val="0"/>
        </w:rPr>
        <w:t>タクシーに乗車したときに必ず一回だけ記録されるレコードである。このレコードの時刻として、タクシーに乗車した時点での時刻が記録される。このレコードの走行距離は、常に</w:t>
      </w:r>
      <w:r>
        <w:rPr>
          <w:rFonts w:ascii="AppleSystemUIFont" w:hAnsi="AppleSystemUIFont" w:cs="AppleSystemUIFont"/>
          <w:kern w:val="0"/>
        </w:rPr>
        <w:t> 0 </w:t>
      </w:r>
      <w:r>
        <w:rPr>
          <w:rFonts w:ascii="AppleSystemUIFont" w:hAnsi="AppleSystemUIFont" w:cs="AppleSystemUIFont"/>
          <w:kern w:val="0"/>
        </w:rPr>
        <w:t>であることが保障される。</w:t>
      </w:r>
    </w:p>
    <w:p w14:paraId="677B537D" w14:textId="77777777" w:rsidR="00A62AFA" w:rsidRDefault="00A62AFA" w:rsidP="00A62AFA">
      <w:pPr>
        <w:numPr>
          <w:ilvl w:val="0"/>
          <w:numId w:val="3"/>
        </w:numPr>
        <w:autoSpaceDE w:val="0"/>
        <w:autoSpaceDN w:val="0"/>
        <w:adjustRightInd w:val="0"/>
        <w:ind w:left="0" w:firstLine="0"/>
        <w:jc w:val="left"/>
        <w:rPr>
          <w:rFonts w:ascii="AppleSystemUIFont" w:hAnsi="AppleSystemUIFont" w:cs="AppleSystemUIFont"/>
          <w:kern w:val="0"/>
        </w:rPr>
      </w:pPr>
      <w:r>
        <w:rPr>
          <w:rFonts w:ascii="AppleSystemUIFont" w:hAnsi="AppleSystemUIFont" w:cs="AppleSystemUIFont"/>
          <w:kern w:val="0"/>
        </w:rPr>
        <w:t>走行レコード</w:t>
      </w:r>
      <w:r>
        <w:rPr>
          <w:rFonts w:ascii="AppleSystemUIFont" w:hAnsi="AppleSystemUIFont" w:cs="AppleSystemUIFont"/>
          <w:kern w:val="0"/>
        </w:rPr>
        <w:t xml:space="preserve">: </w:t>
      </w:r>
      <w:r>
        <w:rPr>
          <w:rFonts w:ascii="AppleSystemUIFont" w:hAnsi="AppleSystemUIFont" w:cs="AppleSystemUIFont"/>
          <w:kern w:val="0"/>
        </w:rPr>
        <w:t>前回のレコードからある程度の時間もしくは距離をタクシーが走ったのちに、タクシーによって記録されるレコードである。また、乗客がタクシーから降車するタイミングでは、このレコードが必ず記録される。このレコードの時刻として、タクシーがそのレコードを記録した時点での時刻が記録される。このレコードの走行距離として、直前のレコード取得時から現在の走行レコードの間に走行した距離が記録される。</w:t>
      </w:r>
    </w:p>
    <w:p w14:paraId="013ED3A2" w14:textId="77777777" w:rsidR="00A62AFA" w:rsidRDefault="00A62AFA" w:rsidP="00A62AFA">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レコードが記録されたとき、下記の「詳細な仕様」に基づいて、三つのメーターに記録された実数値のうち、少なくとも一つが変化する。</w:t>
      </w:r>
    </w:p>
    <w:p w14:paraId="62498C92" w14:textId="77777777" w:rsidR="00A62AFA" w:rsidRDefault="00A62AFA" w:rsidP="00A62AFA">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lastRenderedPageBreak/>
        <w:t>あなたは、一人の乗客が乗車して降車するまでにタクシーが出力する多くのレコードをもとに、正しい運賃を計算するプログラムを開発しなければならない。下記の「入力形式」を満たすレコードが入力されるので、下記の「出力形式」を満たす正しい運賃を表示するプログラムを作成せよ。</w:t>
      </w:r>
    </w:p>
    <w:p w14:paraId="3AA2A903" w14:textId="77777777" w:rsidR="00A62AFA" w:rsidRDefault="00A62AFA" w:rsidP="00A62AFA">
      <w:pPr>
        <w:autoSpaceDE w:val="0"/>
        <w:autoSpaceDN w:val="0"/>
        <w:adjustRightInd w:val="0"/>
        <w:jc w:val="left"/>
        <w:rPr>
          <w:rFonts w:ascii="AppleSystemUIFont" w:hAnsi="AppleSystemUIFont" w:cs="AppleSystemUIFont"/>
          <w:kern w:val="0"/>
        </w:rPr>
      </w:pPr>
    </w:p>
    <w:p w14:paraId="0D3AB395" w14:textId="77777777" w:rsidR="00A62AFA" w:rsidRDefault="00A62AFA" w:rsidP="00A62AFA">
      <w:pPr>
        <w:autoSpaceDE w:val="0"/>
        <w:autoSpaceDN w:val="0"/>
        <w:adjustRightInd w:val="0"/>
        <w:jc w:val="left"/>
        <w:rPr>
          <w:rFonts w:ascii="AppleSystemUIFont" w:hAnsi="AppleSystemUIFont" w:cs="AppleSystemUIFont"/>
          <w:kern w:val="0"/>
          <w:sz w:val="34"/>
          <w:szCs w:val="34"/>
        </w:rPr>
      </w:pPr>
      <w:r>
        <w:rPr>
          <w:rFonts w:ascii="AppleSystemUIFontBold" w:hAnsi="AppleSystemUIFontBold" w:cs="AppleSystemUIFontBold"/>
          <w:b/>
          <w:bCs/>
          <w:kern w:val="0"/>
          <w:sz w:val="34"/>
          <w:szCs w:val="34"/>
        </w:rPr>
        <w:t>詳細な仕様</w:t>
      </w:r>
    </w:p>
    <w:p w14:paraId="2008064A" w14:textId="77777777" w:rsidR="00A62AFA" w:rsidRPr="00A62AFA" w:rsidRDefault="00A62AFA" w:rsidP="00A62AFA">
      <w:pPr>
        <w:pStyle w:val="a3"/>
        <w:numPr>
          <w:ilvl w:val="0"/>
          <w:numId w:val="14"/>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レコードは、時間軸に沿って並べられている。</w:t>
      </w:r>
    </w:p>
    <w:p w14:paraId="6EE61055" w14:textId="77777777" w:rsidR="00A62AFA" w:rsidRPr="00A62AFA" w:rsidRDefault="00A62AFA" w:rsidP="00A62AFA">
      <w:pPr>
        <w:pStyle w:val="a3"/>
        <w:numPr>
          <w:ilvl w:val="0"/>
          <w:numId w:val="14"/>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すなわち、</w:t>
      </w:r>
      <w:proofErr w:type="spellStart"/>
      <w:r w:rsidRPr="00A62AFA">
        <w:rPr>
          <w:rFonts w:ascii="AppleSystemUIFontItalic" w:hAnsi="AppleSystemUIFontItalic" w:cs="AppleSystemUIFontItalic"/>
          <w:i/>
          <w:iCs/>
          <w:kern w:val="0"/>
        </w:rPr>
        <w:t>i</w:t>
      </w:r>
      <w:proofErr w:type="spellEnd"/>
      <w:r w:rsidRPr="00A62AFA">
        <w:rPr>
          <w:rFonts w:ascii="AppleSystemUIFont" w:hAnsi="AppleSystemUIFont" w:cs="AppleSystemUIFont"/>
          <w:kern w:val="0"/>
        </w:rPr>
        <w:t> </w:t>
      </w:r>
      <w:r w:rsidRPr="00A62AFA">
        <w:rPr>
          <w:rFonts w:ascii="AppleSystemUIFont" w:hAnsi="AppleSystemUIFont" w:cs="AppleSystemUIFont"/>
          <w:kern w:val="0"/>
        </w:rPr>
        <w:t>行に記録されたレコードの時刻は、</w:t>
      </w:r>
      <w:r w:rsidRPr="00A62AFA">
        <w:rPr>
          <w:rFonts w:ascii="AppleSystemUIFontItalic" w:hAnsi="AppleSystemUIFontItalic" w:cs="AppleSystemUIFontItalic"/>
          <w:i/>
          <w:iCs/>
          <w:kern w:val="0"/>
        </w:rPr>
        <w:t>i</w:t>
      </w:r>
      <w:r w:rsidRPr="00A62AFA">
        <w:rPr>
          <w:rFonts w:ascii="AppleSystemUIFont" w:hAnsi="AppleSystemUIFont" w:cs="AppleSystemUIFont"/>
          <w:kern w:val="0"/>
        </w:rPr>
        <w:t>+1 </w:t>
      </w:r>
      <w:r w:rsidRPr="00A62AFA">
        <w:rPr>
          <w:rFonts w:ascii="AppleSystemUIFont" w:hAnsi="AppleSystemUIFont" w:cs="AppleSystemUIFont"/>
          <w:kern w:val="0"/>
        </w:rPr>
        <w:t>行に記録されたレコードの時刻よりも前である</w:t>
      </w:r>
      <w:r w:rsidRPr="00A62AFA">
        <w:rPr>
          <w:rFonts w:ascii="AppleSystemUIFont" w:hAnsi="AppleSystemUIFont" w:cs="AppleSystemUIFont"/>
          <w:kern w:val="0"/>
        </w:rPr>
        <w:t xml:space="preserve"> (1 \le </w:t>
      </w:r>
      <w:proofErr w:type="spellStart"/>
      <w:r w:rsidRPr="00A62AFA">
        <w:rPr>
          <w:rFonts w:ascii="AppleSystemUIFont" w:hAnsi="AppleSystemUIFont" w:cs="AppleSystemUIFont"/>
          <w:kern w:val="0"/>
        </w:rPr>
        <w:t>i</w:t>
      </w:r>
      <w:proofErr w:type="spellEnd"/>
      <w:r w:rsidRPr="00A62AFA">
        <w:rPr>
          <w:rFonts w:ascii="AppleSystemUIFont" w:hAnsi="AppleSystemUIFont" w:cs="AppleSystemUIFont"/>
          <w:kern w:val="0"/>
        </w:rPr>
        <w:t xml:space="preserve"> \le n-1≤</w:t>
      </w:r>
      <w:r w:rsidRPr="00A62AFA">
        <w:rPr>
          <w:rFonts w:ascii="AppleSystemUIFontItalic" w:hAnsi="AppleSystemUIFontItalic" w:cs="AppleSystemUIFontItalic"/>
          <w:i/>
          <w:iCs/>
          <w:kern w:val="0"/>
        </w:rPr>
        <w:t>i</w:t>
      </w:r>
      <w:r w:rsidRPr="00A62AFA">
        <w:rPr>
          <w:rFonts w:ascii="AppleSystemUIFont" w:hAnsi="AppleSystemUIFont" w:cs="AppleSystemUIFont"/>
          <w:kern w:val="0"/>
        </w:rPr>
        <w:t>≤</w:t>
      </w:r>
      <w:r w:rsidRPr="00A62AFA">
        <w:rPr>
          <w:rFonts w:ascii="AppleSystemUIFontItalic" w:hAnsi="AppleSystemUIFontItalic" w:cs="AppleSystemUIFontItalic"/>
          <w:i/>
          <w:iCs/>
          <w:kern w:val="0"/>
        </w:rPr>
        <w:t>n</w:t>
      </w:r>
      <w:r w:rsidRPr="00A62AFA">
        <w:rPr>
          <w:rFonts w:ascii="AppleSystemUIFont" w:hAnsi="AppleSystemUIFont" w:cs="AppleSystemUIFont"/>
          <w:kern w:val="0"/>
        </w:rPr>
        <w:t xml:space="preserve">−1, </w:t>
      </w:r>
      <w:r w:rsidRPr="00A62AFA">
        <w:rPr>
          <w:rFonts w:ascii="AppleSystemUIFont" w:hAnsi="AppleSystemUIFont" w:cs="AppleSystemUIFont"/>
          <w:kern w:val="0"/>
        </w:rPr>
        <w:t>ただし</w:t>
      </w:r>
      <w:r w:rsidRPr="00A62AFA">
        <w:rPr>
          <w:rFonts w:ascii="AppleSystemUIFont" w:hAnsi="AppleSystemUIFont" w:cs="AppleSystemUIFont"/>
          <w:kern w:val="0"/>
        </w:rPr>
        <w:t> </w:t>
      </w:r>
      <w:r w:rsidRPr="00A62AFA">
        <w:rPr>
          <w:rFonts w:ascii="AppleSystemUIFontItalic" w:hAnsi="AppleSystemUIFontItalic" w:cs="AppleSystemUIFontItalic"/>
          <w:i/>
          <w:iCs/>
          <w:kern w:val="0"/>
        </w:rPr>
        <w:t>n</w:t>
      </w:r>
      <w:r w:rsidRPr="00A62AFA">
        <w:rPr>
          <w:rFonts w:ascii="AppleSystemUIFont" w:hAnsi="AppleSystemUIFont" w:cs="AppleSystemUIFont"/>
          <w:kern w:val="0"/>
        </w:rPr>
        <w:t> </w:t>
      </w:r>
      <w:r w:rsidRPr="00A62AFA">
        <w:rPr>
          <w:rFonts w:ascii="AppleSystemUIFont" w:hAnsi="AppleSystemUIFont" w:cs="AppleSystemUIFont"/>
          <w:kern w:val="0"/>
        </w:rPr>
        <w:t>は総レコード数</w:t>
      </w:r>
      <w:r w:rsidRPr="00A62AFA">
        <w:rPr>
          <w:rFonts w:ascii="AppleSystemUIFont" w:hAnsi="AppleSystemUIFont" w:cs="AppleSystemUIFont"/>
          <w:kern w:val="0"/>
        </w:rPr>
        <w:t>)</w:t>
      </w:r>
      <w:r w:rsidRPr="00A62AFA">
        <w:rPr>
          <w:rFonts w:ascii="AppleSystemUIFont" w:hAnsi="AppleSystemUIFont" w:cs="AppleSystemUIFont"/>
          <w:kern w:val="0"/>
        </w:rPr>
        <w:t>。</w:t>
      </w:r>
    </w:p>
    <w:p w14:paraId="0B0D89B7" w14:textId="77777777" w:rsidR="00A62AFA" w:rsidRPr="00A62AFA" w:rsidRDefault="00A62AFA" w:rsidP="00A62AFA">
      <w:pPr>
        <w:pStyle w:val="a3"/>
        <w:numPr>
          <w:ilvl w:val="0"/>
          <w:numId w:val="14"/>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全ての行の末尾には必ず改行コード</w:t>
      </w:r>
      <w:r w:rsidRPr="00A62AFA">
        <w:rPr>
          <w:rFonts w:ascii="AppleSystemUIFont" w:hAnsi="AppleSystemUIFont" w:cs="AppleSystemUIFont"/>
          <w:kern w:val="0"/>
        </w:rPr>
        <w:t>&lt;LF&gt;</w:t>
      </w:r>
      <w:r w:rsidRPr="00A62AFA">
        <w:rPr>
          <w:rFonts w:ascii="AppleSystemUIFont" w:hAnsi="AppleSystemUIFont" w:cs="AppleSystemUIFont"/>
          <w:kern w:val="0"/>
        </w:rPr>
        <w:t>が付与される。</w:t>
      </w:r>
    </w:p>
    <w:p w14:paraId="2168D646" w14:textId="77777777" w:rsidR="00A62AFA" w:rsidRPr="00A62AFA" w:rsidRDefault="00A62AFA" w:rsidP="00A62AFA">
      <w:pPr>
        <w:pStyle w:val="a3"/>
        <w:numPr>
          <w:ilvl w:val="0"/>
          <w:numId w:val="14"/>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最終行</w:t>
      </w:r>
      <w:r w:rsidRPr="00A62AFA">
        <w:rPr>
          <w:rFonts w:ascii="AppleSystemUIFont" w:hAnsi="AppleSystemUIFont" w:cs="AppleSystemUIFont"/>
          <w:kern w:val="0"/>
        </w:rPr>
        <w:t xml:space="preserve"> (</w:t>
      </w:r>
      <w:r w:rsidRPr="00A62AFA">
        <w:rPr>
          <w:rFonts w:ascii="AppleSystemUIFont" w:hAnsi="AppleSystemUIFont" w:cs="AppleSystemUIFont"/>
          <w:kern w:val="0"/>
        </w:rPr>
        <w:t>最終レコードの改行コードの後</w:t>
      </w:r>
      <w:r w:rsidRPr="00A62AFA">
        <w:rPr>
          <w:rFonts w:ascii="AppleSystemUIFont" w:hAnsi="AppleSystemUIFont" w:cs="AppleSystemUIFont"/>
          <w:kern w:val="0"/>
        </w:rPr>
        <w:t xml:space="preserve">) </w:t>
      </w:r>
      <w:r w:rsidRPr="00A62AFA">
        <w:rPr>
          <w:rFonts w:ascii="AppleSystemUIFont" w:hAnsi="AppleSystemUIFont" w:cs="AppleSystemUIFont"/>
          <w:kern w:val="0"/>
        </w:rPr>
        <w:t>を除いて、空行は存在しない。</w:t>
      </w:r>
    </w:p>
    <w:p w14:paraId="4DF0F606" w14:textId="77777777" w:rsidR="00A62AFA" w:rsidRPr="00A62AFA" w:rsidRDefault="00A62AFA" w:rsidP="00A62AFA">
      <w:pPr>
        <w:pStyle w:val="a3"/>
        <w:numPr>
          <w:ilvl w:val="0"/>
          <w:numId w:val="14"/>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各行では、区切り文字</w:t>
      </w:r>
      <w:r w:rsidRPr="00A62AFA">
        <w:rPr>
          <w:rFonts w:ascii="AppleSystemUIFont" w:hAnsi="AppleSystemUIFont" w:cs="AppleSystemUIFont"/>
          <w:kern w:val="0"/>
        </w:rPr>
        <w:t> (</w:t>
      </w:r>
      <w:r w:rsidRPr="00A62AFA">
        <w:rPr>
          <w:rFonts w:ascii="AppleSystemUIFont" w:hAnsi="AppleSystemUIFont" w:cs="AppleSystemUIFont"/>
          <w:kern w:val="0"/>
        </w:rPr>
        <w:t>半角スペース</w:t>
      </w:r>
      <w:r w:rsidRPr="00A62AFA">
        <w:rPr>
          <w:rFonts w:ascii="AppleSystemUIFont" w:hAnsi="AppleSystemUIFont" w:cs="AppleSystemUIFont"/>
          <w:kern w:val="0"/>
        </w:rPr>
        <w:t xml:space="preserve">) </w:t>
      </w:r>
      <w:r w:rsidRPr="00A62AFA">
        <w:rPr>
          <w:rFonts w:ascii="AppleSystemUIFont" w:hAnsi="AppleSystemUIFont" w:cs="AppleSystemUIFont"/>
          <w:kern w:val="0"/>
        </w:rPr>
        <w:t>一文字で、レコードの時刻と走行距離が区切られている。</w:t>
      </w:r>
    </w:p>
    <w:p w14:paraId="301B1FAB" w14:textId="77777777" w:rsidR="00A62AFA" w:rsidRPr="00A62AFA" w:rsidRDefault="00A62AFA" w:rsidP="00A62AFA">
      <w:pPr>
        <w:pStyle w:val="a3"/>
        <w:numPr>
          <w:ilvl w:val="0"/>
          <w:numId w:val="14"/>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レコードの時刻</w:t>
      </w:r>
    </w:p>
    <w:p w14:paraId="1B9AB4A5" w14:textId="77777777" w:rsidR="00A62AFA" w:rsidRPr="00A62AFA" w:rsidRDefault="00A62AFA" w:rsidP="00A62AFA">
      <w:pPr>
        <w:pStyle w:val="a3"/>
        <w:numPr>
          <w:ilvl w:val="0"/>
          <w:numId w:val="14"/>
        </w:numPr>
        <w:autoSpaceDE w:val="0"/>
        <w:autoSpaceDN w:val="0"/>
        <w:adjustRightInd w:val="0"/>
        <w:ind w:leftChars="0"/>
        <w:jc w:val="left"/>
        <w:rPr>
          <w:rFonts w:ascii="AppleSystemUIFont" w:hAnsi="AppleSystemUIFont" w:cs="AppleSystemUIFont"/>
          <w:kern w:val="0"/>
        </w:rPr>
      </w:pPr>
      <w:proofErr w:type="spellStart"/>
      <w:r w:rsidRPr="00A62AFA">
        <w:rPr>
          <w:rFonts w:ascii="AppleSystemUIFont" w:hAnsi="AppleSystemUIFont" w:cs="AppleSystemUIFont"/>
          <w:kern w:val="0"/>
        </w:rPr>
        <w:t>hh:mm:ss.fff</w:t>
      </w:r>
      <w:proofErr w:type="spellEnd"/>
      <w:r w:rsidRPr="00A62AFA">
        <w:rPr>
          <w:rFonts w:ascii="AppleSystemUIFont" w:hAnsi="AppleSystemUIFont" w:cs="AppleSystemUIFont"/>
          <w:kern w:val="0"/>
        </w:rPr>
        <w:t> </w:t>
      </w:r>
      <w:r w:rsidRPr="00A62AFA">
        <w:rPr>
          <w:rFonts w:ascii="AppleSystemUIFont" w:hAnsi="AppleSystemUIFont" w:cs="AppleSystemUIFont"/>
          <w:kern w:val="0"/>
        </w:rPr>
        <w:t>形式である。規定の桁数に満たない数字は</w:t>
      </w:r>
      <w:r w:rsidRPr="00A62AFA">
        <w:rPr>
          <w:rFonts w:ascii="AppleSystemUIFont" w:hAnsi="AppleSystemUIFont" w:cs="AppleSystemUIFont"/>
          <w:kern w:val="0"/>
        </w:rPr>
        <w:t> 0 </w:t>
      </w:r>
      <w:r w:rsidRPr="00A62AFA">
        <w:rPr>
          <w:rFonts w:ascii="AppleSystemUIFont" w:hAnsi="AppleSystemUIFont" w:cs="AppleSystemUIFont"/>
          <w:kern w:val="0"/>
        </w:rPr>
        <w:t>で埋められる。</w:t>
      </w:r>
    </w:p>
    <w:p w14:paraId="1910E966" w14:textId="77777777" w:rsidR="00A62AFA" w:rsidRPr="00A62AFA" w:rsidRDefault="00A62AFA" w:rsidP="00A62AFA">
      <w:pPr>
        <w:pStyle w:val="a3"/>
        <w:numPr>
          <w:ilvl w:val="0"/>
          <w:numId w:val="14"/>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乗車開始後に深夜</w:t>
      </w:r>
      <w:r w:rsidRPr="00A62AFA">
        <w:rPr>
          <w:rFonts w:ascii="AppleSystemUIFont" w:hAnsi="AppleSystemUIFont" w:cs="AppleSystemUIFont"/>
          <w:kern w:val="0"/>
        </w:rPr>
        <w:t>24</w:t>
      </w:r>
      <w:r w:rsidRPr="00A62AFA">
        <w:rPr>
          <w:rFonts w:ascii="AppleSystemUIFont" w:hAnsi="AppleSystemUIFont" w:cs="AppleSystemUIFont"/>
          <w:kern w:val="0"/>
        </w:rPr>
        <w:t>時を跨いだ場合、</w:t>
      </w:r>
      <w:r w:rsidRPr="00A62AFA">
        <w:rPr>
          <w:rFonts w:ascii="AppleSystemUIFont" w:hAnsi="AppleSystemUIFont" w:cs="AppleSystemUIFont"/>
          <w:kern w:val="0"/>
        </w:rPr>
        <w:t> </w:t>
      </w:r>
      <w:proofErr w:type="spellStart"/>
      <w:r w:rsidRPr="00A62AFA">
        <w:rPr>
          <w:rFonts w:ascii="AppleSystemUIFont" w:hAnsi="AppleSystemUIFont" w:cs="AppleSystemUIFont"/>
          <w:kern w:val="0"/>
        </w:rPr>
        <w:t>hh</w:t>
      </w:r>
      <w:proofErr w:type="spellEnd"/>
      <w:r w:rsidRPr="00A62AFA">
        <w:rPr>
          <w:rFonts w:ascii="AppleSystemUIFont" w:hAnsi="AppleSystemUIFont" w:cs="AppleSystemUIFont"/>
          <w:kern w:val="0"/>
        </w:rPr>
        <w:t> </w:t>
      </w:r>
      <w:r w:rsidRPr="00A62AFA">
        <w:rPr>
          <w:rFonts w:ascii="AppleSystemUIFont" w:hAnsi="AppleSystemUIFont" w:cs="AppleSystemUIFont"/>
          <w:kern w:val="0"/>
        </w:rPr>
        <w:t>の値は</w:t>
      </w:r>
      <w:r w:rsidRPr="00A62AFA">
        <w:rPr>
          <w:rFonts w:ascii="AppleSystemUIFont" w:hAnsi="AppleSystemUIFont" w:cs="AppleSystemUIFont"/>
          <w:kern w:val="0"/>
        </w:rPr>
        <w:t> 00 </w:t>
      </w:r>
      <w:r w:rsidRPr="00A62AFA">
        <w:rPr>
          <w:rFonts w:ascii="AppleSystemUIFont" w:hAnsi="AppleSystemUIFont" w:cs="AppleSystemUIFont"/>
          <w:kern w:val="0"/>
        </w:rPr>
        <w:t>に戻らずに、</w:t>
      </w:r>
      <w:r w:rsidRPr="00A62AFA">
        <w:rPr>
          <w:rFonts w:ascii="AppleSystemUIFont" w:hAnsi="AppleSystemUIFont" w:cs="AppleSystemUIFont"/>
          <w:kern w:val="0"/>
        </w:rPr>
        <w:t> 24, 25, …</w:t>
      </w:r>
      <w:r w:rsidRPr="00A62AFA">
        <w:rPr>
          <w:rFonts w:ascii="AppleSystemUIFont" w:hAnsi="AppleSystemUIFont" w:cs="AppleSystemUIFont"/>
          <w:kern w:val="0"/>
        </w:rPr>
        <w:t>と連番で表記される。</w:t>
      </w:r>
    </w:p>
    <w:p w14:paraId="38D69E29" w14:textId="77777777" w:rsidR="00A62AFA" w:rsidRPr="00A62AFA" w:rsidRDefault="00A62AFA" w:rsidP="00A62AFA">
      <w:pPr>
        <w:pStyle w:val="a3"/>
        <w:numPr>
          <w:ilvl w:val="0"/>
          <w:numId w:val="14"/>
        </w:numPr>
        <w:autoSpaceDE w:val="0"/>
        <w:autoSpaceDN w:val="0"/>
        <w:adjustRightInd w:val="0"/>
        <w:ind w:leftChars="0"/>
        <w:jc w:val="left"/>
        <w:rPr>
          <w:rFonts w:ascii="AppleSystemUIFont" w:hAnsi="AppleSystemUIFont" w:cs="AppleSystemUIFont"/>
          <w:kern w:val="0"/>
        </w:rPr>
      </w:pPr>
      <w:proofErr w:type="spellStart"/>
      <w:r w:rsidRPr="00A62AFA">
        <w:rPr>
          <w:rFonts w:ascii="AppleSystemUIFont" w:hAnsi="AppleSystemUIFont" w:cs="AppleSystemUIFont"/>
          <w:kern w:val="0"/>
        </w:rPr>
        <w:t>hh</w:t>
      </w:r>
      <w:proofErr w:type="spellEnd"/>
      <w:r w:rsidRPr="00A62AFA">
        <w:rPr>
          <w:rFonts w:ascii="AppleSystemUIFont" w:hAnsi="AppleSystemUIFont" w:cs="AppleSystemUIFont"/>
          <w:kern w:val="0"/>
        </w:rPr>
        <w:t> </w:t>
      </w:r>
      <w:r w:rsidRPr="00A62AFA">
        <w:rPr>
          <w:rFonts w:ascii="AppleSystemUIFont" w:hAnsi="AppleSystemUIFont" w:cs="AppleSystemUIFont"/>
          <w:kern w:val="0"/>
        </w:rPr>
        <w:t>が</w:t>
      </w:r>
      <w:r w:rsidRPr="00A62AFA">
        <w:rPr>
          <w:rFonts w:ascii="AppleSystemUIFont" w:hAnsi="AppleSystemUIFont" w:cs="AppleSystemUIFont"/>
          <w:kern w:val="0"/>
        </w:rPr>
        <w:t> 99 </w:t>
      </w:r>
      <w:r w:rsidRPr="00A62AFA">
        <w:rPr>
          <w:rFonts w:ascii="AppleSystemUIFont" w:hAnsi="AppleSystemUIFont" w:cs="AppleSystemUIFont"/>
          <w:kern w:val="0"/>
        </w:rPr>
        <w:t>を超え</w:t>
      </w:r>
      <w:r w:rsidRPr="00A62AFA">
        <w:rPr>
          <w:rFonts w:ascii="AppleSystemUIFont" w:hAnsi="AppleSystemUIFont" w:cs="AppleSystemUIFont"/>
          <w:kern w:val="0"/>
        </w:rPr>
        <w:t> 3 </w:t>
      </w:r>
      <w:r w:rsidRPr="00A62AFA">
        <w:rPr>
          <w:rFonts w:ascii="AppleSystemUIFont" w:hAnsi="AppleSystemUIFont" w:cs="AppleSystemUIFont"/>
          <w:kern w:val="0"/>
        </w:rPr>
        <w:t>桁になることはない。それほど長時間を走り続けることはできない。</w:t>
      </w:r>
    </w:p>
    <w:p w14:paraId="1C7E55E6" w14:textId="77777777" w:rsidR="00A62AFA" w:rsidRPr="00A62AFA" w:rsidRDefault="00A62AFA" w:rsidP="00A62AFA">
      <w:pPr>
        <w:pStyle w:val="a3"/>
        <w:numPr>
          <w:ilvl w:val="0"/>
          <w:numId w:val="14"/>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走行レコードの場合は、前回からのレコードからの経過時間が</w:t>
      </w:r>
      <w:r w:rsidRPr="00A62AFA">
        <w:rPr>
          <w:rFonts w:ascii="AppleSystemUIFont" w:hAnsi="AppleSystemUIFont" w:cs="AppleSystemUIFont"/>
          <w:kern w:val="0"/>
        </w:rPr>
        <w:t> 45 </w:t>
      </w:r>
      <w:r w:rsidRPr="00A62AFA">
        <w:rPr>
          <w:rFonts w:ascii="AppleSystemUIFont" w:hAnsi="AppleSystemUIFont" w:cs="AppleSystemUIFont"/>
          <w:kern w:val="0"/>
        </w:rPr>
        <w:t>秒以内である。</w:t>
      </w:r>
    </w:p>
    <w:p w14:paraId="35B22B94" w14:textId="77777777" w:rsidR="00A62AFA" w:rsidRPr="00A62AFA" w:rsidRDefault="00A62AFA" w:rsidP="00A62AFA">
      <w:pPr>
        <w:pStyle w:val="a3"/>
        <w:numPr>
          <w:ilvl w:val="0"/>
          <w:numId w:val="14"/>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レコードの走行距離</w:t>
      </w:r>
    </w:p>
    <w:p w14:paraId="0F3E8A23" w14:textId="77777777" w:rsidR="00A62AFA" w:rsidRPr="00A62AFA" w:rsidRDefault="00A62AFA" w:rsidP="00A62AFA">
      <w:pPr>
        <w:pStyle w:val="a3"/>
        <w:numPr>
          <w:ilvl w:val="0"/>
          <w:numId w:val="14"/>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初乗レコードの場合は、走行距離には</w:t>
      </w:r>
      <w:r w:rsidRPr="00A62AFA">
        <w:rPr>
          <w:rFonts w:ascii="AppleSystemUIFont" w:hAnsi="AppleSystemUIFont" w:cs="AppleSystemUIFont"/>
          <w:kern w:val="0"/>
        </w:rPr>
        <w:t>0.0</w:t>
      </w:r>
      <w:r w:rsidRPr="00A62AFA">
        <w:rPr>
          <w:rFonts w:ascii="AppleSystemUIFont" w:hAnsi="AppleSystemUIFont" w:cs="AppleSystemUIFont"/>
          <w:kern w:val="0"/>
        </w:rPr>
        <w:t>と記載されている。</w:t>
      </w:r>
    </w:p>
    <w:p w14:paraId="6D460B1F" w14:textId="77777777" w:rsidR="00A62AFA" w:rsidRPr="00A62AFA" w:rsidRDefault="00A62AFA" w:rsidP="00A62AFA">
      <w:pPr>
        <w:pStyle w:val="a3"/>
        <w:numPr>
          <w:ilvl w:val="0"/>
          <w:numId w:val="14"/>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走行レコードの場合は、走行距離は以下の入力形式にしたがって記載される。</w:t>
      </w:r>
    </w:p>
    <w:p w14:paraId="33259D1F" w14:textId="77777777" w:rsidR="00A62AFA" w:rsidRPr="00A62AFA" w:rsidRDefault="00A62AFA" w:rsidP="00A62AFA">
      <w:pPr>
        <w:pStyle w:val="a3"/>
        <w:numPr>
          <w:ilvl w:val="0"/>
          <w:numId w:val="14"/>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走行レコードに記載された走行距離は、メートル単位である。</w:t>
      </w:r>
    </w:p>
    <w:p w14:paraId="450987A7" w14:textId="77777777" w:rsidR="00A62AFA" w:rsidRPr="00A62AFA" w:rsidRDefault="00A62AFA" w:rsidP="00A62AFA">
      <w:pPr>
        <w:pStyle w:val="a3"/>
        <w:numPr>
          <w:ilvl w:val="0"/>
          <w:numId w:val="14"/>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小数第一位</w:t>
      </w:r>
      <w:r w:rsidRPr="00A62AFA">
        <w:rPr>
          <w:rFonts w:ascii="AppleSystemUIFont" w:hAnsi="AppleSystemUIFont" w:cs="AppleSystemUIFont"/>
          <w:kern w:val="0"/>
        </w:rPr>
        <w:t xml:space="preserve"> (10 cm) </w:t>
      </w:r>
      <w:r w:rsidRPr="00A62AFA">
        <w:rPr>
          <w:rFonts w:ascii="AppleSystemUIFont" w:hAnsi="AppleSystemUIFont" w:cs="AppleSystemUIFont"/>
          <w:kern w:val="0"/>
        </w:rPr>
        <w:t>単位まで記録される。小数第一位が</w:t>
      </w:r>
      <w:r w:rsidRPr="00A62AFA">
        <w:rPr>
          <w:rFonts w:ascii="AppleSystemUIFont" w:hAnsi="AppleSystemUIFont" w:cs="AppleSystemUIFont"/>
          <w:kern w:val="0"/>
        </w:rPr>
        <w:t>0</w:t>
      </w:r>
      <w:r w:rsidRPr="00A62AFA">
        <w:rPr>
          <w:rFonts w:ascii="AppleSystemUIFont" w:hAnsi="AppleSystemUIFont" w:cs="AppleSystemUIFont"/>
          <w:kern w:val="0"/>
        </w:rPr>
        <w:t>の場合は、</w:t>
      </w:r>
      <w:r w:rsidRPr="00A62AFA">
        <w:rPr>
          <w:rFonts w:ascii="AppleSystemUIFont" w:hAnsi="AppleSystemUIFont" w:cs="AppleSystemUIFont"/>
          <w:kern w:val="0"/>
        </w:rPr>
        <w:t>XX.0</w:t>
      </w:r>
      <w:r w:rsidRPr="00A62AFA">
        <w:rPr>
          <w:rFonts w:ascii="AppleSystemUIFont" w:hAnsi="AppleSystemUIFont" w:cs="AppleSystemUIFont"/>
          <w:kern w:val="0"/>
        </w:rPr>
        <w:t>のように小数点の</w:t>
      </w:r>
      <w:r w:rsidRPr="00A62AFA">
        <w:rPr>
          <w:rFonts w:ascii="AppleSystemUIFont" w:hAnsi="AppleSystemUIFont" w:cs="AppleSystemUIFont"/>
          <w:kern w:val="0"/>
        </w:rPr>
        <w:t>0</w:t>
      </w:r>
      <w:r w:rsidRPr="00A62AFA">
        <w:rPr>
          <w:rFonts w:ascii="AppleSystemUIFont" w:hAnsi="AppleSystemUIFont" w:cs="AppleSystemUIFont"/>
          <w:kern w:val="0"/>
        </w:rPr>
        <w:t>は省略されずに記載される。</w:t>
      </w:r>
    </w:p>
    <w:p w14:paraId="19A5DFE5" w14:textId="77777777" w:rsidR="00A62AFA" w:rsidRPr="00A62AFA" w:rsidRDefault="00A62AFA" w:rsidP="00A62AFA">
      <w:pPr>
        <w:pStyle w:val="a3"/>
        <w:numPr>
          <w:ilvl w:val="0"/>
          <w:numId w:val="14"/>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走行距離の範囲は</w:t>
      </w:r>
      <w:r w:rsidRPr="00A62AFA">
        <w:rPr>
          <w:rFonts w:ascii="AppleSystemUIFont" w:hAnsi="AppleSystemUIFont" w:cs="AppleSystemUIFont"/>
          <w:kern w:val="0"/>
        </w:rPr>
        <w:t> 0.0</w:t>
      </w:r>
      <w:r w:rsidRPr="00A62AFA">
        <w:rPr>
          <w:rFonts w:ascii="AppleSystemUIFont" w:hAnsi="AppleSystemUIFont" w:cs="AppleSystemUIFont"/>
          <w:kern w:val="0"/>
        </w:rPr>
        <w:t>以上</w:t>
      </w:r>
      <w:r w:rsidRPr="00A62AFA">
        <w:rPr>
          <w:rFonts w:ascii="AppleSystemUIFont" w:hAnsi="AppleSystemUIFont" w:cs="AppleSystemUIFont"/>
          <w:kern w:val="0"/>
        </w:rPr>
        <w:t>99.9</w:t>
      </w:r>
      <w:r w:rsidRPr="00A62AFA">
        <w:rPr>
          <w:rFonts w:ascii="AppleSystemUIFont" w:hAnsi="AppleSystemUIFont" w:cs="AppleSystemUIFont"/>
          <w:kern w:val="0"/>
        </w:rPr>
        <w:t>以下である</w:t>
      </w:r>
    </w:p>
    <w:p w14:paraId="0B8B1FF3" w14:textId="77777777" w:rsidR="00A62AFA" w:rsidRPr="00A62AFA" w:rsidRDefault="00A62AFA" w:rsidP="00A62AFA">
      <w:pPr>
        <w:pStyle w:val="a3"/>
        <w:numPr>
          <w:ilvl w:val="0"/>
          <w:numId w:val="14"/>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必ず乗車開始時、終了時の</w:t>
      </w:r>
      <w:r w:rsidRPr="00A62AFA">
        <w:rPr>
          <w:rFonts w:ascii="AppleSystemUIFont" w:hAnsi="AppleSystemUIFont" w:cs="AppleSystemUIFont"/>
          <w:kern w:val="0"/>
        </w:rPr>
        <w:t> 2 </w:t>
      </w:r>
      <w:r w:rsidRPr="00A62AFA">
        <w:rPr>
          <w:rFonts w:ascii="AppleSystemUIFont" w:hAnsi="AppleSystemUIFont" w:cs="AppleSystemUIFont"/>
          <w:kern w:val="0"/>
        </w:rPr>
        <w:t>行以上のデータ行が含まれる。</w:t>
      </w:r>
    </w:p>
    <w:p w14:paraId="735552E3" w14:textId="77777777" w:rsidR="00A62AFA" w:rsidRPr="00A62AFA" w:rsidRDefault="00A62AFA" w:rsidP="00A62AFA">
      <w:pPr>
        <w:pStyle w:val="a3"/>
        <w:numPr>
          <w:ilvl w:val="0"/>
          <w:numId w:val="14"/>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乗車から降車に渡る総走行距離は、</w:t>
      </w:r>
      <w:r w:rsidRPr="00A62AFA">
        <w:rPr>
          <w:rFonts w:ascii="AppleSystemUIFont" w:hAnsi="AppleSystemUIFont" w:cs="AppleSystemUIFont"/>
          <w:kern w:val="0"/>
        </w:rPr>
        <w:t>0.1 </w:t>
      </w:r>
      <w:r w:rsidRPr="00A62AFA">
        <w:rPr>
          <w:rFonts w:ascii="AppleSystemUIFont" w:hAnsi="AppleSystemUIFont" w:cs="AppleSystemUIFont"/>
          <w:kern w:val="0"/>
        </w:rPr>
        <w:t>メートル以上である。</w:t>
      </w:r>
    </w:p>
    <w:p w14:paraId="2B59D5B6" w14:textId="77777777" w:rsidR="00A62AFA" w:rsidRPr="00A62AFA" w:rsidRDefault="00A62AFA" w:rsidP="00A62AFA">
      <w:pPr>
        <w:pStyle w:val="a3"/>
        <w:numPr>
          <w:ilvl w:val="0"/>
          <w:numId w:val="14"/>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上記の入力形式に反する入力は、</w:t>
      </w:r>
      <w:r w:rsidRPr="00A62AFA">
        <w:rPr>
          <w:rFonts w:ascii="AppleSystemUIFontBold" w:hAnsi="AppleSystemUIFontBold" w:cs="AppleSystemUIFontBold"/>
          <w:b/>
          <w:bCs/>
          <w:kern w:val="0"/>
        </w:rPr>
        <w:t>不正な入力</w:t>
      </w:r>
      <w:r w:rsidRPr="00A62AFA">
        <w:rPr>
          <w:rFonts w:ascii="AppleSystemUIFont" w:hAnsi="AppleSystemUIFont" w:cs="AppleSystemUIFont"/>
          <w:kern w:val="0"/>
        </w:rPr>
        <w:t>である。</w:t>
      </w:r>
    </w:p>
    <w:p w14:paraId="30687BB6" w14:textId="77777777" w:rsidR="00A62AFA" w:rsidRPr="00A62AFA" w:rsidRDefault="00A62AFA" w:rsidP="00A62AFA">
      <w:pPr>
        <w:pStyle w:val="a3"/>
        <w:numPr>
          <w:ilvl w:val="0"/>
          <w:numId w:val="14"/>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入力最大行数は</w:t>
      </w:r>
      <w:r w:rsidRPr="00A62AFA">
        <w:rPr>
          <w:rFonts w:ascii="AppleSystemUIFont" w:hAnsi="AppleSystemUIFont" w:cs="AppleSystemUIFont"/>
          <w:kern w:val="0"/>
        </w:rPr>
        <w:t> 50000 </w:t>
      </w:r>
      <w:r w:rsidRPr="00A62AFA">
        <w:rPr>
          <w:rFonts w:ascii="AppleSystemUIFont" w:hAnsi="AppleSystemUIFont" w:cs="AppleSystemUIFont"/>
          <w:kern w:val="0"/>
        </w:rPr>
        <w:t>行以内であることを前提としてよい。</w:t>
      </w:r>
    </w:p>
    <w:p w14:paraId="335ED1BB" w14:textId="49126FC3" w:rsidR="00A62AFA" w:rsidRDefault="00A62AFA" w:rsidP="00A62AFA">
      <w:pPr>
        <w:pStyle w:val="a3"/>
        <w:numPr>
          <w:ilvl w:val="0"/>
          <w:numId w:val="14"/>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すなわち、</w:t>
      </w:r>
      <w:r w:rsidRPr="00A62AFA">
        <w:rPr>
          <w:rFonts w:ascii="AppleSystemUIFont" w:hAnsi="AppleSystemUIFont" w:cs="AppleSystemUIFont"/>
          <w:kern w:val="0"/>
        </w:rPr>
        <w:t>50000 </w:t>
      </w:r>
      <w:r w:rsidRPr="00A62AFA">
        <w:rPr>
          <w:rFonts w:ascii="AppleSystemUIFont" w:hAnsi="AppleSystemUIFont" w:cs="AppleSystemUIFont"/>
          <w:kern w:val="0"/>
        </w:rPr>
        <w:t>行を超える入力は、本チャレンジのテストケースに含まれておらず、このような入力を不正な入力とみなす処理を書く必要はない。</w:t>
      </w:r>
    </w:p>
    <w:p w14:paraId="63566AD9" w14:textId="77777777" w:rsidR="00A62AFA" w:rsidRPr="00A62AFA" w:rsidRDefault="00A62AFA" w:rsidP="00A62AFA">
      <w:pPr>
        <w:autoSpaceDE w:val="0"/>
        <w:autoSpaceDN w:val="0"/>
        <w:adjustRightInd w:val="0"/>
        <w:jc w:val="left"/>
        <w:rPr>
          <w:rFonts w:ascii="AppleSystemUIFont" w:hAnsi="AppleSystemUIFont" w:cs="AppleSystemUIFont" w:hint="eastAsia"/>
          <w:kern w:val="0"/>
        </w:rPr>
      </w:pPr>
    </w:p>
    <w:p w14:paraId="57A0B9E4" w14:textId="77777777" w:rsidR="00A62AFA" w:rsidRDefault="00A62AFA" w:rsidP="00A62AFA">
      <w:pPr>
        <w:autoSpaceDE w:val="0"/>
        <w:autoSpaceDN w:val="0"/>
        <w:adjustRightInd w:val="0"/>
        <w:jc w:val="left"/>
        <w:rPr>
          <w:rFonts w:ascii="AppleSystemUIFontBold" w:hAnsi="AppleSystemUIFontBold" w:cs="AppleSystemUIFontBold"/>
          <w:b/>
          <w:bCs/>
          <w:kern w:val="0"/>
        </w:rPr>
      </w:pPr>
      <w:r>
        <w:rPr>
          <w:rFonts w:ascii="AppleSystemUIFontBold" w:hAnsi="AppleSystemUIFontBold" w:cs="AppleSystemUIFontBold"/>
          <w:b/>
          <w:bCs/>
          <w:kern w:val="0"/>
        </w:rPr>
        <w:lastRenderedPageBreak/>
        <w:t>出力形式</w:t>
      </w:r>
    </w:p>
    <w:p w14:paraId="4C083A31" w14:textId="77777777" w:rsidR="00A62AFA" w:rsidRPr="00A62AFA" w:rsidRDefault="00A62AFA" w:rsidP="00A62AFA">
      <w:pPr>
        <w:pStyle w:val="a3"/>
        <w:numPr>
          <w:ilvl w:val="0"/>
          <w:numId w:val="15"/>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正常な入力に対しては、運賃</w:t>
      </w:r>
      <w:r w:rsidRPr="00A62AFA">
        <w:rPr>
          <w:rFonts w:ascii="AppleSystemUIFont" w:hAnsi="AppleSystemUIFont" w:cs="AppleSystemUIFont"/>
          <w:kern w:val="0"/>
        </w:rPr>
        <w:t xml:space="preserve"> (</w:t>
      </w:r>
      <w:r w:rsidRPr="00A62AFA">
        <w:rPr>
          <w:rFonts w:ascii="AppleSystemUIFont" w:hAnsi="AppleSystemUIFont" w:cs="AppleSystemUIFont"/>
          <w:kern w:val="0"/>
        </w:rPr>
        <w:t>円</w:t>
      </w:r>
      <w:r w:rsidRPr="00A62AFA">
        <w:rPr>
          <w:rFonts w:ascii="AppleSystemUIFont" w:hAnsi="AppleSystemUIFont" w:cs="AppleSystemUIFont"/>
          <w:kern w:val="0"/>
        </w:rPr>
        <w:t xml:space="preserve">) </w:t>
      </w:r>
      <w:r w:rsidRPr="00A62AFA">
        <w:rPr>
          <w:rFonts w:ascii="AppleSystemUIFont" w:hAnsi="AppleSystemUIFont" w:cs="AppleSystemUIFont"/>
          <w:kern w:val="0"/>
        </w:rPr>
        <w:t>を標準出力に出力して、終了コード</w:t>
      </w:r>
      <w:r w:rsidRPr="00A62AFA">
        <w:rPr>
          <w:rFonts w:ascii="AppleSystemUIFont" w:hAnsi="AppleSystemUIFont" w:cs="AppleSystemUIFont"/>
          <w:kern w:val="0"/>
        </w:rPr>
        <w:t>0</w:t>
      </w:r>
      <w:r w:rsidRPr="00A62AFA">
        <w:rPr>
          <w:rFonts w:ascii="AppleSystemUIFont" w:hAnsi="AppleSystemUIFont" w:cs="AppleSystemUIFont"/>
          <w:kern w:val="0"/>
        </w:rPr>
        <w:t>で終了する。末尾の改行の有無は問わない。</w:t>
      </w:r>
    </w:p>
    <w:p w14:paraId="72AD45E3" w14:textId="77777777" w:rsidR="00A62AFA" w:rsidRPr="00A62AFA" w:rsidRDefault="00A62AFA" w:rsidP="00A62AFA">
      <w:pPr>
        <w:pStyle w:val="a3"/>
        <w:numPr>
          <w:ilvl w:val="0"/>
          <w:numId w:val="15"/>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仕様に従わない不正な入力に対しては、標準出力には何も出力せずに、終了コード</w:t>
      </w:r>
      <w:r w:rsidRPr="00A62AFA">
        <w:rPr>
          <w:rFonts w:ascii="AppleSystemUIFont" w:hAnsi="AppleSystemUIFont" w:cs="AppleSystemUIFont"/>
          <w:kern w:val="0"/>
        </w:rPr>
        <w:t>0 </w:t>
      </w:r>
      <w:r w:rsidRPr="00A62AFA">
        <w:rPr>
          <w:rFonts w:ascii="AppleSystemUIFontBold" w:hAnsi="AppleSystemUIFontBold" w:cs="AppleSystemUIFontBold"/>
          <w:b/>
          <w:bCs/>
          <w:kern w:val="0"/>
        </w:rPr>
        <w:t>以外で</w:t>
      </w:r>
      <w:r w:rsidRPr="00A62AFA">
        <w:rPr>
          <w:rFonts w:ascii="AppleSystemUIFont" w:hAnsi="AppleSystemUIFont" w:cs="AppleSystemUIFont"/>
          <w:kern w:val="0"/>
        </w:rPr>
        <w:t> </w:t>
      </w:r>
      <w:r w:rsidRPr="00A62AFA">
        <w:rPr>
          <w:rFonts w:ascii="AppleSystemUIFont" w:hAnsi="AppleSystemUIFont" w:cs="AppleSystemUIFont"/>
          <w:kern w:val="0"/>
        </w:rPr>
        <w:t>終了する。</w:t>
      </w:r>
    </w:p>
    <w:p w14:paraId="7C5EF85E" w14:textId="77777777" w:rsidR="00A62AFA" w:rsidRPr="00A62AFA" w:rsidRDefault="00A62AFA" w:rsidP="00A62AFA">
      <w:pPr>
        <w:pStyle w:val="a3"/>
        <w:numPr>
          <w:ilvl w:val="0"/>
          <w:numId w:val="15"/>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入力が不正な入力であってもそうでなくとも、数キロバイト程度のサイズの標準エラー出力は本チャレンジのテストとは無関係である。</w:t>
      </w:r>
      <w:r w:rsidRPr="00A62AFA">
        <w:rPr>
          <w:rFonts w:ascii="ＭＳ ゴシック" w:eastAsia="ＭＳ ゴシック" w:hAnsi="ＭＳ ゴシック" w:cs="ＭＳ ゴシック" w:hint="eastAsia"/>
          <w:kern w:val="0"/>
        </w:rPr>
        <w:t> </w:t>
      </w:r>
    </w:p>
    <w:p w14:paraId="626B255C" w14:textId="77777777" w:rsidR="00A62AFA" w:rsidRDefault="00A62AFA" w:rsidP="00A62AFA">
      <w:pPr>
        <w:autoSpaceDE w:val="0"/>
        <w:autoSpaceDN w:val="0"/>
        <w:adjustRightInd w:val="0"/>
        <w:jc w:val="left"/>
        <w:rPr>
          <w:rFonts w:ascii="AppleSystemUIFontBold" w:hAnsi="AppleSystemUIFontBold" w:cs="AppleSystemUIFontBold"/>
          <w:b/>
          <w:bCs/>
          <w:kern w:val="0"/>
        </w:rPr>
      </w:pPr>
      <w:r>
        <w:rPr>
          <w:rFonts w:ascii="AppleSystemUIFontBold" w:hAnsi="AppleSystemUIFontBold" w:cs="AppleSystemUIFontBold"/>
          <w:b/>
          <w:bCs/>
          <w:kern w:val="0"/>
        </w:rPr>
        <w:t>メーターと区間制</w:t>
      </w:r>
    </w:p>
    <w:p w14:paraId="438513F6" w14:textId="77777777" w:rsidR="00A62AFA" w:rsidRDefault="00A62AFA" w:rsidP="00A62AFA">
      <w:pPr>
        <w:autoSpaceDE w:val="0"/>
        <w:autoSpaceDN w:val="0"/>
        <w:adjustRightInd w:val="0"/>
        <w:jc w:val="left"/>
        <w:rPr>
          <w:rFonts w:ascii="AppleSystemUIFontBold" w:hAnsi="AppleSystemUIFontBold" w:cs="AppleSystemUIFontBold"/>
          <w:b/>
          <w:bCs/>
          <w:kern w:val="0"/>
        </w:rPr>
      </w:pPr>
      <w:r>
        <w:rPr>
          <w:rFonts w:ascii="AppleSystemUIFontBold" w:hAnsi="AppleSystemUIFontBold" w:cs="AppleSystemUIFontBold"/>
          <w:b/>
          <w:bCs/>
          <w:kern w:val="0"/>
        </w:rPr>
        <w:t>距離メーター</w:t>
      </w:r>
    </w:p>
    <w:p w14:paraId="635BA087" w14:textId="77777777" w:rsidR="00A62AFA" w:rsidRPr="00A62AFA" w:rsidRDefault="00A62AFA" w:rsidP="00A62AFA">
      <w:pPr>
        <w:pStyle w:val="a3"/>
        <w:numPr>
          <w:ilvl w:val="0"/>
          <w:numId w:val="16"/>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距離メーターは、レコードに基づいた総走行距離が記録される。</w:t>
      </w:r>
    </w:p>
    <w:p w14:paraId="4D2A44EB" w14:textId="77777777" w:rsidR="00A62AFA" w:rsidRPr="00A62AFA" w:rsidRDefault="00A62AFA" w:rsidP="00A62AFA">
      <w:pPr>
        <w:pStyle w:val="a3"/>
        <w:numPr>
          <w:ilvl w:val="0"/>
          <w:numId w:val="16"/>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乗車時には、距離メーターは</w:t>
      </w:r>
      <w:r w:rsidRPr="00A62AFA">
        <w:rPr>
          <w:rFonts w:ascii="AppleSystemUIFont" w:hAnsi="AppleSystemUIFont" w:cs="AppleSystemUIFont"/>
          <w:kern w:val="0"/>
        </w:rPr>
        <w:t> 0 </w:t>
      </w:r>
      <w:r w:rsidRPr="00A62AFA">
        <w:rPr>
          <w:rFonts w:ascii="AppleSystemUIFont" w:hAnsi="AppleSystemUIFont" w:cs="AppleSystemUIFont"/>
          <w:kern w:val="0"/>
        </w:rPr>
        <w:t>メートルである。</w:t>
      </w:r>
    </w:p>
    <w:p w14:paraId="69A2B818" w14:textId="77777777" w:rsidR="00A62AFA" w:rsidRPr="00A62AFA" w:rsidRDefault="00A62AFA" w:rsidP="00A62AFA">
      <w:pPr>
        <w:pStyle w:val="a3"/>
        <w:numPr>
          <w:ilvl w:val="0"/>
          <w:numId w:val="16"/>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距離メーターは、走行レコードごとに更新される。</w:t>
      </w:r>
    </w:p>
    <w:p w14:paraId="227D70EC" w14:textId="77777777" w:rsidR="00A62AFA" w:rsidRPr="00A62AFA" w:rsidRDefault="00A62AFA" w:rsidP="00A62AFA">
      <w:pPr>
        <w:pStyle w:val="a3"/>
        <w:numPr>
          <w:ilvl w:val="0"/>
          <w:numId w:val="16"/>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距離メーターは、走行レコードの時刻の時点で、走行レコードに記載された走行距離が加算される。</w:t>
      </w:r>
      <w:r w:rsidRPr="00A62AFA">
        <w:rPr>
          <w:rFonts w:ascii="ＭＳ ゴシック" w:eastAsia="ＭＳ ゴシック" w:hAnsi="ＭＳ ゴシック" w:cs="ＭＳ ゴシック" w:hint="eastAsia"/>
          <w:kern w:val="0"/>
        </w:rPr>
        <w:t> </w:t>
      </w:r>
    </w:p>
    <w:p w14:paraId="4161DF68" w14:textId="77777777" w:rsidR="00A62AFA" w:rsidRDefault="00A62AFA" w:rsidP="00A62AFA">
      <w:pPr>
        <w:autoSpaceDE w:val="0"/>
        <w:autoSpaceDN w:val="0"/>
        <w:adjustRightInd w:val="0"/>
        <w:jc w:val="left"/>
        <w:rPr>
          <w:rFonts w:ascii="AppleSystemUIFontBold" w:hAnsi="AppleSystemUIFontBold" w:cs="AppleSystemUIFontBold"/>
          <w:b/>
          <w:bCs/>
          <w:kern w:val="0"/>
        </w:rPr>
      </w:pPr>
      <w:r>
        <w:rPr>
          <w:rFonts w:ascii="AppleSystemUIFontBold" w:hAnsi="AppleSystemUIFontBold" w:cs="AppleSystemUIFontBold"/>
          <w:b/>
          <w:bCs/>
          <w:kern w:val="0"/>
        </w:rPr>
        <w:t>低速走行時間メーター</w:t>
      </w:r>
    </w:p>
    <w:p w14:paraId="62C4722B" w14:textId="77777777" w:rsidR="00A62AFA" w:rsidRPr="00A62AFA" w:rsidRDefault="00A62AFA" w:rsidP="00A62AFA">
      <w:pPr>
        <w:pStyle w:val="a3"/>
        <w:numPr>
          <w:ilvl w:val="0"/>
          <w:numId w:val="17"/>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低速走行時間メーターは、レコードに基づいた総低速時間が記録される。</w:t>
      </w:r>
    </w:p>
    <w:p w14:paraId="255CD036" w14:textId="77777777" w:rsidR="00A62AFA" w:rsidRPr="00A62AFA" w:rsidRDefault="00A62AFA" w:rsidP="00A62AFA">
      <w:pPr>
        <w:pStyle w:val="a3"/>
        <w:numPr>
          <w:ilvl w:val="0"/>
          <w:numId w:val="17"/>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乗車時には、低速走行時間メーターは</w:t>
      </w:r>
      <w:r w:rsidRPr="00A62AFA">
        <w:rPr>
          <w:rFonts w:ascii="AppleSystemUIFont" w:hAnsi="AppleSystemUIFont" w:cs="AppleSystemUIFont"/>
          <w:kern w:val="0"/>
        </w:rPr>
        <w:t> 0 </w:t>
      </w:r>
      <w:r w:rsidRPr="00A62AFA">
        <w:rPr>
          <w:rFonts w:ascii="AppleSystemUIFont" w:hAnsi="AppleSystemUIFont" w:cs="AppleSystemUIFont"/>
          <w:kern w:val="0"/>
        </w:rPr>
        <w:t>秒である。</w:t>
      </w:r>
    </w:p>
    <w:p w14:paraId="74AC735E" w14:textId="77777777" w:rsidR="00A62AFA" w:rsidRPr="00A62AFA" w:rsidRDefault="00A62AFA" w:rsidP="00A62AFA">
      <w:pPr>
        <w:pStyle w:val="a3"/>
        <w:numPr>
          <w:ilvl w:val="0"/>
          <w:numId w:val="17"/>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低速走行時間メーターは、平均速度が</w:t>
      </w:r>
      <w:r w:rsidRPr="00A62AFA">
        <w:rPr>
          <w:rFonts w:ascii="AppleSystemUIFont" w:hAnsi="AppleSystemUIFont" w:cs="AppleSystemUIFont"/>
          <w:kern w:val="0"/>
        </w:rPr>
        <w:t xml:space="preserve"> 10 km / h </w:t>
      </w:r>
      <w:r w:rsidRPr="00A62AFA">
        <w:rPr>
          <w:rFonts w:ascii="AppleSystemUIFont" w:hAnsi="AppleSystemUIFont" w:cs="AppleSystemUIFont"/>
          <w:kern w:val="0"/>
        </w:rPr>
        <w:t>以下であるような走行レコードごとに更新される。</w:t>
      </w:r>
    </w:p>
    <w:p w14:paraId="16D2CF7E" w14:textId="77777777" w:rsidR="00A62AFA" w:rsidRPr="00A62AFA" w:rsidRDefault="00A62AFA" w:rsidP="00A62AFA">
      <w:pPr>
        <w:pStyle w:val="a3"/>
        <w:numPr>
          <w:ilvl w:val="0"/>
          <w:numId w:val="17"/>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走行レコードの平均速度は、その走行レコードの走行距離を前回のレコードからの経過時間で割ったものである。</w:t>
      </w:r>
    </w:p>
    <w:p w14:paraId="306ECF72" w14:textId="77777777" w:rsidR="00A62AFA" w:rsidRPr="00A62AFA" w:rsidRDefault="00A62AFA" w:rsidP="00A62AFA">
      <w:pPr>
        <w:pStyle w:val="a3"/>
        <w:numPr>
          <w:ilvl w:val="0"/>
          <w:numId w:val="17"/>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低速走行時間メーターには、平均速度が</w:t>
      </w:r>
      <w:r w:rsidRPr="00A62AFA">
        <w:rPr>
          <w:rFonts w:ascii="AppleSystemUIFont" w:hAnsi="AppleSystemUIFont" w:cs="AppleSystemUIFont"/>
          <w:kern w:val="0"/>
        </w:rPr>
        <w:t xml:space="preserve"> 10 km / h </w:t>
      </w:r>
      <w:r w:rsidRPr="00A62AFA">
        <w:rPr>
          <w:rFonts w:ascii="AppleSystemUIFont" w:hAnsi="AppleSystemUIFont" w:cs="AppleSystemUIFont"/>
          <w:kern w:val="0"/>
        </w:rPr>
        <w:t>以下であるような走行レコードの時刻で、前回のレコードからの経過時間が加算される。</w:t>
      </w:r>
      <w:r w:rsidRPr="00A62AFA">
        <w:rPr>
          <w:rFonts w:ascii="ＭＳ ゴシック" w:eastAsia="ＭＳ ゴシック" w:hAnsi="ＭＳ ゴシック" w:cs="ＭＳ ゴシック" w:hint="eastAsia"/>
          <w:kern w:val="0"/>
        </w:rPr>
        <w:t> </w:t>
      </w:r>
    </w:p>
    <w:p w14:paraId="26190482" w14:textId="77777777" w:rsidR="00A62AFA" w:rsidRDefault="00A62AFA" w:rsidP="00A62AFA">
      <w:pPr>
        <w:autoSpaceDE w:val="0"/>
        <w:autoSpaceDN w:val="0"/>
        <w:adjustRightInd w:val="0"/>
        <w:jc w:val="left"/>
        <w:rPr>
          <w:rFonts w:ascii="AppleSystemUIFontBold" w:hAnsi="AppleSystemUIFontBold" w:cs="AppleSystemUIFontBold"/>
          <w:b/>
          <w:bCs/>
          <w:kern w:val="0"/>
        </w:rPr>
      </w:pPr>
      <w:r>
        <w:rPr>
          <w:rFonts w:ascii="AppleSystemUIFontBold" w:hAnsi="AppleSystemUIFontBold" w:cs="AppleSystemUIFontBold"/>
          <w:b/>
          <w:bCs/>
          <w:kern w:val="0"/>
        </w:rPr>
        <w:t>運賃メーター</w:t>
      </w:r>
    </w:p>
    <w:p w14:paraId="28CEBCA1" w14:textId="77777777" w:rsidR="00A62AFA" w:rsidRPr="00A62AFA" w:rsidRDefault="00A62AFA" w:rsidP="00A62AFA">
      <w:pPr>
        <w:pStyle w:val="a3"/>
        <w:numPr>
          <w:ilvl w:val="0"/>
          <w:numId w:val="18"/>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運賃メーターには、レコードに基づいた乗車前からの運賃が記録される。</w:t>
      </w:r>
    </w:p>
    <w:p w14:paraId="1E273851" w14:textId="77777777" w:rsidR="00A62AFA" w:rsidRPr="00A62AFA" w:rsidRDefault="00A62AFA" w:rsidP="00A62AFA">
      <w:pPr>
        <w:pStyle w:val="a3"/>
        <w:numPr>
          <w:ilvl w:val="0"/>
          <w:numId w:val="18"/>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乗車開始時に、初乗レコードの時刻に応じて以下の運賃が初乗運賃として記録される</w:t>
      </w:r>
    </w:p>
    <w:p w14:paraId="61A84E5F" w14:textId="77777777" w:rsidR="00A62AFA" w:rsidRPr="00A62AFA" w:rsidRDefault="00A62AFA" w:rsidP="00A62AFA">
      <w:pPr>
        <w:pStyle w:val="a3"/>
        <w:numPr>
          <w:ilvl w:val="0"/>
          <w:numId w:val="18"/>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レコードの時刻が深夜時間帯</w:t>
      </w:r>
      <w:r w:rsidRPr="00A62AFA">
        <w:rPr>
          <w:rFonts w:ascii="AppleSystemUIFont" w:hAnsi="AppleSystemUIFont" w:cs="AppleSystemUIFont"/>
          <w:kern w:val="0"/>
        </w:rPr>
        <w:t xml:space="preserve"> (00:00:00.000 </w:t>
      </w:r>
      <w:r w:rsidRPr="00A62AFA">
        <w:rPr>
          <w:rFonts w:ascii="AppleSystemUIFont" w:hAnsi="AppleSystemUIFont" w:cs="AppleSystemUIFont"/>
          <w:kern w:val="0"/>
        </w:rPr>
        <w:t>〜</w:t>
      </w:r>
      <w:r w:rsidRPr="00A62AFA">
        <w:rPr>
          <w:rFonts w:ascii="AppleSystemUIFont" w:hAnsi="AppleSystemUIFont" w:cs="AppleSystemUIFont"/>
          <w:kern w:val="0"/>
        </w:rPr>
        <w:t> 05:59:59.999 </w:t>
      </w:r>
      <w:r w:rsidRPr="00A62AFA">
        <w:rPr>
          <w:rFonts w:ascii="AppleSystemUIFont" w:hAnsi="AppleSystemUIFont" w:cs="AppleSystemUIFont"/>
          <w:kern w:val="0"/>
        </w:rPr>
        <w:t>および</w:t>
      </w:r>
      <w:r w:rsidRPr="00A62AFA">
        <w:rPr>
          <w:rFonts w:ascii="AppleSystemUIFont" w:hAnsi="AppleSystemUIFont" w:cs="AppleSystemUIFont"/>
          <w:kern w:val="0"/>
        </w:rPr>
        <w:t> 24 </w:t>
      </w:r>
      <w:r w:rsidRPr="00A62AFA">
        <w:rPr>
          <w:rFonts w:ascii="AppleSystemUIFont" w:hAnsi="AppleSystemUIFont" w:cs="AppleSystemUIFont"/>
          <w:kern w:val="0"/>
        </w:rPr>
        <w:t>時間ずつ足したバリエーション</w:t>
      </w:r>
      <w:r w:rsidRPr="00A62AFA">
        <w:rPr>
          <w:rFonts w:ascii="AppleSystemUIFont" w:hAnsi="AppleSystemUIFont" w:cs="AppleSystemUIFont"/>
          <w:kern w:val="0"/>
        </w:rPr>
        <w:t xml:space="preserve">) </w:t>
      </w:r>
      <w:r w:rsidRPr="00A62AFA">
        <w:rPr>
          <w:rFonts w:ascii="AppleSystemUIFont" w:hAnsi="AppleSystemUIFont" w:cs="AppleSystemUIFont"/>
          <w:kern w:val="0"/>
        </w:rPr>
        <w:t>に入る場合</w:t>
      </w:r>
      <w:r w:rsidRPr="00A62AFA">
        <w:rPr>
          <w:rFonts w:ascii="AppleSystemUIFont" w:hAnsi="AppleSystemUIFont" w:cs="AppleSystemUIFont"/>
          <w:kern w:val="0"/>
        </w:rPr>
        <w:t>: 600 </w:t>
      </w:r>
      <w:r w:rsidRPr="00A62AFA">
        <w:rPr>
          <w:rFonts w:ascii="AppleSystemUIFont" w:hAnsi="AppleSystemUIFont" w:cs="AppleSystemUIFont"/>
          <w:kern w:val="0"/>
        </w:rPr>
        <w:t>円</w:t>
      </w:r>
    </w:p>
    <w:p w14:paraId="10D36F47" w14:textId="77777777" w:rsidR="00A62AFA" w:rsidRPr="00A62AFA" w:rsidRDefault="00A62AFA" w:rsidP="00A62AFA">
      <w:pPr>
        <w:pStyle w:val="a3"/>
        <w:numPr>
          <w:ilvl w:val="0"/>
          <w:numId w:val="18"/>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レコードの時刻がピークタイム時間帯</w:t>
      </w:r>
      <w:r w:rsidRPr="00A62AFA">
        <w:rPr>
          <w:rFonts w:ascii="AppleSystemUIFont" w:hAnsi="AppleSystemUIFont" w:cs="AppleSystemUIFont"/>
          <w:kern w:val="0"/>
        </w:rPr>
        <w:t xml:space="preserve"> (06:00:00.000 </w:t>
      </w:r>
      <w:r w:rsidRPr="00A62AFA">
        <w:rPr>
          <w:rFonts w:ascii="AppleSystemUIFont" w:hAnsi="AppleSystemUIFont" w:cs="AppleSystemUIFont"/>
          <w:kern w:val="0"/>
        </w:rPr>
        <w:t>〜</w:t>
      </w:r>
      <w:r w:rsidRPr="00A62AFA">
        <w:rPr>
          <w:rFonts w:ascii="AppleSystemUIFont" w:hAnsi="AppleSystemUIFont" w:cs="AppleSystemUIFont"/>
          <w:kern w:val="0"/>
        </w:rPr>
        <w:t> 09:29:59.999</w:t>
      </w:r>
      <w:r w:rsidRPr="00A62AFA">
        <w:rPr>
          <w:rFonts w:ascii="AppleSystemUIFont" w:hAnsi="AppleSystemUIFont" w:cs="AppleSystemUIFont"/>
          <w:kern w:val="0"/>
        </w:rPr>
        <w:t>、</w:t>
      </w:r>
      <w:r w:rsidRPr="00A62AFA">
        <w:rPr>
          <w:rFonts w:ascii="AppleSystemUIFont" w:hAnsi="AppleSystemUIFont" w:cs="AppleSystemUIFont"/>
          <w:kern w:val="0"/>
        </w:rPr>
        <w:t>20:00:00.000 </w:t>
      </w:r>
      <w:r w:rsidRPr="00A62AFA">
        <w:rPr>
          <w:rFonts w:ascii="AppleSystemUIFont" w:hAnsi="AppleSystemUIFont" w:cs="AppleSystemUIFont"/>
          <w:kern w:val="0"/>
        </w:rPr>
        <w:t>〜</w:t>
      </w:r>
      <w:r w:rsidRPr="00A62AFA">
        <w:rPr>
          <w:rFonts w:ascii="AppleSystemUIFont" w:hAnsi="AppleSystemUIFont" w:cs="AppleSystemUIFont"/>
          <w:kern w:val="0"/>
        </w:rPr>
        <w:t> 23:59:59.999 </w:t>
      </w:r>
      <w:r w:rsidRPr="00A62AFA">
        <w:rPr>
          <w:rFonts w:ascii="AppleSystemUIFont" w:hAnsi="AppleSystemUIFont" w:cs="AppleSystemUIFont"/>
          <w:kern w:val="0"/>
        </w:rPr>
        <w:t>および</w:t>
      </w:r>
      <w:r w:rsidRPr="00A62AFA">
        <w:rPr>
          <w:rFonts w:ascii="AppleSystemUIFont" w:hAnsi="AppleSystemUIFont" w:cs="AppleSystemUIFont"/>
          <w:kern w:val="0"/>
        </w:rPr>
        <w:t> 24 </w:t>
      </w:r>
      <w:r w:rsidRPr="00A62AFA">
        <w:rPr>
          <w:rFonts w:ascii="AppleSystemUIFont" w:hAnsi="AppleSystemUIFont" w:cs="AppleSystemUIFont"/>
          <w:kern w:val="0"/>
        </w:rPr>
        <w:t>時間ずつ足したバリエーション</w:t>
      </w:r>
      <w:r w:rsidRPr="00A62AFA">
        <w:rPr>
          <w:rFonts w:ascii="AppleSystemUIFont" w:hAnsi="AppleSystemUIFont" w:cs="AppleSystemUIFont"/>
          <w:kern w:val="0"/>
        </w:rPr>
        <w:t xml:space="preserve">) </w:t>
      </w:r>
      <w:r w:rsidRPr="00A62AFA">
        <w:rPr>
          <w:rFonts w:ascii="AppleSystemUIFont" w:hAnsi="AppleSystemUIFont" w:cs="AppleSystemUIFont"/>
          <w:kern w:val="0"/>
        </w:rPr>
        <w:t>に入る場合</w:t>
      </w:r>
      <w:r w:rsidRPr="00A62AFA">
        <w:rPr>
          <w:rFonts w:ascii="AppleSystemUIFont" w:hAnsi="AppleSystemUIFont" w:cs="AppleSystemUIFont"/>
          <w:kern w:val="0"/>
        </w:rPr>
        <w:t>: 520 </w:t>
      </w:r>
      <w:r w:rsidRPr="00A62AFA">
        <w:rPr>
          <w:rFonts w:ascii="AppleSystemUIFont" w:hAnsi="AppleSystemUIFont" w:cs="AppleSystemUIFont"/>
          <w:kern w:val="0"/>
        </w:rPr>
        <w:t>円</w:t>
      </w:r>
    </w:p>
    <w:p w14:paraId="1A60A553" w14:textId="77777777" w:rsidR="00A62AFA" w:rsidRPr="00A62AFA" w:rsidRDefault="00A62AFA" w:rsidP="00A62AFA">
      <w:pPr>
        <w:pStyle w:val="a3"/>
        <w:numPr>
          <w:ilvl w:val="0"/>
          <w:numId w:val="18"/>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レコードの時刻が通常時間帯</w:t>
      </w:r>
      <w:r w:rsidRPr="00A62AFA">
        <w:rPr>
          <w:rFonts w:ascii="AppleSystemUIFont" w:hAnsi="AppleSystemUIFont" w:cs="AppleSystemUIFont"/>
          <w:kern w:val="0"/>
        </w:rPr>
        <w:t xml:space="preserve"> (</w:t>
      </w:r>
      <w:r w:rsidRPr="00A62AFA">
        <w:rPr>
          <w:rFonts w:ascii="AppleSystemUIFont" w:hAnsi="AppleSystemUIFont" w:cs="AppleSystemUIFont"/>
          <w:kern w:val="0"/>
        </w:rPr>
        <w:t>深夜時間帯・ピーク時間帯のどちらでもない時間帯</w:t>
      </w:r>
      <w:r w:rsidRPr="00A62AFA">
        <w:rPr>
          <w:rFonts w:ascii="AppleSystemUIFont" w:hAnsi="AppleSystemUIFont" w:cs="AppleSystemUIFont"/>
          <w:kern w:val="0"/>
        </w:rPr>
        <w:t xml:space="preserve">) </w:t>
      </w:r>
      <w:r w:rsidRPr="00A62AFA">
        <w:rPr>
          <w:rFonts w:ascii="AppleSystemUIFont" w:hAnsi="AppleSystemUIFont" w:cs="AppleSystemUIFont"/>
          <w:kern w:val="0"/>
        </w:rPr>
        <w:t>に入る場合</w:t>
      </w:r>
      <w:r w:rsidRPr="00A62AFA">
        <w:rPr>
          <w:rFonts w:ascii="AppleSystemUIFont" w:hAnsi="AppleSystemUIFont" w:cs="AppleSystemUIFont"/>
          <w:kern w:val="0"/>
        </w:rPr>
        <w:t>: 400 </w:t>
      </w:r>
      <w:r w:rsidRPr="00A62AFA">
        <w:rPr>
          <w:rFonts w:ascii="AppleSystemUIFont" w:hAnsi="AppleSystemUIFont" w:cs="AppleSystemUIFont"/>
          <w:kern w:val="0"/>
        </w:rPr>
        <w:t>円</w:t>
      </w:r>
    </w:p>
    <w:p w14:paraId="08B33347" w14:textId="77777777" w:rsidR="00A62AFA" w:rsidRPr="00A62AFA" w:rsidRDefault="00A62AFA" w:rsidP="00A62AFA">
      <w:pPr>
        <w:pStyle w:val="a3"/>
        <w:numPr>
          <w:ilvl w:val="0"/>
          <w:numId w:val="18"/>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運賃メーターは、距離メーターと低速走行時間メーターの更新時にのみ加算さ</w:t>
      </w:r>
      <w:r w:rsidRPr="00A62AFA">
        <w:rPr>
          <w:rFonts w:ascii="AppleSystemUIFont" w:hAnsi="AppleSystemUIFont" w:cs="AppleSystemUIFont"/>
          <w:kern w:val="0"/>
        </w:rPr>
        <w:lastRenderedPageBreak/>
        <w:t>れえる。</w:t>
      </w:r>
    </w:p>
    <w:p w14:paraId="5DC2E144" w14:textId="77777777" w:rsidR="00A62AFA" w:rsidRPr="00A62AFA" w:rsidRDefault="00A62AFA" w:rsidP="00A62AFA">
      <w:pPr>
        <w:pStyle w:val="a3"/>
        <w:numPr>
          <w:ilvl w:val="0"/>
          <w:numId w:val="18"/>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走行距離による運賃は、距離メーターと下記で説明する</w:t>
      </w:r>
      <w:r w:rsidRPr="00A62AFA">
        <w:rPr>
          <w:rFonts w:ascii="AppleSystemUIFontBold" w:hAnsi="AppleSystemUIFontBold" w:cs="AppleSystemUIFontBold"/>
          <w:b/>
          <w:bCs/>
          <w:kern w:val="0"/>
        </w:rPr>
        <w:t>距離区間制</w:t>
      </w:r>
      <w:r w:rsidRPr="00A62AFA">
        <w:rPr>
          <w:rFonts w:ascii="AppleSystemUIFont" w:hAnsi="AppleSystemUIFont" w:cs="AppleSystemUIFont"/>
          <w:kern w:val="0"/>
        </w:rPr>
        <w:t>によって計算される。</w:t>
      </w:r>
    </w:p>
    <w:p w14:paraId="1848C991" w14:textId="77777777" w:rsidR="00A62AFA" w:rsidRPr="00A62AFA" w:rsidRDefault="00A62AFA" w:rsidP="00A62AFA">
      <w:pPr>
        <w:pStyle w:val="a3"/>
        <w:numPr>
          <w:ilvl w:val="0"/>
          <w:numId w:val="18"/>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低速走行時間による運賃は、低速走行時間メーターと下記で説明する</w:t>
      </w:r>
      <w:r w:rsidRPr="00A62AFA">
        <w:rPr>
          <w:rFonts w:ascii="AppleSystemUIFontBold" w:hAnsi="AppleSystemUIFontBold" w:cs="AppleSystemUIFontBold"/>
          <w:b/>
          <w:bCs/>
          <w:kern w:val="0"/>
        </w:rPr>
        <w:t>低速時間区間制</w:t>
      </w:r>
      <w:r w:rsidRPr="00A62AFA">
        <w:rPr>
          <w:rFonts w:ascii="AppleSystemUIFont" w:hAnsi="AppleSystemUIFont" w:cs="AppleSystemUIFont"/>
          <w:kern w:val="0"/>
        </w:rPr>
        <w:t>によって計算される。</w:t>
      </w:r>
      <w:r w:rsidRPr="00A62AFA">
        <w:rPr>
          <w:rFonts w:ascii="ＭＳ ゴシック" w:eastAsia="ＭＳ ゴシック" w:hAnsi="ＭＳ ゴシック" w:cs="ＭＳ ゴシック" w:hint="eastAsia"/>
          <w:kern w:val="0"/>
        </w:rPr>
        <w:t> </w:t>
      </w:r>
    </w:p>
    <w:p w14:paraId="3B698DAD" w14:textId="77777777" w:rsidR="00A62AFA" w:rsidRDefault="00A62AFA" w:rsidP="00A62AFA">
      <w:pPr>
        <w:autoSpaceDE w:val="0"/>
        <w:autoSpaceDN w:val="0"/>
        <w:adjustRightInd w:val="0"/>
        <w:jc w:val="left"/>
        <w:rPr>
          <w:rFonts w:ascii="AppleSystemUIFontBold" w:hAnsi="AppleSystemUIFontBold" w:cs="AppleSystemUIFontBold"/>
          <w:b/>
          <w:bCs/>
          <w:kern w:val="0"/>
        </w:rPr>
      </w:pPr>
      <w:r>
        <w:rPr>
          <w:rFonts w:ascii="AppleSystemUIFontBold" w:hAnsi="AppleSystemUIFontBold" w:cs="AppleSystemUIFontBold"/>
          <w:b/>
          <w:bCs/>
          <w:kern w:val="0"/>
        </w:rPr>
        <w:t>距離区間制</w:t>
      </w:r>
    </w:p>
    <w:p w14:paraId="5B6D030F" w14:textId="77777777" w:rsidR="00A62AFA" w:rsidRDefault="00A62AFA" w:rsidP="00A62AFA">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走行距離に関するタクシーの運賃計算は、</w:t>
      </w:r>
      <w:r>
        <w:rPr>
          <w:rFonts w:ascii="AppleSystemUIFontBold" w:hAnsi="AppleSystemUIFontBold" w:cs="AppleSystemUIFontBold"/>
          <w:b/>
          <w:bCs/>
          <w:kern w:val="0"/>
        </w:rPr>
        <w:t>距離区間</w:t>
      </w:r>
      <w:r>
        <w:rPr>
          <w:rFonts w:ascii="AppleSystemUIFont" w:hAnsi="AppleSystemUIFont" w:cs="AppleSystemUIFont"/>
          <w:kern w:val="0"/>
        </w:rPr>
        <w:t>制に基づいて行われる。つまり、総走行距離を距離区間ごとに区切って、その距離区間をまたぐごとに運賃が加算される。</w:t>
      </w:r>
    </w:p>
    <w:p w14:paraId="001B2ECB" w14:textId="77777777" w:rsidR="00A62AFA" w:rsidRDefault="00A62AFA" w:rsidP="00A62AFA">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距離区間には三種類が存在する。</w:t>
      </w:r>
    </w:p>
    <w:p w14:paraId="2DDEDB25" w14:textId="77777777" w:rsidR="00A62AFA" w:rsidRPr="00A62AFA" w:rsidRDefault="00A62AFA" w:rsidP="00A62AFA">
      <w:pPr>
        <w:pStyle w:val="a3"/>
        <w:numPr>
          <w:ilvl w:val="0"/>
          <w:numId w:val="19"/>
        </w:numPr>
        <w:autoSpaceDE w:val="0"/>
        <w:autoSpaceDN w:val="0"/>
        <w:adjustRightInd w:val="0"/>
        <w:ind w:leftChars="0"/>
        <w:jc w:val="left"/>
        <w:rPr>
          <w:rFonts w:ascii="AppleSystemUIFont" w:hAnsi="AppleSystemUIFont" w:cs="AppleSystemUIFont"/>
          <w:kern w:val="0"/>
        </w:rPr>
      </w:pPr>
      <w:r w:rsidRPr="00A62AFA">
        <w:rPr>
          <w:rFonts w:ascii="AppleSystemUIFontBold" w:hAnsi="AppleSystemUIFontBold" w:cs="AppleSystemUIFontBold"/>
          <w:b/>
          <w:bCs/>
          <w:kern w:val="0"/>
        </w:rPr>
        <w:t>初乗距離区間</w:t>
      </w:r>
      <w:r w:rsidRPr="00A62AFA">
        <w:rPr>
          <w:rFonts w:ascii="AppleSystemUIFont" w:hAnsi="AppleSystemUIFont" w:cs="AppleSystemUIFont"/>
          <w:kern w:val="0"/>
        </w:rPr>
        <w:t xml:space="preserve"> : </w:t>
      </w:r>
      <w:r w:rsidRPr="00A62AFA">
        <w:rPr>
          <w:rFonts w:ascii="AppleSystemUIFont" w:hAnsi="AppleSystemUIFont" w:cs="AppleSystemUIFont"/>
          <w:kern w:val="0"/>
        </w:rPr>
        <w:t>距離メーターが</w:t>
      </w:r>
      <w:r w:rsidRPr="00A62AFA">
        <w:rPr>
          <w:rFonts w:ascii="AppleSystemUIFont" w:hAnsi="AppleSystemUIFont" w:cs="AppleSystemUIFont"/>
          <w:kern w:val="0"/>
        </w:rPr>
        <w:t xml:space="preserve"> 0 m </w:t>
      </w:r>
      <w:r w:rsidRPr="00A62AFA">
        <w:rPr>
          <w:rFonts w:ascii="AppleSystemUIFont" w:hAnsi="AppleSystemUIFont" w:cs="AppleSystemUIFont"/>
          <w:kern w:val="0"/>
        </w:rPr>
        <w:t>以上、</w:t>
      </w:r>
      <w:r w:rsidRPr="00A62AFA">
        <w:rPr>
          <w:rFonts w:ascii="AppleSystemUIFont" w:hAnsi="AppleSystemUIFont" w:cs="AppleSystemUIFont"/>
          <w:kern w:val="0"/>
        </w:rPr>
        <w:t xml:space="preserve">1000 m </w:t>
      </w:r>
      <w:r w:rsidRPr="00A62AFA">
        <w:rPr>
          <w:rFonts w:ascii="AppleSystemUIFont" w:hAnsi="AppleSystemUIFont" w:cs="AppleSystemUIFont"/>
          <w:kern w:val="0"/>
        </w:rPr>
        <w:t>以下の距離区間</w:t>
      </w:r>
    </w:p>
    <w:p w14:paraId="5989D32A" w14:textId="77777777" w:rsidR="00A62AFA" w:rsidRPr="00A62AFA" w:rsidRDefault="00A62AFA" w:rsidP="00A62AFA">
      <w:pPr>
        <w:pStyle w:val="a3"/>
        <w:numPr>
          <w:ilvl w:val="0"/>
          <w:numId w:val="19"/>
        </w:numPr>
        <w:autoSpaceDE w:val="0"/>
        <w:autoSpaceDN w:val="0"/>
        <w:adjustRightInd w:val="0"/>
        <w:ind w:leftChars="0"/>
        <w:jc w:val="left"/>
        <w:rPr>
          <w:rFonts w:ascii="AppleSystemUIFont" w:hAnsi="AppleSystemUIFont" w:cs="AppleSystemUIFont"/>
          <w:kern w:val="0"/>
        </w:rPr>
      </w:pPr>
      <w:r w:rsidRPr="00A62AFA">
        <w:rPr>
          <w:rFonts w:ascii="AppleSystemUIFontBold" w:hAnsi="AppleSystemUIFontBold" w:cs="AppleSystemUIFontBold"/>
          <w:b/>
          <w:bCs/>
          <w:kern w:val="0"/>
        </w:rPr>
        <w:t>短距離区間</w:t>
      </w:r>
      <w:r w:rsidRPr="00A62AFA">
        <w:rPr>
          <w:rFonts w:ascii="AppleSystemUIFont" w:hAnsi="AppleSystemUIFont" w:cs="AppleSystemUIFont"/>
          <w:kern w:val="0"/>
        </w:rPr>
        <w:t xml:space="preserve"> : </w:t>
      </w:r>
      <w:r w:rsidRPr="00A62AFA">
        <w:rPr>
          <w:rFonts w:ascii="AppleSystemUIFont" w:hAnsi="AppleSystemUIFont" w:cs="AppleSystemUIFont"/>
          <w:kern w:val="0"/>
        </w:rPr>
        <w:t>距離メーターが</w:t>
      </w:r>
      <w:r w:rsidRPr="00A62AFA">
        <w:rPr>
          <w:rFonts w:ascii="AppleSystemUIFont" w:hAnsi="AppleSystemUIFont" w:cs="AppleSystemUIFont"/>
          <w:kern w:val="0"/>
        </w:rPr>
        <w:t> 1000+400</w:t>
      </w:r>
      <w:r w:rsidRPr="00A62AFA">
        <w:rPr>
          <w:rFonts w:ascii="AppleSystemUIFontItalic" w:hAnsi="AppleSystemUIFontItalic" w:cs="AppleSystemUIFontItalic"/>
          <w:i/>
          <w:iCs/>
          <w:kern w:val="0"/>
        </w:rPr>
        <w:t>i</w:t>
      </w:r>
      <w:r w:rsidRPr="00A62AFA">
        <w:rPr>
          <w:rFonts w:ascii="AppleSystemUIFont" w:hAnsi="AppleSystemUIFont" w:cs="AppleSystemUIFont"/>
          <w:kern w:val="0"/>
        </w:rPr>
        <w:t xml:space="preserve"> m </w:t>
      </w:r>
      <w:r w:rsidRPr="00A62AFA">
        <w:rPr>
          <w:rFonts w:ascii="AppleSystemUIFont" w:hAnsi="AppleSystemUIFont" w:cs="AppleSystemUIFont"/>
          <w:kern w:val="0"/>
        </w:rPr>
        <w:t>を超え、</w:t>
      </w:r>
      <w:r w:rsidRPr="00A62AFA">
        <w:rPr>
          <w:rFonts w:ascii="AppleSystemUIFont" w:hAnsi="AppleSystemUIFont" w:cs="AppleSystemUIFont"/>
          <w:kern w:val="0"/>
        </w:rPr>
        <w:t>1000+400(</w:t>
      </w:r>
      <w:r w:rsidRPr="00A62AFA">
        <w:rPr>
          <w:rFonts w:ascii="AppleSystemUIFontItalic" w:hAnsi="AppleSystemUIFontItalic" w:cs="AppleSystemUIFontItalic"/>
          <w:i/>
          <w:iCs/>
          <w:kern w:val="0"/>
        </w:rPr>
        <w:t>i</w:t>
      </w:r>
      <w:r w:rsidRPr="00A62AFA">
        <w:rPr>
          <w:rFonts w:ascii="AppleSystemUIFont" w:hAnsi="AppleSystemUIFont" w:cs="AppleSystemUIFont"/>
          <w:kern w:val="0"/>
        </w:rPr>
        <w:t xml:space="preserve">+1) m </w:t>
      </w:r>
      <w:r w:rsidRPr="00A62AFA">
        <w:rPr>
          <w:rFonts w:ascii="AppleSystemUIFont" w:hAnsi="AppleSystemUIFont" w:cs="AppleSystemUIFont"/>
          <w:kern w:val="0"/>
        </w:rPr>
        <w:t>以下の距離区間</w:t>
      </w:r>
      <w:r w:rsidRPr="00A62AFA">
        <w:rPr>
          <w:rFonts w:ascii="AppleSystemUIFont" w:hAnsi="AppleSystemUIFont" w:cs="AppleSystemUIFont"/>
          <w:kern w:val="0"/>
        </w:rPr>
        <w:t xml:space="preserve"> (</w:t>
      </w:r>
      <w:r w:rsidRPr="00A62AFA">
        <w:rPr>
          <w:rFonts w:ascii="AppleSystemUIFont" w:hAnsi="AppleSystemUIFont" w:cs="AppleSystemUIFont"/>
          <w:kern w:val="0"/>
        </w:rPr>
        <w:t>ただし、</w:t>
      </w:r>
      <w:proofErr w:type="spellStart"/>
      <w:r w:rsidRPr="00A62AFA">
        <w:rPr>
          <w:rFonts w:ascii="AppleSystemUIFontItalic" w:hAnsi="AppleSystemUIFontItalic" w:cs="AppleSystemUIFontItalic"/>
          <w:i/>
          <w:iCs/>
          <w:kern w:val="0"/>
        </w:rPr>
        <w:t>i</w:t>
      </w:r>
      <w:proofErr w:type="spellEnd"/>
      <w:r w:rsidRPr="00A62AFA">
        <w:rPr>
          <w:rFonts w:ascii="AppleSystemUIFont" w:hAnsi="AppleSystemUIFont" w:cs="AppleSystemUIFont"/>
          <w:kern w:val="0"/>
        </w:rPr>
        <w:t> </w:t>
      </w:r>
      <w:r w:rsidRPr="00A62AFA">
        <w:rPr>
          <w:rFonts w:ascii="AppleSystemUIFont" w:hAnsi="AppleSystemUIFont" w:cs="AppleSystemUIFont"/>
          <w:kern w:val="0"/>
        </w:rPr>
        <w:t>は</w:t>
      </w:r>
      <w:r w:rsidRPr="00A62AFA">
        <w:rPr>
          <w:rFonts w:ascii="AppleSystemUIFont" w:hAnsi="AppleSystemUIFont" w:cs="AppleSystemUIFont"/>
          <w:kern w:val="0"/>
        </w:rPr>
        <w:t> 0 </w:t>
      </w:r>
      <w:r w:rsidRPr="00A62AFA">
        <w:rPr>
          <w:rFonts w:ascii="AppleSystemUIFont" w:hAnsi="AppleSystemUIFont" w:cs="AppleSystemUIFont"/>
          <w:kern w:val="0"/>
        </w:rPr>
        <w:t>以上</w:t>
      </w:r>
      <w:r w:rsidRPr="00A62AFA">
        <w:rPr>
          <w:rFonts w:ascii="AppleSystemUIFont" w:hAnsi="AppleSystemUIFont" w:cs="AppleSystemUIFont"/>
          <w:kern w:val="0"/>
        </w:rPr>
        <w:t> 22 </w:t>
      </w:r>
      <w:r w:rsidRPr="00A62AFA">
        <w:rPr>
          <w:rFonts w:ascii="AppleSystemUIFont" w:hAnsi="AppleSystemUIFont" w:cs="AppleSystemUIFont"/>
          <w:kern w:val="0"/>
        </w:rPr>
        <w:t>以下の整数</w:t>
      </w:r>
      <w:r w:rsidRPr="00A62AFA">
        <w:rPr>
          <w:rFonts w:ascii="AppleSystemUIFont" w:hAnsi="AppleSystemUIFont" w:cs="AppleSystemUIFont"/>
          <w:kern w:val="0"/>
        </w:rPr>
        <w:t>)</w:t>
      </w:r>
    </w:p>
    <w:p w14:paraId="1776C761" w14:textId="77777777" w:rsidR="00A62AFA" w:rsidRPr="00A62AFA" w:rsidRDefault="00A62AFA" w:rsidP="00A62AFA">
      <w:pPr>
        <w:pStyle w:val="a3"/>
        <w:numPr>
          <w:ilvl w:val="0"/>
          <w:numId w:val="19"/>
        </w:numPr>
        <w:autoSpaceDE w:val="0"/>
        <w:autoSpaceDN w:val="0"/>
        <w:adjustRightInd w:val="0"/>
        <w:ind w:leftChars="0"/>
        <w:jc w:val="left"/>
        <w:rPr>
          <w:rFonts w:ascii="AppleSystemUIFont" w:hAnsi="AppleSystemUIFont" w:cs="AppleSystemUIFont"/>
          <w:kern w:val="0"/>
        </w:rPr>
      </w:pPr>
      <w:r w:rsidRPr="00A62AFA">
        <w:rPr>
          <w:rFonts w:ascii="AppleSystemUIFontBold" w:hAnsi="AppleSystemUIFontBold" w:cs="AppleSystemUIFontBold"/>
          <w:b/>
          <w:bCs/>
          <w:kern w:val="0"/>
        </w:rPr>
        <w:t>長距離区間</w:t>
      </w:r>
      <w:r w:rsidRPr="00A62AFA">
        <w:rPr>
          <w:rFonts w:ascii="AppleSystemUIFont" w:hAnsi="AppleSystemUIFont" w:cs="AppleSystemUIFont"/>
          <w:kern w:val="0"/>
        </w:rPr>
        <w:t xml:space="preserve"> : </w:t>
      </w:r>
      <w:r w:rsidRPr="00A62AFA">
        <w:rPr>
          <w:rFonts w:ascii="AppleSystemUIFont" w:hAnsi="AppleSystemUIFont" w:cs="AppleSystemUIFont"/>
          <w:kern w:val="0"/>
        </w:rPr>
        <w:t>距離メーターが</w:t>
      </w:r>
      <w:r w:rsidRPr="00A62AFA">
        <w:rPr>
          <w:rFonts w:ascii="AppleSystemUIFont" w:hAnsi="AppleSystemUIFont" w:cs="AppleSystemUIFont"/>
          <w:kern w:val="0"/>
        </w:rPr>
        <w:t> 10200+350</w:t>
      </w:r>
      <w:r w:rsidRPr="00A62AFA">
        <w:rPr>
          <w:rFonts w:ascii="AppleSystemUIFontItalic" w:hAnsi="AppleSystemUIFontItalic" w:cs="AppleSystemUIFontItalic"/>
          <w:i/>
          <w:iCs/>
          <w:kern w:val="0"/>
        </w:rPr>
        <w:t>i</w:t>
      </w:r>
      <w:r w:rsidRPr="00A62AFA">
        <w:rPr>
          <w:rFonts w:ascii="AppleSystemUIFont" w:hAnsi="AppleSystemUIFont" w:cs="AppleSystemUIFont"/>
          <w:kern w:val="0"/>
        </w:rPr>
        <w:t xml:space="preserve"> m </w:t>
      </w:r>
      <w:r w:rsidRPr="00A62AFA">
        <w:rPr>
          <w:rFonts w:ascii="AppleSystemUIFont" w:hAnsi="AppleSystemUIFont" w:cs="AppleSystemUIFont"/>
          <w:kern w:val="0"/>
        </w:rPr>
        <w:t>を超え、</w:t>
      </w:r>
      <w:r w:rsidRPr="00A62AFA">
        <w:rPr>
          <w:rFonts w:ascii="AppleSystemUIFont" w:hAnsi="AppleSystemUIFont" w:cs="AppleSystemUIFont"/>
          <w:kern w:val="0"/>
        </w:rPr>
        <w:t>10200+350(</w:t>
      </w:r>
      <w:r w:rsidRPr="00A62AFA">
        <w:rPr>
          <w:rFonts w:ascii="AppleSystemUIFontItalic" w:hAnsi="AppleSystemUIFontItalic" w:cs="AppleSystemUIFontItalic"/>
          <w:i/>
          <w:iCs/>
          <w:kern w:val="0"/>
        </w:rPr>
        <w:t>i</w:t>
      </w:r>
      <w:r w:rsidRPr="00A62AFA">
        <w:rPr>
          <w:rFonts w:ascii="AppleSystemUIFont" w:hAnsi="AppleSystemUIFont" w:cs="AppleSystemUIFont"/>
          <w:kern w:val="0"/>
        </w:rPr>
        <w:t xml:space="preserve">+1) m </w:t>
      </w:r>
      <w:r w:rsidRPr="00A62AFA">
        <w:rPr>
          <w:rFonts w:ascii="AppleSystemUIFont" w:hAnsi="AppleSystemUIFont" w:cs="AppleSystemUIFont"/>
          <w:kern w:val="0"/>
        </w:rPr>
        <w:t>以下の距離区間</w:t>
      </w:r>
      <w:r w:rsidRPr="00A62AFA">
        <w:rPr>
          <w:rFonts w:ascii="AppleSystemUIFont" w:hAnsi="AppleSystemUIFont" w:cs="AppleSystemUIFont"/>
          <w:kern w:val="0"/>
        </w:rPr>
        <w:t xml:space="preserve"> (</w:t>
      </w:r>
      <w:r w:rsidRPr="00A62AFA">
        <w:rPr>
          <w:rFonts w:ascii="AppleSystemUIFont" w:hAnsi="AppleSystemUIFont" w:cs="AppleSystemUIFont"/>
          <w:kern w:val="0"/>
        </w:rPr>
        <w:t>ただし、</w:t>
      </w:r>
      <w:proofErr w:type="spellStart"/>
      <w:r w:rsidRPr="00A62AFA">
        <w:rPr>
          <w:rFonts w:ascii="AppleSystemUIFontItalic" w:hAnsi="AppleSystemUIFontItalic" w:cs="AppleSystemUIFontItalic"/>
          <w:i/>
          <w:iCs/>
          <w:kern w:val="0"/>
        </w:rPr>
        <w:t>i</w:t>
      </w:r>
      <w:proofErr w:type="spellEnd"/>
      <w:r w:rsidRPr="00A62AFA">
        <w:rPr>
          <w:rFonts w:ascii="AppleSystemUIFont" w:hAnsi="AppleSystemUIFont" w:cs="AppleSystemUIFont"/>
          <w:kern w:val="0"/>
        </w:rPr>
        <w:t> </w:t>
      </w:r>
      <w:r w:rsidRPr="00A62AFA">
        <w:rPr>
          <w:rFonts w:ascii="AppleSystemUIFont" w:hAnsi="AppleSystemUIFont" w:cs="AppleSystemUIFont"/>
          <w:kern w:val="0"/>
        </w:rPr>
        <w:t>は</w:t>
      </w:r>
      <w:r w:rsidRPr="00A62AFA">
        <w:rPr>
          <w:rFonts w:ascii="AppleSystemUIFont" w:hAnsi="AppleSystemUIFont" w:cs="AppleSystemUIFont"/>
          <w:kern w:val="0"/>
        </w:rPr>
        <w:t> 0 </w:t>
      </w:r>
      <w:r w:rsidRPr="00A62AFA">
        <w:rPr>
          <w:rFonts w:ascii="AppleSystemUIFont" w:hAnsi="AppleSystemUIFont" w:cs="AppleSystemUIFont"/>
          <w:kern w:val="0"/>
        </w:rPr>
        <w:t>以上の整数</w:t>
      </w:r>
      <w:r w:rsidRPr="00A62AFA">
        <w:rPr>
          <w:rFonts w:ascii="AppleSystemUIFont" w:hAnsi="AppleSystemUIFont" w:cs="AppleSystemUIFont"/>
          <w:kern w:val="0"/>
        </w:rPr>
        <w:t>)</w:t>
      </w:r>
    </w:p>
    <w:p w14:paraId="42CB94E7" w14:textId="77777777" w:rsidR="00A62AFA" w:rsidRDefault="00A62AFA" w:rsidP="00A62AFA">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タクシーの走行レコードによって、距離メーターに記録された実数値が距離区間をまたいだ場合、そのレコードの時刻に応じて以下の運賃が運賃メーターに加算される。</w:t>
      </w:r>
    </w:p>
    <w:p w14:paraId="171C3265" w14:textId="77777777" w:rsidR="00A62AFA" w:rsidRPr="00A62AFA" w:rsidRDefault="00A62AFA" w:rsidP="00A62AFA">
      <w:pPr>
        <w:pStyle w:val="a3"/>
        <w:numPr>
          <w:ilvl w:val="0"/>
          <w:numId w:val="20"/>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レコードの時刻が深夜時間帯</w:t>
      </w:r>
      <w:r w:rsidRPr="00A62AFA">
        <w:rPr>
          <w:rFonts w:ascii="AppleSystemUIFont" w:hAnsi="AppleSystemUIFont" w:cs="AppleSystemUIFont"/>
          <w:kern w:val="0"/>
        </w:rPr>
        <w:t xml:space="preserve"> (00:00:00.000 </w:t>
      </w:r>
      <w:r w:rsidRPr="00A62AFA">
        <w:rPr>
          <w:rFonts w:ascii="AppleSystemUIFont" w:hAnsi="AppleSystemUIFont" w:cs="AppleSystemUIFont"/>
          <w:kern w:val="0"/>
        </w:rPr>
        <w:t>〜</w:t>
      </w:r>
      <w:r w:rsidRPr="00A62AFA">
        <w:rPr>
          <w:rFonts w:ascii="AppleSystemUIFont" w:hAnsi="AppleSystemUIFont" w:cs="AppleSystemUIFont"/>
          <w:kern w:val="0"/>
        </w:rPr>
        <w:t> 05:59:59.999 </w:t>
      </w:r>
      <w:r w:rsidRPr="00A62AFA">
        <w:rPr>
          <w:rFonts w:ascii="AppleSystemUIFont" w:hAnsi="AppleSystemUIFont" w:cs="AppleSystemUIFont"/>
          <w:kern w:val="0"/>
        </w:rPr>
        <w:t>および</w:t>
      </w:r>
      <w:r w:rsidRPr="00A62AFA">
        <w:rPr>
          <w:rFonts w:ascii="AppleSystemUIFont" w:hAnsi="AppleSystemUIFont" w:cs="AppleSystemUIFont"/>
          <w:kern w:val="0"/>
        </w:rPr>
        <w:t> 24 </w:t>
      </w:r>
      <w:r w:rsidRPr="00A62AFA">
        <w:rPr>
          <w:rFonts w:ascii="AppleSystemUIFont" w:hAnsi="AppleSystemUIFont" w:cs="AppleSystemUIFont"/>
          <w:kern w:val="0"/>
        </w:rPr>
        <w:t>時間ずつ足したバリエーション</w:t>
      </w:r>
      <w:r w:rsidRPr="00A62AFA">
        <w:rPr>
          <w:rFonts w:ascii="AppleSystemUIFont" w:hAnsi="AppleSystemUIFont" w:cs="AppleSystemUIFont"/>
          <w:kern w:val="0"/>
        </w:rPr>
        <w:t xml:space="preserve">) </w:t>
      </w:r>
      <w:r w:rsidRPr="00A62AFA">
        <w:rPr>
          <w:rFonts w:ascii="AppleSystemUIFont" w:hAnsi="AppleSystemUIFont" w:cs="AppleSystemUIFont"/>
          <w:kern w:val="0"/>
        </w:rPr>
        <w:t>に入る場合</w:t>
      </w:r>
      <w:r w:rsidRPr="00A62AFA">
        <w:rPr>
          <w:rFonts w:ascii="AppleSystemUIFont" w:hAnsi="AppleSystemUIFont" w:cs="AppleSystemUIFont"/>
          <w:kern w:val="0"/>
        </w:rPr>
        <w:t>: 60 </w:t>
      </w:r>
      <w:r w:rsidRPr="00A62AFA">
        <w:rPr>
          <w:rFonts w:ascii="AppleSystemUIFont" w:hAnsi="AppleSystemUIFont" w:cs="AppleSystemUIFont"/>
          <w:kern w:val="0"/>
        </w:rPr>
        <w:t>円</w:t>
      </w:r>
    </w:p>
    <w:p w14:paraId="2FC60351" w14:textId="77777777" w:rsidR="00A62AFA" w:rsidRPr="00A62AFA" w:rsidRDefault="00A62AFA" w:rsidP="00A62AFA">
      <w:pPr>
        <w:pStyle w:val="a3"/>
        <w:numPr>
          <w:ilvl w:val="0"/>
          <w:numId w:val="20"/>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レコードの時刻がピークタイム時間帯</w:t>
      </w:r>
      <w:r w:rsidRPr="00A62AFA">
        <w:rPr>
          <w:rFonts w:ascii="AppleSystemUIFont" w:hAnsi="AppleSystemUIFont" w:cs="AppleSystemUIFont"/>
          <w:kern w:val="0"/>
        </w:rPr>
        <w:t xml:space="preserve"> (06:00:00.000 </w:t>
      </w:r>
      <w:r w:rsidRPr="00A62AFA">
        <w:rPr>
          <w:rFonts w:ascii="AppleSystemUIFont" w:hAnsi="AppleSystemUIFont" w:cs="AppleSystemUIFont"/>
          <w:kern w:val="0"/>
        </w:rPr>
        <w:t>〜</w:t>
      </w:r>
      <w:r w:rsidRPr="00A62AFA">
        <w:rPr>
          <w:rFonts w:ascii="AppleSystemUIFont" w:hAnsi="AppleSystemUIFont" w:cs="AppleSystemUIFont"/>
          <w:kern w:val="0"/>
        </w:rPr>
        <w:t> 09:29:59.999</w:t>
      </w:r>
      <w:r w:rsidRPr="00A62AFA">
        <w:rPr>
          <w:rFonts w:ascii="AppleSystemUIFont" w:hAnsi="AppleSystemUIFont" w:cs="AppleSystemUIFont"/>
          <w:kern w:val="0"/>
        </w:rPr>
        <w:t>、</w:t>
      </w:r>
      <w:r w:rsidRPr="00A62AFA">
        <w:rPr>
          <w:rFonts w:ascii="AppleSystemUIFont" w:hAnsi="AppleSystemUIFont" w:cs="AppleSystemUIFont"/>
          <w:kern w:val="0"/>
        </w:rPr>
        <w:t>20:00:00.000 </w:t>
      </w:r>
      <w:r w:rsidRPr="00A62AFA">
        <w:rPr>
          <w:rFonts w:ascii="AppleSystemUIFont" w:hAnsi="AppleSystemUIFont" w:cs="AppleSystemUIFont"/>
          <w:kern w:val="0"/>
        </w:rPr>
        <w:t>〜</w:t>
      </w:r>
      <w:r w:rsidRPr="00A62AFA">
        <w:rPr>
          <w:rFonts w:ascii="AppleSystemUIFont" w:hAnsi="AppleSystemUIFont" w:cs="AppleSystemUIFont"/>
          <w:kern w:val="0"/>
        </w:rPr>
        <w:t> 23:59:59.999 </w:t>
      </w:r>
      <w:r w:rsidRPr="00A62AFA">
        <w:rPr>
          <w:rFonts w:ascii="AppleSystemUIFont" w:hAnsi="AppleSystemUIFont" w:cs="AppleSystemUIFont"/>
          <w:kern w:val="0"/>
        </w:rPr>
        <w:t>および</w:t>
      </w:r>
      <w:r w:rsidRPr="00A62AFA">
        <w:rPr>
          <w:rFonts w:ascii="AppleSystemUIFont" w:hAnsi="AppleSystemUIFont" w:cs="AppleSystemUIFont"/>
          <w:kern w:val="0"/>
        </w:rPr>
        <w:t> 24 </w:t>
      </w:r>
      <w:r w:rsidRPr="00A62AFA">
        <w:rPr>
          <w:rFonts w:ascii="AppleSystemUIFont" w:hAnsi="AppleSystemUIFont" w:cs="AppleSystemUIFont"/>
          <w:kern w:val="0"/>
        </w:rPr>
        <w:t>時間ずつ足したバリエーション</w:t>
      </w:r>
      <w:r w:rsidRPr="00A62AFA">
        <w:rPr>
          <w:rFonts w:ascii="AppleSystemUIFont" w:hAnsi="AppleSystemUIFont" w:cs="AppleSystemUIFont"/>
          <w:kern w:val="0"/>
        </w:rPr>
        <w:t xml:space="preserve">) </w:t>
      </w:r>
      <w:r w:rsidRPr="00A62AFA">
        <w:rPr>
          <w:rFonts w:ascii="AppleSystemUIFont" w:hAnsi="AppleSystemUIFont" w:cs="AppleSystemUIFont"/>
          <w:kern w:val="0"/>
        </w:rPr>
        <w:t>に入る場合</w:t>
      </w:r>
      <w:r w:rsidRPr="00A62AFA">
        <w:rPr>
          <w:rFonts w:ascii="AppleSystemUIFont" w:hAnsi="AppleSystemUIFont" w:cs="AppleSystemUIFont"/>
          <w:kern w:val="0"/>
        </w:rPr>
        <w:t>: 52 </w:t>
      </w:r>
      <w:r w:rsidRPr="00A62AFA">
        <w:rPr>
          <w:rFonts w:ascii="AppleSystemUIFont" w:hAnsi="AppleSystemUIFont" w:cs="AppleSystemUIFont"/>
          <w:kern w:val="0"/>
        </w:rPr>
        <w:t>円</w:t>
      </w:r>
    </w:p>
    <w:p w14:paraId="5A79FDDC" w14:textId="77777777" w:rsidR="00A62AFA" w:rsidRPr="00A62AFA" w:rsidRDefault="00A62AFA" w:rsidP="00A62AFA">
      <w:pPr>
        <w:pStyle w:val="a3"/>
        <w:numPr>
          <w:ilvl w:val="0"/>
          <w:numId w:val="20"/>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レコードの時刻が通常時間帯</w:t>
      </w:r>
      <w:r w:rsidRPr="00A62AFA">
        <w:rPr>
          <w:rFonts w:ascii="AppleSystemUIFont" w:hAnsi="AppleSystemUIFont" w:cs="AppleSystemUIFont"/>
          <w:kern w:val="0"/>
        </w:rPr>
        <w:t xml:space="preserve"> (</w:t>
      </w:r>
      <w:r w:rsidRPr="00A62AFA">
        <w:rPr>
          <w:rFonts w:ascii="AppleSystemUIFont" w:hAnsi="AppleSystemUIFont" w:cs="AppleSystemUIFont"/>
          <w:kern w:val="0"/>
        </w:rPr>
        <w:t>深夜時間帯・ピーク時間帯のどちらでもない時間帯</w:t>
      </w:r>
      <w:r w:rsidRPr="00A62AFA">
        <w:rPr>
          <w:rFonts w:ascii="AppleSystemUIFont" w:hAnsi="AppleSystemUIFont" w:cs="AppleSystemUIFont"/>
          <w:kern w:val="0"/>
        </w:rPr>
        <w:t xml:space="preserve">) </w:t>
      </w:r>
      <w:r w:rsidRPr="00A62AFA">
        <w:rPr>
          <w:rFonts w:ascii="AppleSystemUIFont" w:hAnsi="AppleSystemUIFont" w:cs="AppleSystemUIFont"/>
          <w:kern w:val="0"/>
        </w:rPr>
        <w:t>に入る場合</w:t>
      </w:r>
      <w:r w:rsidRPr="00A62AFA">
        <w:rPr>
          <w:rFonts w:ascii="AppleSystemUIFont" w:hAnsi="AppleSystemUIFont" w:cs="AppleSystemUIFont"/>
          <w:kern w:val="0"/>
        </w:rPr>
        <w:t>: 40 </w:t>
      </w:r>
      <w:r w:rsidRPr="00A62AFA">
        <w:rPr>
          <w:rFonts w:ascii="AppleSystemUIFont" w:hAnsi="AppleSystemUIFont" w:cs="AppleSystemUIFont"/>
          <w:kern w:val="0"/>
        </w:rPr>
        <w:t>円</w:t>
      </w:r>
    </w:p>
    <w:p w14:paraId="150CCD0C" w14:textId="77777777" w:rsidR="00A62AFA" w:rsidRDefault="00A62AFA" w:rsidP="00A62AFA">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なお、一つの走行レコードの走行距離の範囲は</w:t>
      </w:r>
      <w:r>
        <w:rPr>
          <w:rFonts w:ascii="AppleSystemUIFont" w:hAnsi="AppleSystemUIFont" w:cs="AppleSystemUIFont"/>
          <w:kern w:val="0"/>
        </w:rPr>
        <w:t> 0.0 </w:t>
      </w:r>
      <w:r>
        <w:rPr>
          <w:rFonts w:ascii="AppleSystemUIFont" w:hAnsi="AppleSystemUIFont" w:cs="AppleSystemUIFont"/>
          <w:kern w:val="0"/>
        </w:rPr>
        <w:t>メートル以上、</w:t>
      </w:r>
      <w:r>
        <w:rPr>
          <w:rFonts w:ascii="AppleSystemUIFont" w:hAnsi="AppleSystemUIFont" w:cs="AppleSystemUIFont"/>
          <w:kern w:val="0"/>
        </w:rPr>
        <w:t>99.9 </w:t>
      </w:r>
      <w:r>
        <w:rPr>
          <w:rFonts w:ascii="AppleSystemUIFont" w:hAnsi="AppleSystemUIFont" w:cs="AppleSystemUIFont"/>
          <w:kern w:val="0"/>
        </w:rPr>
        <w:t>以下である一方で、距離区間は最も短い場合でも</w:t>
      </w:r>
      <w:r>
        <w:rPr>
          <w:rFonts w:ascii="AppleSystemUIFont" w:hAnsi="AppleSystemUIFont" w:cs="AppleSystemUIFont"/>
          <w:kern w:val="0"/>
        </w:rPr>
        <w:t> </w:t>
      </w:r>
    </w:p>
    <w:p w14:paraId="2722FCF5" w14:textId="77777777" w:rsidR="00A62AFA" w:rsidRDefault="00A62AFA" w:rsidP="00A62AFA">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350 </w:t>
      </w:r>
      <w:r>
        <w:rPr>
          <w:rFonts w:ascii="AppleSystemUIFont" w:hAnsi="AppleSystemUIFont" w:cs="AppleSystemUIFont"/>
          <w:kern w:val="0"/>
        </w:rPr>
        <w:t>メートルと長い。このことから、一つの走行レコードによる距離メーターの更新によって、複数の距離区間を同時にまたぐことはありえないことに注意せよ。</w:t>
      </w:r>
    </w:p>
    <w:p w14:paraId="044F144E" w14:textId="77777777" w:rsidR="00A62AFA" w:rsidRDefault="00A62AFA" w:rsidP="00A62AFA">
      <w:pPr>
        <w:autoSpaceDE w:val="0"/>
        <w:autoSpaceDN w:val="0"/>
        <w:adjustRightInd w:val="0"/>
        <w:jc w:val="left"/>
        <w:rPr>
          <w:rFonts w:ascii="AppleSystemUIFont" w:hAnsi="AppleSystemUIFont" w:cs="AppleSystemUIFont"/>
          <w:kern w:val="0"/>
        </w:rPr>
      </w:pPr>
    </w:p>
    <w:p w14:paraId="68CAAAE2" w14:textId="77777777" w:rsidR="00A62AFA" w:rsidRDefault="00A62AFA" w:rsidP="00A62AFA">
      <w:pPr>
        <w:autoSpaceDE w:val="0"/>
        <w:autoSpaceDN w:val="0"/>
        <w:adjustRightInd w:val="0"/>
        <w:jc w:val="left"/>
        <w:rPr>
          <w:rFonts w:ascii="AppleSystemUIFontBold" w:hAnsi="AppleSystemUIFontBold" w:cs="AppleSystemUIFontBold"/>
          <w:b/>
          <w:bCs/>
          <w:kern w:val="0"/>
        </w:rPr>
      </w:pPr>
      <w:r>
        <w:rPr>
          <w:rFonts w:ascii="AppleSystemUIFontBold" w:hAnsi="AppleSystemUIFontBold" w:cs="AppleSystemUIFontBold"/>
          <w:b/>
          <w:bCs/>
          <w:kern w:val="0"/>
        </w:rPr>
        <w:t>低速走行時間区間制</w:t>
      </w:r>
    </w:p>
    <w:p w14:paraId="420A82EF" w14:textId="77777777" w:rsidR="00A62AFA" w:rsidRDefault="00A62AFA" w:rsidP="00A62AFA">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低速走行時間に関するタクシーの運賃計算は、</w:t>
      </w:r>
      <w:r>
        <w:rPr>
          <w:rFonts w:ascii="AppleSystemUIFontBold" w:hAnsi="AppleSystemUIFontBold" w:cs="AppleSystemUIFontBold"/>
          <w:b/>
          <w:bCs/>
          <w:kern w:val="0"/>
        </w:rPr>
        <w:t>低速走行時間区間</w:t>
      </w:r>
      <w:r>
        <w:rPr>
          <w:rFonts w:ascii="AppleSystemUIFont" w:hAnsi="AppleSystemUIFont" w:cs="AppleSystemUIFont"/>
          <w:kern w:val="0"/>
        </w:rPr>
        <w:t>制に基づいて行われる。つまり、総低速走行時間を低速走行時間区間ごとに区切って、その低速走行時間区間をまたぐごとに運賃が加算される。</w:t>
      </w:r>
    </w:p>
    <w:p w14:paraId="284DD4B5" w14:textId="77777777" w:rsidR="00A62AFA" w:rsidRDefault="00A62AFA" w:rsidP="00A62AFA">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低速走行時間区間は、低速走行時間メーターが</w:t>
      </w:r>
      <w:r>
        <w:rPr>
          <w:rFonts w:ascii="AppleSystemUIFont" w:hAnsi="AppleSystemUIFont" w:cs="AppleSystemUIFont"/>
          <w:kern w:val="0"/>
        </w:rPr>
        <w:t> 45</w:t>
      </w:r>
      <w:r>
        <w:rPr>
          <w:rFonts w:ascii="AppleSystemUIFontItalic" w:hAnsi="AppleSystemUIFontItalic" w:cs="AppleSystemUIFontItalic"/>
          <w:i/>
          <w:iCs/>
          <w:kern w:val="0"/>
        </w:rPr>
        <w:t>i</w:t>
      </w:r>
      <w:r>
        <w:rPr>
          <w:rFonts w:ascii="AppleSystemUIFont" w:hAnsi="AppleSystemUIFont" w:cs="AppleSystemUIFont"/>
          <w:kern w:val="0"/>
        </w:rPr>
        <w:t> </w:t>
      </w:r>
      <w:r>
        <w:rPr>
          <w:rFonts w:ascii="AppleSystemUIFont" w:hAnsi="AppleSystemUIFont" w:cs="AppleSystemUIFont"/>
          <w:kern w:val="0"/>
        </w:rPr>
        <w:t>秒以上</w:t>
      </w:r>
      <w:r>
        <w:rPr>
          <w:rFonts w:ascii="AppleSystemUIFont" w:hAnsi="AppleSystemUIFont" w:cs="AppleSystemUIFont"/>
          <w:kern w:val="0"/>
        </w:rPr>
        <w:t> 45(</w:t>
      </w:r>
      <w:r>
        <w:rPr>
          <w:rFonts w:ascii="AppleSystemUIFontItalic" w:hAnsi="AppleSystemUIFontItalic" w:cs="AppleSystemUIFontItalic"/>
          <w:i/>
          <w:iCs/>
          <w:kern w:val="0"/>
        </w:rPr>
        <w:t>i</w:t>
      </w:r>
      <w:r>
        <w:rPr>
          <w:rFonts w:ascii="AppleSystemUIFont" w:hAnsi="AppleSystemUIFont" w:cs="AppleSystemUIFont"/>
          <w:kern w:val="0"/>
        </w:rPr>
        <w:t xml:space="preserve">+1) m </w:t>
      </w:r>
      <w:r>
        <w:rPr>
          <w:rFonts w:ascii="AppleSystemUIFont" w:hAnsi="AppleSystemUIFont" w:cs="AppleSystemUIFont"/>
          <w:kern w:val="0"/>
        </w:rPr>
        <w:t>未満の低速走</w:t>
      </w:r>
      <w:r>
        <w:rPr>
          <w:rFonts w:ascii="AppleSystemUIFont" w:hAnsi="AppleSystemUIFont" w:cs="AppleSystemUIFont"/>
          <w:kern w:val="0"/>
        </w:rPr>
        <w:lastRenderedPageBreak/>
        <w:t>行時間区間が一種類のみ存在する</w:t>
      </w:r>
      <w:r>
        <w:rPr>
          <w:rFonts w:ascii="AppleSystemUIFont" w:hAnsi="AppleSystemUIFont" w:cs="AppleSystemUIFont"/>
          <w:kern w:val="0"/>
        </w:rPr>
        <w:t xml:space="preserve"> (</w:t>
      </w:r>
      <w:proofErr w:type="spellStart"/>
      <w:r>
        <w:rPr>
          <w:rFonts w:ascii="AppleSystemUIFontItalic" w:hAnsi="AppleSystemUIFontItalic" w:cs="AppleSystemUIFontItalic"/>
          <w:i/>
          <w:iCs/>
          <w:kern w:val="0"/>
        </w:rPr>
        <w:t>i</w:t>
      </w:r>
      <w:proofErr w:type="spellEnd"/>
      <w:r>
        <w:rPr>
          <w:rFonts w:ascii="AppleSystemUIFont" w:hAnsi="AppleSystemUIFont" w:cs="AppleSystemUIFont"/>
          <w:kern w:val="0"/>
        </w:rPr>
        <w:t> </w:t>
      </w:r>
      <w:r>
        <w:rPr>
          <w:rFonts w:ascii="AppleSystemUIFont" w:hAnsi="AppleSystemUIFont" w:cs="AppleSystemUIFont"/>
          <w:kern w:val="0"/>
        </w:rPr>
        <w:t>は</w:t>
      </w:r>
      <w:r>
        <w:rPr>
          <w:rFonts w:ascii="AppleSystemUIFont" w:hAnsi="AppleSystemUIFont" w:cs="AppleSystemUIFont"/>
          <w:kern w:val="0"/>
        </w:rPr>
        <w:t> 0 </w:t>
      </w:r>
      <w:r>
        <w:rPr>
          <w:rFonts w:ascii="AppleSystemUIFont" w:hAnsi="AppleSystemUIFont" w:cs="AppleSystemUIFont"/>
          <w:kern w:val="0"/>
        </w:rPr>
        <w:t>以上の整数</w:t>
      </w:r>
      <w:r>
        <w:rPr>
          <w:rFonts w:ascii="AppleSystemUIFont" w:hAnsi="AppleSystemUIFont" w:cs="AppleSystemUIFont"/>
          <w:kern w:val="0"/>
        </w:rPr>
        <w:t>)</w:t>
      </w:r>
      <w:r>
        <w:rPr>
          <w:rFonts w:ascii="AppleSystemUIFont" w:hAnsi="AppleSystemUIFont" w:cs="AppleSystemUIFont"/>
          <w:kern w:val="0"/>
        </w:rPr>
        <w:t>。</w:t>
      </w:r>
    </w:p>
    <w:p w14:paraId="4CE5DAFA" w14:textId="77777777" w:rsidR="00A62AFA" w:rsidRDefault="00A62AFA" w:rsidP="00A62AFA">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タクシーの走行レコードによって、低速走行時間メーターに記録された実数値が低速走行時間区間をまたいだ場合、そのレコードの時刻に応じて以下の運賃が運賃メーターに加算される。</w:t>
      </w:r>
    </w:p>
    <w:p w14:paraId="290E7DA4" w14:textId="77777777" w:rsidR="00A62AFA" w:rsidRPr="00A62AFA" w:rsidRDefault="00A62AFA" w:rsidP="00A62AFA">
      <w:pPr>
        <w:pStyle w:val="a3"/>
        <w:numPr>
          <w:ilvl w:val="0"/>
          <w:numId w:val="21"/>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レコードの時刻が深夜時間帯</w:t>
      </w:r>
      <w:r w:rsidRPr="00A62AFA">
        <w:rPr>
          <w:rFonts w:ascii="AppleSystemUIFont" w:hAnsi="AppleSystemUIFont" w:cs="AppleSystemUIFont"/>
          <w:kern w:val="0"/>
        </w:rPr>
        <w:t xml:space="preserve"> (00:00:00.000 </w:t>
      </w:r>
      <w:r w:rsidRPr="00A62AFA">
        <w:rPr>
          <w:rFonts w:ascii="AppleSystemUIFont" w:hAnsi="AppleSystemUIFont" w:cs="AppleSystemUIFont"/>
          <w:kern w:val="0"/>
        </w:rPr>
        <w:t>〜</w:t>
      </w:r>
      <w:r w:rsidRPr="00A62AFA">
        <w:rPr>
          <w:rFonts w:ascii="AppleSystemUIFont" w:hAnsi="AppleSystemUIFont" w:cs="AppleSystemUIFont"/>
          <w:kern w:val="0"/>
        </w:rPr>
        <w:t> 05:59:59.999 </w:t>
      </w:r>
      <w:r w:rsidRPr="00A62AFA">
        <w:rPr>
          <w:rFonts w:ascii="AppleSystemUIFont" w:hAnsi="AppleSystemUIFont" w:cs="AppleSystemUIFont"/>
          <w:kern w:val="0"/>
        </w:rPr>
        <w:t>および</w:t>
      </w:r>
      <w:r w:rsidRPr="00A62AFA">
        <w:rPr>
          <w:rFonts w:ascii="AppleSystemUIFont" w:hAnsi="AppleSystemUIFont" w:cs="AppleSystemUIFont"/>
          <w:kern w:val="0"/>
        </w:rPr>
        <w:t> 24 </w:t>
      </w:r>
      <w:r w:rsidRPr="00A62AFA">
        <w:rPr>
          <w:rFonts w:ascii="AppleSystemUIFont" w:hAnsi="AppleSystemUIFont" w:cs="AppleSystemUIFont"/>
          <w:kern w:val="0"/>
        </w:rPr>
        <w:t>時間ずつ足したバリエーション</w:t>
      </w:r>
      <w:r w:rsidRPr="00A62AFA">
        <w:rPr>
          <w:rFonts w:ascii="AppleSystemUIFont" w:hAnsi="AppleSystemUIFont" w:cs="AppleSystemUIFont"/>
          <w:kern w:val="0"/>
        </w:rPr>
        <w:t xml:space="preserve">) </w:t>
      </w:r>
      <w:r w:rsidRPr="00A62AFA">
        <w:rPr>
          <w:rFonts w:ascii="AppleSystemUIFont" w:hAnsi="AppleSystemUIFont" w:cs="AppleSystemUIFont"/>
          <w:kern w:val="0"/>
        </w:rPr>
        <w:t>に入る場合</w:t>
      </w:r>
      <w:r w:rsidRPr="00A62AFA">
        <w:rPr>
          <w:rFonts w:ascii="AppleSystemUIFont" w:hAnsi="AppleSystemUIFont" w:cs="AppleSystemUIFont"/>
          <w:kern w:val="0"/>
        </w:rPr>
        <w:t>: 60 </w:t>
      </w:r>
      <w:r w:rsidRPr="00A62AFA">
        <w:rPr>
          <w:rFonts w:ascii="AppleSystemUIFont" w:hAnsi="AppleSystemUIFont" w:cs="AppleSystemUIFont"/>
          <w:kern w:val="0"/>
        </w:rPr>
        <w:t>円</w:t>
      </w:r>
    </w:p>
    <w:p w14:paraId="2BF6C7BC" w14:textId="77777777" w:rsidR="00A62AFA" w:rsidRPr="00A62AFA" w:rsidRDefault="00A62AFA" w:rsidP="00A62AFA">
      <w:pPr>
        <w:pStyle w:val="a3"/>
        <w:numPr>
          <w:ilvl w:val="0"/>
          <w:numId w:val="21"/>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レコードの時刻がピークタイム時間帯</w:t>
      </w:r>
      <w:r w:rsidRPr="00A62AFA">
        <w:rPr>
          <w:rFonts w:ascii="AppleSystemUIFont" w:hAnsi="AppleSystemUIFont" w:cs="AppleSystemUIFont"/>
          <w:kern w:val="0"/>
        </w:rPr>
        <w:t xml:space="preserve"> (06:00:00.000 </w:t>
      </w:r>
      <w:r w:rsidRPr="00A62AFA">
        <w:rPr>
          <w:rFonts w:ascii="AppleSystemUIFont" w:hAnsi="AppleSystemUIFont" w:cs="AppleSystemUIFont"/>
          <w:kern w:val="0"/>
        </w:rPr>
        <w:t>〜</w:t>
      </w:r>
      <w:r w:rsidRPr="00A62AFA">
        <w:rPr>
          <w:rFonts w:ascii="AppleSystemUIFont" w:hAnsi="AppleSystemUIFont" w:cs="AppleSystemUIFont"/>
          <w:kern w:val="0"/>
        </w:rPr>
        <w:t> 09:29:59.999</w:t>
      </w:r>
      <w:r w:rsidRPr="00A62AFA">
        <w:rPr>
          <w:rFonts w:ascii="AppleSystemUIFont" w:hAnsi="AppleSystemUIFont" w:cs="AppleSystemUIFont"/>
          <w:kern w:val="0"/>
        </w:rPr>
        <w:t>、</w:t>
      </w:r>
      <w:r w:rsidRPr="00A62AFA">
        <w:rPr>
          <w:rFonts w:ascii="AppleSystemUIFont" w:hAnsi="AppleSystemUIFont" w:cs="AppleSystemUIFont"/>
          <w:kern w:val="0"/>
        </w:rPr>
        <w:t>20:00:00.000 </w:t>
      </w:r>
      <w:r w:rsidRPr="00A62AFA">
        <w:rPr>
          <w:rFonts w:ascii="AppleSystemUIFont" w:hAnsi="AppleSystemUIFont" w:cs="AppleSystemUIFont"/>
          <w:kern w:val="0"/>
        </w:rPr>
        <w:t>〜</w:t>
      </w:r>
      <w:r w:rsidRPr="00A62AFA">
        <w:rPr>
          <w:rFonts w:ascii="AppleSystemUIFont" w:hAnsi="AppleSystemUIFont" w:cs="AppleSystemUIFont"/>
          <w:kern w:val="0"/>
        </w:rPr>
        <w:t> 23:59:59.999 </w:t>
      </w:r>
      <w:r w:rsidRPr="00A62AFA">
        <w:rPr>
          <w:rFonts w:ascii="AppleSystemUIFont" w:hAnsi="AppleSystemUIFont" w:cs="AppleSystemUIFont"/>
          <w:kern w:val="0"/>
        </w:rPr>
        <w:t>および</w:t>
      </w:r>
      <w:r w:rsidRPr="00A62AFA">
        <w:rPr>
          <w:rFonts w:ascii="AppleSystemUIFont" w:hAnsi="AppleSystemUIFont" w:cs="AppleSystemUIFont"/>
          <w:kern w:val="0"/>
        </w:rPr>
        <w:t> 24 </w:t>
      </w:r>
      <w:r w:rsidRPr="00A62AFA">
        <w:rPr>
          <w:rFonts w:ascii="AppleSystemUIFont" w:hAnsi="AppleSystemUIFont" w:cs="AppleSystemUIFont"/>
          <w:kern w:val="0"/>
        </w:rPr>
        <w:t>時間ずつ足したバリエーション</w:t>
      </w:r>
      <w:r w:rsidRPr="00A62AFA">
        <w:rPr>
          <w:rFonts w:ascii="AppleSystemUIFont" w:hAnsi="AppleSystemUIFont" w:cs="AppleSystemUIFont"/>
          <w:kern w:val="0"/>
        </w:rPr>
        <w:t xml:space="preserve">) </w:t>
      </w:r>
      <w:r w:rsidRPr="00A62AFA">
        <w:rPr>
          <w:rFonts w:ascii="AppleSystemUIFont" w:hAnsi="AppleSystemUIFont" w:cs="AppleSystemUIFont"/>
          <w:kern w:val="0"/>
        </w:rPr>
        <w:t>に入る場合</w:t>
      </w:r>
      <w:r w:rsidRPr="00A62AFA">
        <w:rPr>
          <w:rFonts w:ascii="AppleSystemUIFont" w:hAnsi="AppleSystemUIFont" w:cs="AppleSystemUIFont"/>
          <w:kern w:val="0"/>
        </w:rPr>
        <w:t>: 52 </w:t>
      </w:r>
      <w:r w:rsidRPr="00A62AFA">
        <w:rPr>
          <w:rFonts w:ascii="AppleSystemUIFont" w:hAnsi="AppleSystemUIFont" w:cs="AppleSystemUIFont"/>
          <w:kern w:val="0"/>
        </w:rPr>
        <w:t>円</w:t>
      </w:r>
    </w:p>
    <w:p w14:paraId="355931E4" w14:textId="77777777" w:rsidR="00A62AFA" w:rsidRPr="00A62AFA" w:rsidRDefault="00A62AFA" w:rsidP="00A62AFA">
      <w:pPr>
        <w:pStyle w:val="a3"/>
        <w:numPr>
          <w:ilvl w:val="0"/>
          <w:numId w:val="21"/>
        </w:numPr>
        <w:autoSpaceDE w:val="0"/>
        <w:autoSpaceDN w:val="0"/>
        <w:adjustRightInd w:val="0"/>
        <w:ind w:leftChars="0"/>
        <w:jc w:val="left"/>
        <w:rPr>
          <w:rFonts w:ascii="AppleSystemUIFont" w:hAnsi="AppleSystemUIFont" w:cs="AppleSystemUIFont"/>
          <w:kern w:val="0"/>
        </w:rPr>
      </w:pPr>
      <w:r w:rsidRPr="00A62AFA">
        <w:rPr>
          <w:rFonts w:ascii="AppleSystemUIFont" w:hAnsi="AppleSystemUIFont" w:cs="AppleSystemUIFont"/>
          <w:kern w:val="0"/>
        </w:rPr>
        <w:t>レコードの時刻が通常時間帯</w:t>
      </w:r>
      <w:r w:rsidRPr="00A62AFA">
        <w:rPr>
          <w:rFonts w:ascii="AppleSystemUIFont" w:hAnsi="AppleSystemUIFont" w:cs="AppleSystemUIFont"/>
          <w:kern w:val="0"/>
        </w:rPr>
        <w:t xml:space="preserve"> (</w:t>
      </w:r>
      <w:r w:rsidRPr="00A62AFA">
        <w:rPr>
          <w:rFonts w:ascii="AppleSystemUIFont" w:hAnsi="AppleSystemUIFont" w:cs="AppleSystemUIFont"/>
          <w:kern w:val="0"/>
        </w:rPr>
        <w:t>深夜時間帯・ピーク時間帯のどちらでもない時間帯</w:t>
      </w:r>
      <w:r w:rsidRPr="00A62AFA">
        <w:rPr>
          <w:rFonts w:ascii="AppleSystemUIFont" w:hAnsi="AppleSystemUIFont" w:cs="AppleSystemUIFont"/>
          <w:kern w:val="0"/>
        </w:rPr>
        <w:t xml:space="preserve">) </w:t>
      </w:r>
      <w:r w:rsidRPr="00A62AFA">
        <w:rPr>
          <w:rFonts w:ascii="AppleSystemUIFont" w:hAnsi="AppleSystemUIFont" w:cs="AppleSystemUIFont"/>
          <w:kern w:val="0"/>
        </w:rPr>
        <w:t>に入る場合</w:t>
      </w:r>
      <w:r w:rsidRPr="00A62AFA">
        <w:rPr>
          <w:rFonts w:ascii="AppleSystemUIFont" w:hAnsi="AppleSystemUIFont" w:cs="AppleSystemUIFont"/>
          <w:kern w:val="0"/>
        </w:rPr>
        <w:t>: 40 </w:t>
      </w:r>
      <w:r w:rsidRPr="00A62AFA">
        <w:rPr>
          <w:rFonts w:ascii="AppleSystemUIFont" w:hAnsi="AppleSystemUIFont" w:cs="AppleSystemUIFont"/>
          <w:kern w:val="0"/>
        </w:rPr>
        <w:t>円</w:t>
      </w:r>
    </w:p>
    <w:p w14:paraId="39DBD351" w14:textId="77777777" w:rsidR="00A62AFA" w:rsidRDefault="00A62AFA" w:rsidP="00A62AFA">
      <w:pPr>
        <w:autoSpaceDE w:val="0"/>
        <w:autoSpaceDN w:val="0"/>
        <w:adjustRightInd w:val="0"/>
        <w:jc w:val="left"/>
        <w:rPr>
          <w:rFonts w:ascii="AppleSystemUIFont" w:eastAsia="AppleExternalUIFontJapanese-W3" w:hAnsi="AppleSystemUIFont" w:cs="AppleSystemUIFont"/>
          <w:kern w:val="0"/>
        </w:rPr>
      </w:pPr>
      <w:r>
        <w:rPr>
          <w:rFonts w:ascii="AppleExternalUIFontJapanese-W3" w:eastAsia="AppleExternalUIFontJapanese-W3" w:hAnsi="AppleSystemUIFont" w:cs="AppleExternalUIFontJapanese-W3" w:hint="eastAsia"/>
          <w:kern w:val="0"/>
        </w:rPr>
        <w:t>なお、どの走行レコードについても、前回のレコードからの経過時間は</w:t>
      </w:r>
      <w:r>
        <w:rPr>
          <w:rFonts w:ascii="AppleSystemUIFont" w:eastAsia="AppleExternalUIFontJapanese-W3" w:hAnsi="AppleSystemUIFont" w:cs="AppleSystemUIFont"/>
          <w:kern w:val="0"/>
        </w:rPr>
        <w:t> 45 </w:t>
      </w:r>
      <w:r>
        <w:rPr>
          <w:rFonts w:ascii="AppleExternalUIFontJapanese-W3" w:eastAsia="AppleExternalUIFontJapanese-W3" w:hAnsi="AppleSystemUIFont" w:cs="AppleExternalUIFontJapanese-W3" w:hint="eastAsia"/>
          <w:kern w:val="0"/>
        </w:rPr>
        <w:t>秒以内である一方で、低速走行時間区間の時間幅は</w:t>
      </w:r>
      <w:r>
        <w:rPr>
          <w:rFonts w:ascii="AppleSystemUIFont" w:eastAsia="AppleExternalUIFontJapanese-W3" w:hAnsi="AppleSystemUIFont" w:cs="AppleSystemUIFont"/>
          <w:kern w:val="0"/>
        </w:rPr>
        <w:t> 45 </w:t>
      </w:r>
      <w:r>
        <w:rPr>
          <w:rFonts w:ascii="AppleExternalUIFontJapanese-W3" w:eastAsia="AppleExternalUIFontJapanese-W3" w:hAnsi="AppleSystemUIFont" w:cs="AppleExternalUIFontJapanese-W3" w:hint="eastAsia"/>
          <w:kern w:val="0"/>
        </w:rPr>
        <w:t>秒である。このことから、一つの走行レコードによる低速走行時間メーターの更新によって、複数の低速走行時間区間を同時にまたぐことはありえないことに注意せよ。</w:t>
      </w:r>
    </w:p>
    <w:p w14:paraId="7FD0C2B1" w14:textId="77777777" w:rsidR="00EE2300" w:rsidRPr="00A62AFA" w:rsidRDefault="00EE2300"/>
    <w:sectPr w:rsidR="00EE2300" w:rsidRPr="00A62AFA" w:rsidSect="00D563BB">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AppleExternalUIFontJapanese-W3">
    <w:altName w:val="游ゴシック"/>
    <w:panose1 w:val="020B0604020202020204"/>
    <w:charset w:val="80"/>
    <w:family w:val="auto"/>
    <w:notTrueType/>
    <w:pitch w:val="default"/>
    <w:sig w:usb0="00000001" w:usb1="08070000" w:usb2="00000010" w:usb3="00000000" w:csb0="00020000"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00000130">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B9164FE"/>
    <w:multiLevelType w:val="hybridMultilevel"/>
    <w:tmpl w:val="7702F6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1BA7094E"/>
    <w:multiLevelType w:val="hybridMultilevel"/>
    <w:tmpl w:val="593493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2504512A"/>
    <w:multiLevelType w:val="hybridMultilevel"/>
    <w:tmpl w:val="E0E07C1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EFB1643"/>
    <w:multiLevelType w:val="hybridMultilevel"/>
    <w:tmpl w:val="9392F02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9DD19A0"/>
    <w:multiLevelType w:val="hybridMultilevel"/>
    <w:tmpl w:val="936409C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583408F4"/>
    <w:multiLevelType w:val="hybridMultilevel"/>
    <w:tmpl w:val="6C58022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B66324C"/>
    <w:multiLevelType w:val="hybridMultilevel"/>
    <w:tmpl w:val="8102ABA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3784F66"/>
    <w:multiLevelType w:val="hybridMultilevel"/>
    <w:tmpl w:val="6D9A1D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9B34667"/>
    <w:multiLevelType w:val="hybridMultilevel"/>
    <w:tmpl w:val="23062A4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7037A87"/>
    <w:multiLevelType w:val="hybridMultilevel"/>
    <w:tmpl w:val="AFF2691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4"/>
  </w:num>
  <w:num w:numId="13">
    <w:abstractNumId w:val="16"/>
  </w:num>
  <w:num w:numId="14">
    <w:abstractNumId w:val="19"/>
  </w:num>
  <w:num w:numId="15">
    <w:abstractNumId w:val="15"/>
  </w:num>
  <w:num w:numId="16">
    <w:abstractNumId w:val="18"/>
  </w:num>
  <w:num w:numId="17">
    <w:abstractNumId w:val="13"/>
  </w:num>
  <w:num w:numId="18">
    <w:abstractNumId w:val="20"/>
  </w:num>
  <w:num w:numId="19">
    <w:abstractNumId w:val="17"/>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AFA"/>
    <w:rsid w:val="00A62AFA"/>
    <w:rsid w:val="00C91086"/>
    <w:rsid w:val="00EE2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CAABBD3"/>
  <w14:defaultImageDpi w14:val="32767"/>
  <w15:chartTrackingRefBased/>
  <w15:docId w15:val="{D3012B13-D3CE-CC4D-AF09-2A5C22D7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AFA"/>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岸田 慎之介</dc:creator>
  <cp:keywords/>
  <dc:description/>
  <cp:lastModifiedBy>岸田 慎之介</cp:lastModifiedBy>
  <cp:revision>1</cp:revision>
  <dcterms:created xsi:type="dcterms:W3CDTF">2021-01-31T09:20:00Z</dcterms:created>
  <dcterms:modified xsi:type="dcterms:W3CDTF">2021-01-31T09:22:00Z</dcterms:modified>
</cp:coreProperties>
</file>