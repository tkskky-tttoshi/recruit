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BFD34" w14:textId="77777777" w:rsidR="006E69E6" w:rsidRPr="006E69E6" w:rsidRDefault="006E69E6" w:rsidP="006E69E6">
      <w:pPr>
        <w:autoSpaceDE w:val="0"/>
        <w:autoSpaceDN w:val="0"/>
        <w:adjustRightInd w:val="0"/>
        <w:jc w:val="left"/>
        <w:rPr>
          <w:rFonts w:ascii="Helvetica Neue" w:hAnsi="Helvetica Neue" w:cs="Helvetica Neue"/>
          <w:b/>
          <w:bCs/>
          <w:kern w:val="0"/>
          <w:sz w:val="32"/>
          <w:szCs w:val="32"/>
        </w:rPr>
      </w:pPr>
      <w:r w:rsidRPr="006E69E6">
        <w:rPr>
          <w:rFonts w:ascii="Helvetica Neue" w:hAnsi="Helvetica Neue" w:cs="Helvetica Neue"/>
          <w:b/>
          <w:bCs/>
          <w:kern w:val="0"/>
          <w:sz w:val="32"/>
          <w:szCs w:val="32"/>
        </w:rPr>
        <w:t>タクシーの運賃を求めろ！</w:t>
      </w:r>
    </w:p>
    <w:p w14:paraId="260D89D6" w14:textId="77777777" w:rsidR="006E69E6" w:rsidRDefault="006E69E6" w:rsidP="006E69E6">
      <w:pPr>
        <w:autoSpaceDE w:val="0"/>
        <w:autoSpaceDN w:val="0"/>
        <w:adjustRightInd w:val="0"/>
        <w:jc w:val="left"/>
        <w:rPr>
          <w:rFonts w:ascii="Helvetica Neue" w:hAnsi="Helvetica Neue" w:cs="Helvetica Neue"/>
          <w:kern w:val="0"/>
        </w:rPr>
      </w:pPr>
      <w:r>
        <w:rPr>
          <w:rFonts w:ascii="Helvetica Neue" w:hAnsi="Helvetica Neue" w:cs="Helvetica Neue"/>
          <w:kern w:val="0"/>
        </w:rPr>
        <w:t> </w:t>
      </w:r>
      <w:r>
        <w:rPr>
          <w:rFonts w:ascii="Helvetica Neue" w:hAnsi="Helvetica Neue" w:cs="Helvetica Neue"/>
          <w:kern w:val="0"/>
        </w:rPr>
        <w:t>メモリ上限</w:t>
      </w:r>
      <w:r>
        <w:rPr>
          <w:rFonts w:ascii="Helvetica Neue" w:hAnsi="Helvetica Neue" w:cs="Helvetica Neue"/>
          <w:kern w:val="0"/>
        </w:rPr>
        <w:t xml:space="preserve">(MB): 512, </w:t>
      </w:r>
      <w:r>
        <w:rPr>
          <w:rFonts w:ascii="Helvetica Neue" w:hAnsi="Helvetica Neue" w:cs="Helvetica Neue"/>
          <w:kern w:val="0"/>
        </w:rPr>
        <w:t>実行タイムアウト</w:t>
      </w:r>
      <w:r>
        <w:rPr>
          <w:rFonts w:ascii="Helvetica Neue" w:hAnsi="Helvetica Neue" w:cs="Helvetica Neue"/>
          <w:kern w:val="0"/>
        </w:rPr>
        <w:t>(</w:t>
      </w:r>
      <w:proofErr w:type="spellStart"/>
      <w:r>
        <w:rPr>
          <w:rFonts w:ascii="Helvetica Neue" w:hAnsi="Helvetica Neue" w:cs="Helvetica Neue"/>
          <w:kern w:val="0"/>
        </w:rPr>
        <w:t>ms</w:t>
      </w:r>
      <w:proofErr w:type="spellEnd"/>
      <w:r>
        <w:rPr>
          <w:rFonts w:ascii="Helvetica Neue" w:hAnsi="Helvetica Neue" w:cs="Helvetica Neue"/>
          <w:kern w:val="0"/>
        </w:rPr>
        <w:t>): 2000</w:t>
      </w:r>
    </w:p>
    <w:p w14:paraId="706D9754" w14:textId="77777777" w:rsidR="006E69E6" w:rsidRDefault="006E69E6" w:rsidP="006E69E6">
      <w:pPr>
        <w:autoSpaceDE w:val="0"/>
        <w:autoSpaceDN w:val="0"/>
        <w:adjustRightInd w:val="0"/>
        <w:jc w:val="left"/>
        <w:rPr>
          <w:rFonts w:ascii="Helvetica Neue" w:hAnsi="Helvetica Neue" w:cs="Helvetica Neue"/>
          <w:kern w:val="0"/>
          <w:sz w:val="34"/>
          <w:szCs w:val="34"/>
        </w:rPr>
      </w:pPr>
      <w:r>
        <w:rPr>
          <w:rFonts w:ascii="Helvetica Neue" w:hAnsi="Helvetica Neue" w:cs="Helvetica Neue"/>
          <w:b/>
          <w:bCs/>
          <w:kern w:val="0"/>
          <w:sz w:val="34"/>
          <w:szCs w:val="34"/>
        </w:rPr>
        <w:t>ザ・ミッション</w:t>
      </w:r>
      <w:r>
        <w:rPr>
          <w:rFonts w:ascii="Helvetica Neue" w:hAnsi="Helvetica Neue" w:cs="Helvetica Neue"/>
          <w:kern w:val="0"/>
          <w:sz w:val="34"/>
          <w:szCs w:val="34"/>
        </w:rPr>
        <w:t xml:space="preserve">: </w:t>
      </w:r>
      <w:r>
        <w:rPr>
          <w:rFonts w:ascii="Helvetica Neue" w:hAnsi="Helvetica Neue" w:cs="Helvetica Neue"/>
          <w:kern w:val="0"/>
          <w:sz w:val="34"/>
          <w:szCs w:val="34"/>
        </w:rPr>
        <w:t>タクシーの運賃を求めろ！</w:t>
      </w:r>
    </w:p>
    <w:p w14:paraId="37536162" w14:textId="77777777" w:rsidR="006E69E6" w:rsidRDefault="006E69E6" w:rsidP="006E69E6">
      <w:pPr>
        <w:autoSpaceDE w:val="0"/>
        <w:autoSpaceDN w:val="0"/>
        <w:adjustRightInd w:val="0"/>
        <w:jc w:val="left"/>
        <w:rPr>
          <w:rFonts w:ascii="Helvetica Neue" w:hAnsi="Helvetica Neue" w:cs="Helvetica Neue"/>
          <w:kern w:val="0"/>
        </w:rPr>
      </w:pPr>
      <w:r>
        <w:rPr>
          <w:rFonts w:ascii="Helvetica Neue" w:hAnsi="Helvetica Neue" w:cs="Helvetica Neue"/>
          <w:kern w:val="0"/>
        </w:rPr>
        <w:t>あなたは、タクシー会社のシステムエンジニアとして、タクシー運賃を計算するプログラムの開発をすることになった。</w:t>
      </w:r>
    </w:p>
    <w:p w14:paraId="14CBCDC9" w14:textId="77777777" w:rsidR="006E69E6" w:rsidRDefault="006E69E6" w:rsidP="006E69E6">
      <w:pPr>
        <w:autoSpaceDE w:val="0"/>
        <w:autoSpaceDN w:val="0"/>
        <w:adjustRightInd w:val="0"/>
        <w:jc w:val="left"/>
        <w:rPr>
          <w:rFonts w:ascii="Helvetica Neue" w:hAnsi="Helvetica Neue" w:cs="Helvetica Neue"/>
          <w:kern w:val="0"/>
        </w:rPr>
      </w:pPr>
      <w:r>
        <w:rPr>
          <w:rFonts w:ascii="Helvetica Neue" w:hAnsi="Helvetica Neue" w:cs="Helvetica Neue"/>
          <w:kern w:val="0"/>
        </w:rPr>
        <w:t>この会社では、以下のルールにより運賃を算出している。</w:t>
      </w:r>
    </w:p>
    <w:p w14:paraId="69A2620C" w14:textId="77777777" w:rsidR="006E69E6" w:rsidRPr="006E69E6" w:rsidRDefault="006E69E6" w:rsidP="006E69E6">
      <w:pPr>
        <w:pStyle w:val="a3"/>
        <w:numPr>
          <w:ilvl w:val="0"/>
          <w:numId w:val="6"/>
        </w:numPr>
        <w:autoSpaceDE w:val="0"/>
        <w:autoSpaceDN w:val="0"/>
        <w:adjustRightInd w:val="0"/>
        <w:ind w:leftChars="0"/>
        <w:jc w:val="left"/>
        <w:rPr>
          <w:rFonts w:ascii="Helvetica Neue" w:hAnsi="Helvetica Neue" w:cs="Helvetica Neue"/>
          <w:kern w:val="0"/>
        </w:rPr>
      </w:pPr>
      <w:r w:rsidRPr="006E69E6">
        <w:rPr>
          <w:rFonts w:ascii="Helvetica Neue" w:hAnsi="Helvetica Neue" w:cs="Helvetica Neue"/>
          <w:kern w:val="0"/>
        </w:rPr>
        <w:t>初乗運賃として、</w:t>
      </w:r>
      <w:r w:rsidRPr="006E69E6">
        <w:rPr>
          <w:rFonts w:ascii="Helvetica Neue" w:hAnsi="Helvetica Neue" w:cs="Helvetica Neue"/>
          <w:kern w:val="0"/>
        </w:rPr>
        <w:t xml:space="preserve"> 1.052 km </w:t>
      </w:r>
      <w:r w:rsidRPr="006E69E6">
        <w:rPr>
          <w:rFonts w:ascii="Helvetica Neue" w:hAnsi="Helvetica Neue" w:cs="Helvetica Neue"/>
          <w:kern w:val="0"/>
        </w:rPr>
        <w:t>まで</w:t>
      </w:r>
      <w:r w:rsidRPr="006E69E6">
        <w:rPr>
          <w:rFonts w:ascii="Helvetica Neue" w:hAnsi="Helvetica Neue" w:cs="Helvetica Neue"/>
          <w:kern w:val="0"/>
        </w:rPr>
        <w:t xml:space="preserve"> 410 </w:t>
      </w:r>
      <w:r w:rsidRPr="006E69E6">
        <w:rPr>
          <w:rFonts w:ascii="Helvetica Neue" w:hAnsi="Helvetica Neue" w:cs="Helvetica Neue"/>
          <w:kern w:val="0"/>
        </w:rPr>
        <w:t>円。</w:t>
      </w:r>
    </w:p>
    <w:p w14:paraId="159851E2" w14:textId="77777777" w:rsidR="006E69E6" w:rsidRPr="006E69E6" w:rsidRDefault="006E69E6" w:rsidP="006E69E6">
      <w:pPr>
        <w:pStyle w:val="a3"/>
        <w:numPr>
          <w:ilvl w:val="0"/>
          <w:numId w:val="6"/>
        </w:numPr>
        <w:autoSpaceDE w:val="0"/>
        <w:autoSpaceDN w:val="0"/>
        <w:adjustRightInd w:val="0"/>
        <w:ind w:leftChars="0"/>
        <w:jc w:val="left"/>
        <w:rPr>
          <w:rFonts w:ascii="Helvetica Neue" w:hAnsi="Helvetica Neue" w:cs="Helvetica Neue"/>
          <w:kern w:val="0"/>
        </w:rPr>
      </w:pPr>
      <w:r w:rsidRPr="006E69E6">
        <w:rPr>
          <w:rFonts w:ascii="Helvetica Neue" w:hAnsi="Helvetica Neue" w:cs="Helvetica Neue"/>
          <w:kern w:val="0"/>
        </w:rPr>
        <w:t>それ以降の加算運賃として、</w:t>
      </w:r>
      <w:r w:rsidRPr="006E69E6">
        <w:rPr>
          <w:rFonts w:ascii="Helvetica Neue" w:hAnsi="Helvetica Neue" w:cs="Helvetica Neue"/>
          <w:kern w:val="0"/>
        </w:rPr>
        <w:t xml:space="preserve">237 m </w:t>
      </w:r>
      <w:r w:rsidRPr="006E69E6">
        <w:rPr>
          <w:rFonts w:ascii="Helvetica Neue" w:hAnsi="Helvetica Neue" w:cs="Helvetica Neue"/>
          <w:kern w:val="0"/>
        </w:rPr>
        <w:t>ごとに</w:t>
      </w:r>
      <w:r w:rsidRPr="006E69E6">
        <w:rPr>
          <w:rFonts w:ascii="Helvetica Neue" w:hAnsi="Helvetica Neue" w:cs="Helvetica Neue"/>
          <w:kern w:val="0"/>
        </w:rPr>
        <w:t xml:space="preserve"> 80 </w:t>
      </w:r>
      <w:r w:rsidRPr="006E69E6">
        <w:rPr>
          <w:rFonts w:ascii="Helvetica Neue" w:hAnsi="Helvetica Neue" w:cs="Helvetica Neue"/>
          <w:kern w:val="0"/>
        </w:rPr>
        <w:t>円。</w:t>
      </w:r>
    </w:p>
    <w:p w14:paraId="0F8A17AE" w14:textId="4B438BCC" w:rsidR="006E69E6" w:rsidRPr="006E69E6" w:rsidRDefault="006E69E6" w:rsidP="006E69E6">
      <w:pPr>
        <w:pStyle w:val="a3"/>
        <w:numPr>
          <w:ilvl w:val="0"/>
          <w:numId w:val="6"/>
        </w:numPr>
        <w:autoSpaceDE w:val="0"/>
        <w:autoSpaceDN w:val="0"/>
        <w:adjustRightInd w:val="0"/>
        <w:ind w:leftChars="0"/>
        <w:jc w:val="left"/>
        <w:rPr>
          <w:rFonts w:ascii="Helvetica Neue" w:hAnsi="Helvetica Neue" w:cs="Helvetica Neue"/>
          <w:kern w:val="0"/>
        </w:rPr>
      </w:pPr>
      <w:r w:rsidRPr="006E69E6">
        <w:rPr>
          <w:rFonts w:ascii="Helvetica Neue" w:hAnsi="Helvetica Neue" w:cs="Helvetica Neue"/>
          <w:kern w:val="0"/>
        </w:rPr>
        <w:t>時速</w:t>
      </w:r>
      <w:r w:rsidRPr="006E69E6">
        <w:rPr>
          <w:rFonts w:ascii="Helvetica Neue" w:hAnsi="Helvetica Neue" w:cs="Helvetica Neue"/>
          <w:kern w:val="0"/>
        </w:rPr>
        <w:t xml:space="preserve"> 10 km </w:t>
      </w:r>
      <w:r w:rsidRPr="006E69E6">
        <w:rPr>
          <w:rFonts w:ascii="Helvetica Neue" w:hAnsi="Helvetica Neue" w:cs="Helvetica Neue"/>
          <w:kern w:val="0"/>
        </w:rPr>
        <w:t>以下の走行時間について、低速運賃として、</w:t>
      </w:r>
      <w:r w:rsidRPr="006E69E6">
        <w:rPr>
          <w:rFonts w:ascii="Helvetica Neue" w:hAnsi="Helvetica Neue" w:cs="Helvetica Neue"/>
          <w:kern w:val="0"/>
        </w:rPr>
        <w:t>1</w:t>
      </w:r>
      <w:r w:rsidRPr="006E69E6">
        <w:rPr>
          <w:rFonts w:ascii="Helvetica Neue" w:hAnsi="Helvetica Neue" w:cs="Helvetica Neue"/>
          <w:kern w:val="0"/>
        </w:rPr>
        <w:t>分</w:t>
      </w:r>
      <w:r w:rsidRPr="006E69E6">
        <w:rPr>
          <w:rFonts w:ascii="Helvetica Neue" w:hAnsi="Helvetica Neue" w:cs="Helvetica Neue"/>
          <w:kern w:val="0"/>
        </w:rPr>
        <w:t xml:space="preserve">30 </w:t>
      </w:r>
      <w:r w:rsidRPr="006E69E6">
        <w:rPr>
          <w:rFonts w:ascii="Helvetica Neue" w:hAnsi="Helvetica Neue" w:cs="Helvetica Neue"/>
          <w:kern w:val="0"/>
        </w:rPr>
        <w:t>秒ごとに</w:t>
      </w:r>
      <w:r w:rsidRPr="006E69E6">
        <w:rPr>
          <w:rFonts w:ascii="Helvetica Neue" w:hAnsi="Helvetica Neue" w:cs="Helvetica Neue"/>
          <w:kern w:val="0"/>
        </w:rPr>
        <w:t xml:space="preserve">80 </w:t>
      </w:r>
      <w:r w:rsidRPr="006E69E6">
        <w:rPr>
          <w:rFonts w:ascii="Helvetica Neue" w:hAnsi="Helvetica Neue" w:cs="Helvetica Neue"/>
          <w:kern w:val="0"/>
        </w:rPr>
        <w:t>円。</w:t>
      </w:r>
    </w:p>
    <w:p w14:paraId="3FBB3A1D" w14:textId="77777777" w:rsidR="006E69E6" w:rsidRPr="006E69E6" w:rsidRDefault="006E69E6" w:rsidP="006E69E6">
      <w:pPr>
        <w:pStyle w:val="a3"/>
        <w:numPr>
          <w:ilvl w:val="0"/>
          <w:numId w:val="6"/>
        </w:numPr>
        <w:autoSpaceDE w:val="0"/>
        <w:autoSpaceDN w:val="0"/>
        <w:adjustRightInd w:val="0"/>
        <w:ind w:leftChars="0"/>
        <w:jc w:val="left"/>
        <w:rPr>
          <w:rFonts w:ascii="Helvetica Neue" w:hAnsi="Helvetica Neue" w:cs="Helvetica Neue"/>
          <w:kern w:val="0"/>
        </w:rPr>
      </w:pPr>
      <w:r w:rsidRPr="006E69E6">
        <w:rPr>
          <w:rFonts w:ascii="Helvetica Neue" w:hAnsi="Helvetica Neue" w:cs="Helvetica Neue"/>
          <w:kern w:val="0"/>
        </w:rPr>
        <w:t>夜</w:t>
      </w:r>
      <w:r w:rsidRPr="006E69E6">
        <w:rPr>
          <w:rFonts w:ascii="Helvetica Neue" w:hAnsi="Helvetica Neue" w:cs="Helvetica Neue"/>
          <w:kern w:val="0"/>
        </w:rPr>
        <w:t xml:space="preserve"> 22 </w:t>
      </w:r>
      <w:r w:rsidRPr="006E69E6">
        <w:rPr>
          <w:rFonts w:ascii="Helvetica Neue" w:hAnsi="Helvetica Neue" w:cs="Helvetica Neue"/>
          <w:kern w:val="0"/>
        </w:rPr>
        <w:t>時〜翌</w:t>
      </w:r>
      <w:r w:rsidRPr="006E69E6">
        <w:rPr>
          <w:rFonts w:ascii="Helvetica Neue" w:hAnsi="Helvetica Neue" w:cs="Helvetica Neue"/>
          <w:kern w:val="0"/>
        </w:rPr>
        <w:t xml:space="preserve"> 5 </w:t>
      </w:r>
      <w:r w:rsidRPr="006E69E6">
        <w:rPr>
          <w:rFonts w:ascii="Helvetica Neue" w:hAnsi="Helvetica Neue" w:cs="Helvetica Neue"/>
          <w:kern w:val="0"/>
        </w:rPr>
        <w:t>時の間、深夜割増料金とする</w:t>
      </w:r>
    </w:p>
    <w:p w14:paraId="0CB14474" w14:textId="77777777" w:rsidR="006E69E6" w:rsidRDefault="006E69E6" w:rsidP="006E69E6">
      <w:pPr>
        <w:autoSpaceDE w:val="0"/>
        <w:autoSpaceDN w:val="0"/>
        <w:adjustRightInd w:val="0"/>
        <w:jc w:val="left"/>
        <w:rPr>
          <w:rFonts w:ascii="Helvetica Neue" w:hAnsi="Helvetica Neue" w:cs="Helvetica Neue"/>
          <w:kern w:val="0"/>
        </w:rPr>
      </w:pPr>
      <w:r>
        <w:rPr>
          <w:rFonts w:ascii="Helvetica Neue" w:hAnsi="Helvetica Neue" w:cs="Helvetica Neue"/>
          <w:kern w:val="0"/>
        </w:rPr>
        <w:t>あなたは、タクシーの走行ログを元に、正しい運賃を計算しなければならない。</w:t>
      </w:r>
    </w:p>
    <w:p w14:paraId="079BC86C" w14:textId="77777777" w:rsidR="006E69E6" w:rsidRDefault="006E69E6" w:rsidP="006E69E6">
      <w:pPr>
        <w:autoSpaceDE w:val="0"/>
        <w:autoSpaceDN w:val="0"/>
        <w:adjustRightInd w:val="0"/>
        <w:spacing w:after="40"/>
        <w:jc w:val="left"/>
        <w:rPr>
          <w:rFonts w:ascii="Helvetica Neue" w:hAnsi="Helvetica Neue" w:cs="Helvetica Neue"/>
          <w:kern w:val="0"/>
          <w:sz w:val="28"/>
          <w:szCs w:val="28"/>
        </w:rPr>
      </w:pPr>
      <w:r>
        <w:rPr>
          <w:rFonts w:ascii="Helvetica Neue" w:hAnsi="Helvetica Neue" w:cs="Helvetica Neue"/>
          <w:b/>
          <w:bCs/>
          <w:kern w:val="0"/>
          <w:sz w:val="28"/>
          <w:szCs w:val="28"/>
        </w:rPr>
        <w:t>詳細な仕様</w:t>
      </w:r>
    </w:p>
    <w:p w14:paraId="7E648623" w14:textId="77777777" w:rsidR="006E69E6" w:rsidRDefault="006E69E6" w:rsidP="006E69E6">
      <w:pPr>
        <w:autoSpaceDE w:val="0"/>
        <w:autoSpaceDN w:val="0"/>
        <w:adjustRightInd w:val="0"/>
        <w:spacing w:after="40"/>
        <w:jc w:val="left"/>
        <w:rPr>
          <w:rFonts w:ascii="Helvetica Neue" w:hAnsi="Helvetica Neue" w:cs="Helvetica Neue"/>
          <w:kern w:val="0"/>
          <w:sz w:val="28"/>
          <w:szCs w:val="28"/>
        </w:rPr>
      </w:pPr>
      <w:r>
        <w:rPr>
          <w:rFonts w:ascii="Helvetica Neue" w:hAnsi="Helvetica Neue" w:cs="Helvetica Neue"/>
          <w:b/>
          <w:bCs/>
          <w:kern w:val="0"/>
          <w:sz w:val="28"/>
          <w:szCs w:val="28"/>
        </w:rPr>
        <w:t>入力形式</w:t>
      </w:r>
    </w:p>
    <w:p w14:paraId="18072C5D" w14:textId="77777777" w:rsidR="006E69E6" w:rsidRDefault="006E69E6" w:rsidP="006E69E6">
      <w:pPr>
        <w:autoSpaceDE w:val="0"/>
        <w:autoSpaceDN w:val="0"/>
        <w:adjustRightInd w:val="0"/>
        <w:jc w:val="left"/>
        <w:rPr>
          <w:rFonts w:ascii="Helvetica Neue" w:hAnsi="Helvetica Neue" w:cs="Helvetica Neue"/>
          <w:kern w:val="0"/>
        </w:rPr>
      </w:pPr>
      <w:r>
        <w:rPr>
          <w:rFonts w:ascii="Helvetica Neue" w:hAnsi="Helvetica Neue" w:cs="Helvetica Neue"/>
          <w:kern w:val="0"/>
        </w:rPr>
        <w:t>走行ログは、標準入力にヘッダ行無しのスペース文字で区切られた表形式データとして渡される。</w:t>
      </w:r>
    </w:p>
    <w:p w14:paraId="717AE1AD" w14:textId="7956F523" w:rsidR="006E69E6" w:rsidRPr="006E69E6" w:rsidRDefault="006E69E6" w:rsidP="006E69E6">
      <w:pPr>
        <w:pStyle w:val="a3"/>
        <w:numPr>
          <w:ilvl w:val="0"/>
          <w:numId w:val="8"/>
        </w:numPr>
        <w:autoSpaceDE w:val="0"/>
        <w:autoSpaceDN w:val="0"/>
        <w:adjustRightInd w:val="0"/>
        <w:ind w:leftChars="0"/>
        <w:jc w:val="left"/>
        <w:rPr>
          <w:rFonts w:ascii="Helvetica Neue" w:hAnsi="Helvetica Neue" w:cs="Helvetica Neue"/>
          <w:kern w:val="0"/>
        </w:rPr>
      </w:pPr>
      <w:r w:rsidRPr="006E69E6">
        <w:rPr>
          <w:rFonts w:ascii="Helvetica Neue" w:hAnsi="Helvetica Neue" w:cs="Helvetica Neue"/>
          <w:kern w:val="0"/>
        </w:rPr>
        <w:t> 13:50:08.245 0.0</w:t>
      </w:r>
    </w:p>
    <w:p w14:paraId="12309885" w14:textId="77777777" w:rsidR="006E69E6" w:rsidRPr="006E69E6" w:rsidRDefault="006E69E6" w:rsidP="006E69E6">
      <w:pPr>
        <w:pStyle w:val="a3"/>
        <w:numPr>
          <w:ilvl w:val="0"/>
          <w:numId w:val="8"/>
        </w:numPr>
        <w:autoSpaceDE w:val="0"/>
        <w:autoSpaceDN w:val="0"/>
        <w:adjustRightInd w:val="0"/>
        <w:ind w:leftChars="0"/>
        <w:jc w:val="left"/>
        <w:rPr>
          <w:rFonts w:ascii="Helvetica Neue" w:hAnsi="Helvetica Neue" w:cs="Helvetica Neue"/>
          <w:kern w:val="0"/>
        </w:rPr>
      </w:pPr>
      <w:r w:rsidRPr="006E69E6">
        <w:rPr>
          <w:rFonts w:ascii="Helvetica Neue" w:hAnsi="Helvetica Neue" w:cs="Helvetica Neue"/>
          <w:kern w:val="0"/>
        </w:rPr>
        <w:t>13:50:11.123 4.0</w:t>
      </w:r>
    </w:p>
    <w:p w14:paraId="6D57E4BB" w14:textId="77777777" w:rsidR="006E69E6" w:rsidRPr="006E69E6" w:rsidRDefault="006E69E6" w:rsidP="006E69E6">
      <w:pPr>
        <w:pStyle w:val="a3"/>
        <w:numPr>
          <w:ilvl w:val="0"/>
          <w:numId w:val="8"/>
        </w:numPr>
        <w:autoSpaceDE w:val="0"/>
        <w:autoSpaceDN w:val="0"/>
        <w:adjustRightInd w:val="0"/>
        <w:ind w:leftChars="0"/>
        <w:jc w:val="left"/>
        <w:rPr>
          <w:rFonts w:ascii="Helvetica Neue" w:hAnsi="Helvetica Neue" w:cs="Helvetica Neue"/>
          <w:kern w:val="0"/>
        </w:rPr>
      </w:pPr>
      <w:r w:rsidRPr="006E69E6">
        <w:rPr>
          <w:rFonts w:ascii="Helvetica Neue" w:hAnsi="Helvetica Neue" w:cs="Helvetica Neue"/>
          <w:kern w:val="0"/>
        </w:rPr>
        <w:t>13:50:12.125 10.2</w:t>
      </w:r>
    </w:p>
    <w:p w14:paraId="5FEEBF89" w14:textId="77777777" w:rsidR="006E69E6" w:rsidRPr="006E69E6" w:rsidRDefault="006E69E6" w:rsidP="006E69E6">
      <w:pPr>
        <w:pStyle w:val="a3"/>
        <w:numPr>
          <w:ilvl w:val="0"/>
          <w:numId w:val="8"/>
        </w:numPr>
        <w:autoSpaceDE w:val="0"/>
        <w:autoSpaceDN w:val="0"/>
        <w:adjustRightInd w:val="0"/>
        <w:ind w:leftChars="0"/>
        <w:jc w:val="left"/>
        <w:rPr>
          <w:rFonts w:ascii="Helvetica Neue" w:hAnsi="Helvetica Neue" w:cs="Helvetica Neue"/>
          <w:kern w:val="0"/>
        </w:rPr>
      </w:pPr>
      <w:r w:rsidRPr="006E69E6">
        <w:rPr>
          <w:rFonts w:ascii="Helvetica Neue" w:hAnsi="Helvetica Neue" w:cs="Helvetica Neue"/>
          <w:kern w:val="0"/>
        </w:rPr>
        <w:t>13:50:13.100 8.7 </w:t>
      </w:r>
    </w:p>
    <w:p w14:paraId="6536D04C" w14:textId="77777777" w:rsidR="006E69E6" w:rsidRPr="006E69E6" w:rsidRDefault="006E69E6" w:rsidP="006E69E6">
      <w:pPr>
        <w:pStyle w:val="a3"/>
        <w:numPr>
          <w:ilvl w:val="0"/>
          <w:numId w:val="8"/>
        </w:numPr>
        <w:autoSpaceDE w:val="0"/>
        <w:autoSpaceDN w:val="0"/>
        <w:adjustRightInd w:val="0"/>
        <w:ind w:leftChars="0"/>
        <w:jc w:val="left"/>
        <w:rPr>
          <w:rFonts w:ascii="Helvetica Neue" w:hAnsi="Helvetica Neue" w:cs="Helvetica Neue"/>
          <w:kern w:val="0"/>
        </w:rPr>
      </w:pPr>
      <w:r w:rsidRPr="006E69E6">
        <w:rPr>
          <w:rFonts w:ascii="Helvetica Neue" w:hAnsi="Helvetica Neue" w:cs="Helvetica Neue"/>
          <w:kern w:val="0"/>
        </w:rPr>
        <w:t xml:space="preserve">1 </w:t>
      </w:r>
      <w:r w:rsidRPr="006E69E6">
        <w:rPr>
          <w:rFonts w:ascii="Helvetica Neue" w:hAnsi="Helvetica Neue" w:cs="Helvetica Neue"/>
          <w:kern w:val="0"/>
        </w:rPr>
        <w:t>行目のレコードは乗車開始時に記録される</w:t>
      </w:r>
      <w:r w:rsidRPr="006E69E6">
        <w:rPr>
          <w:rFonts w:ascii="Helvetica Neue" w:hAnsi="Helvetica Neue" w:cs="Helvetica Neue"/>
          <w:kern w:val="0"/>
        </w:rPr>
        <w:t> </w:t>
      </w:r>
    </w:p>
    <w:p w14:paraId="02E1D22C" w14:textId="77777777" w:rsidR="006E69E6" w:rsidRPr="006E69E6" w:rsidRDefault="006E69E6" w:rsidP="006E69E6">
      <w:pPr>
        <w:pStyle w:val="a3"/>
        <w:numPr>
          <w:ilvl w:val="0"/>
          <w:numId w:val="8"/>
        </w:numPr>
        <w:autoSpaceDE w:val="0"/>
        <w:autoSpaceDN w:val="0"/>
        <w:adjustRightInd w:val="0"/>
        <w:ind w:leftChars="0"/>
        <w:jc w:val="left"/>
        <w:rPr>
          <w:rFonts w:ascii="Helvetica Neue" w:hAnsi="Helvetica Neue" w:cs="Helvetica Neue"/>
          <w:kern w:val="0"/>
        </w:rPr>
      </w:pPr>
      <w:r w:rsidRPr="006E69E6">
        <w:rPr>
          <w:rFonts w:ascii="Helvetica Neue" w:hAnsi="Helvetica Neue" w:cs="Helvetica Neue"/>
          <w:kern w:val="0"/>
        </w:rPr>
        <w:t>それ以降は、前回記録時から一定の距離を走行した場合、車速が大きく変化した場合などに記録される。記録は時間軸に沿って並べられている</w:t>
      </w:r>
      <w:r w:rsidRPr="006E69E6">
        <w:rPr>
          <w:rFonts w:ascii="Helvetica Neue" w:hAnsi="Helvetica Neue" w:cs="Helvetica Neue"/>
          <w:kern w:val="0"/>
        </w:rPr>
        <w:t> </w:t>
      </w:r>
    </w:p>
    <w:p w14:paraId="2C489E4E" w14:textId="77777777" w:rsidR="006E69E6" w:rsidRPr="006E69E6" w:rsidRDefault="006E69E6" w:rsidP="006E69E6">
      <w:pPr>
        <w:pStyle w:val="a3"/>
        <w:numPr>
          <w:ilvl w:val="0"/>
          <w:numId w:val="8"/>
        </w:numPr>
        <w:autoSpaceDE w:val="0"/>
        <w:autoSpaceDN w:val="0"/>
        <w:adjustRightInd w:val="0"/>
        <w:ind w:leftChars="0"/>
        <w:jc w:val="left"/>
        <w:rPr>
          <w:rFonts w:ascii="Helvetica Neue" w:hAnsi="Helvetica Neue" w:cs="Helvetica Neue"/>
          <w:kern w:val="0"/>
        </w:rPr>
      </w:pPr>
      <w:r w:rsidRPr="006E69E6">
        <w:rPr>
          <w:rFonts w:ascii="Helvetica Neue" w:hAnsi="Helvetica Neue" w:cs="Helvetica Neue"/>
          <w:kern w:val="0"/>
        </w:rPr>
        <w:t>乗車終了時に最終レコードが記録される。すなわち、</w:t>
      </w:r>
      <w:r w:rsidRPr="006E69E6">
        <w:rPr>
          <w:rFonts w:ascii="Helvetica Neue" w:hAnsi="Helvetica Neue" w:cs="Helvetica Neue"/>
          <w:kern w:val="0"/>
        </w:rPr>
        <w:t xml:space="preserve">1 </w:t>
      </w:r>
      <w:r w:rsidRPr="006E69E6">
        <w:rPr>
          <w:rFonts w:ascii="Helvetica Neue" w:hAnsi="Helvetica Neue" w:cs="Helvetica Neue"/>
          <w:kern w:val="0"/>
        </w:rPr>
        <w:t>行目と最終行との間の運賃を計算することになる</w:t>
      </w:r>
      <w:r w:rsidRPr="006E69E6">
        <w:rPr>
          <w:rFonts w:ascii="Helvetica Neue" w:hAnsi="Helvetica Neue" w:cs="Helvetica Neue"/>
          <w:kern w:val="0"/>
        </w:rPr>
        <w:t> </w:t>
      </w:r>
    </w:p>
    <w:p w14:paraId="78EDD247" w14:textId="77777777" w:rsidR="006E69E6" w:rsidRPr="006E69E6" w:rsidRDefault="006E69E6" w:rsidP="006E69E6">
      <w:pPr>
        <w:pStyle w:val="a3"/>
        <w:numPr>
          <w:ilvl w:val="0"/>
          <w:numId w:val="8"/>
        </w:numPr>
        <w:autoSpaceDE w:val="0"/>
        <w:autoSpaceDN w:val="0"/>
        <w:adjustRightInd w:val="0"/>
        <w:ind w:leftChars="0"/>
        <w:jc w:val="left"/>
        <w:rPr>
          <w:rFonts w:ascii="Helvetica Neue" w:hAnsi="Helvetica Neue" w:cs="Helvetica Neue"/>
          <w:kern w:val="0"/>
        </w:rPr>
      </w:pPr>
      <w:r w:rsidRPr="006E69E6">
        <w:rPr>
          <w:rFonts w:ascii="Helvetica Neue" w:hAnsi="Helvetica Neue" w:cs="Helvetica Neue"/>
          <w:kern w:val="0"/>
        </w:rPr>
        <w:t>カラムの区切りは</w:t>
      </w:r>
      <w:r w:rsidRPr="006E69E6">
        <w:rPr>
          <w:rFonts w:ascii="Helvetica Neue" w:hAnsi="Helvetica Neue" w:cs="Helvetica Neue"/>
          <w:kern w:val="0"/>
        </w:rPr>
        <w:t> (</w:t>
      </w:r>
      <w:r w:rsidRPr="006E69E6">
        <w:rPr>
          <w:rFonts w:ascii="Helvetica Neue" w:hAnsi="Helvetica Neue" w:cs="Helvetica Neue"/>
          <w:kern w:val="0"/>
        </w:rPr>
        <w:t>半角スペース</w:t>
      </w:r>
      <w:r w:rsidRPr="006E69E6">
        <w:rPr>
          <w:rFonts w:ascii="Helvetica Neue" w:hAnsi="Helvetica Neue" w:cs="Helvetica Neue"/>
          <w:kern w:val="0"/>
        </w:rPr>
        <w:t xml:space="preserve">) 1 </w:t>
      </w:r>
      <w:r w:rsidRPr="006E69E6">
        <w:rPr>
          <w:rFonts w:ascii="Helvetica Neue" w:hAnsi="Helvetica Neue" w:cs="Helvetica Neue"/>
          <w:kern w:val="0"/>
        </w:rPr>
        <w:t>文字である。最終行の末尾には必ず改行コードが付与されることを前提として良い。改行コードは</w:t>
      </w:r>
      <w:r w:rsidRPr="006E69E6">
        <w:rPr>
          <w:rFonts w:ascii="Helvetica Neue" w:hAnsi="Helvetica Neue" w:cs="Helvetica Neue"/>
          <w:kern w:val="0"/>
        </w:rPr>
        <w:t>&lt;LF&gt;</w:t>
      </w:r>
      <w:r w:rsidRPr="006E69E6">
        <w:rPr>
          <w:rFonts w:ascii="Helvetica Neue" w:hAnsi="Helvetica Neue" w:cs="Helvetica Neue"/>
          <w:kern w:val="0"/>
        </w:rPr>
        <w:t>である</w:t>
      </w:r>
    </w:p>
    <w:p w14:paraId="56A8EA9F" w14:textId="77777777" w:rsidR="006E69E6" w:rsidRPr="006E69E6" w:rsidRDefault="006E69E6" w:rsidP="006E69E6">
      <w:pPr>
        <w:pStyle w:val="a3"/>
        <w:numPr>
          <w:ilvl w:val="1"/>
          <w:numId w:val="8"/>
        </w:numPr>
        <w:autoSpaceDE w:val="0"/>
        <w:autoSpaceDN w:val="0"/>
        <w:adjustRightInd w:val="0"/>
        <w:ind w:leftChars="0"/>
        <w:jc w:val="left"/>
        <w:rPr>
          <w:rFonts w:ascii="Helvetica Neue" w:hAnsi="Helvetica Neue" w:cs="Helvetica Neue"/>
          <w:kern w:val="0"/>
        </w:rPr>
      </w:pPr>
      <w:r w:rsidRPr="006E69E6">
        <w:rPr>
          <w:rFonts w:ascii="Helvetica Neue" w:hAnsi="Helvetica Neue" w:cs="Helvetica Neue"/>
          <w:kern w:val="0"/>
        </w:rPr>
        <w:t>全てのテストにおいて渡されるデータの最終行の末尾には改行コードが付与されている</w:t>
      </w:r>
    </w:p>
    <w:p w14:paraId="293DC748" w14:textId="77777777" w:rsidR="006E69E6" w:rsidRPr="006E69E6" w:rsidRDefault="006E69E6" w:rsidP="006E69E6">
      <w:pPr>
        <w:pStyle w:val="a3"/>
        <w:numPr>
          <w:ilvl w:val="1"/>
          <w:numId w:val="8"/>
        </w:numPr>
        <w:autoSpaceDE w:val="0"/>
        <w:autoSpaceDN w:val="0"/>
        <w:adjustRightInd w:val="0"/>
        <w:ind w:leftChars="0"/>
        <w:jc w:val="left"/>
        <w:rPr>
          <w:rFonts w:ascii="Helvetica Neue" w:hAnsi="Helvetica Neue" w:cs="Helvetica Neue"/>
          <w:kern w:val="0"/>
        </w:rPr>
      </w:pPr>
      <w:r w:rsidRPr="006E69E6">
        <w:rPr>
          <w:rFonts w:ascii="Helvetica Neue" w:hAnsi="Helvetica Neue" w:cs="Helvetica Neue"/>
          <w:kern w:val="0"/>
        </w:rPr>
        <w:t>最終行</w:t>
      </w:r>
      <w:r w:rsidRPr="006E69E6">
        <w:rPr>
          <w:rFonts w:ascii="Helvetica Neue" w:hAnsi="Helvetica Neue" w:cs="Helvetica Neue"/>
          <w:kern w:val="0"/>
        </w:rPr>
        <w:t xml:space="preserve"> (</w:t>
      </w:r>
      <w:r w:rsidRPr="006E69E6">
        <w:rPr>
          <w:rFonts w:ascii="Helvetica Neue" w:hAnsi="Helvetica Neue" w:cs="Helvetica Neue"/>
          <w:kern w:val="0"/>
        </w:rPr>
        <w:t>最終レコードの改行コードの後</w:t>
      </w:r>
      <w:r w:rsidRPr="006E69E6">
        <w:rPr>
          <w:rFonts w:ascii="Helvetica Neue" w:hAnsi="Helvetica Neue" w:cs="Helvetica Neue"/>
          <w:kern w:val="0"/>
        </w:rPr>
        <w:t xml:space="preserve">) </w:t>
      </w:r>
      <w:r w:rsidRPr="006E69E6">
        <w:rPr>
          <w:rFonts w:ascii="Helvetica Neue" w:hAnsi="Helvetica Neue" w:cs="Helvetica Neue"/>
          <w:kern w:val="0"/>
        </w:rPr>
        <w:t>をのぞいて、空行は存在しない</w:t>
      </w:r>
    </w:p>
    <w:p w14:paraId="4212CFC0" w14:textId="77777777" w:rsidR="006E69E6" w:rsidRPr="006E69E6" w:rsidRDefault="006E69E6" w:rsidP="006E69E6">
      <w:pPr>
        <w:pStyle w:val="a3"/>
        <w:numPr>
          <w:ilvl w:val="0"/>
          <w:numId w:val="8"/>
        </w:numPr>
        <w:autoSpaceDE w:val="0"/>
        <w:autoSpaceDN w:val="0"/>
        <w:adjustRightInd w:val="0"/>
        <w:ind w:leftChars="0"/>
        <w:jc w:val="left"/>
        <w:rPr>
          <w:rFonts w:ascii="Helvetica Neue" w:hAnsi="Helvetica Neue" w:cs="Helvetica Neue"/>
          <w:kern w:val="0"/>
        </w:rPr>
      </w:pPr>
      <w:r w:rsidRPr="006E69E6">
        <w:rPr>
          <w:rFonts w:ascii="Helvetica Neue" w:hAnsi="Helvetica Neue" w:cs="Helvetica Neue"/>
          <w:kern w:val="0"/>
        </w:rPr>
        <w:t xml:space="preserve">1 </w:t>
      </w:r>
      <w:r w:rsidRPr="006E69E6">
        <w:rPr>
          <w:rFonts w:ascii="Helvetica Neue" w:hAnsi="Helvetica Neue" w:cs="Helvetica Neue"/>
          <w:kern w:val="0"/>
        </w:rPr>
        <w:t>カラム目</w:t>
      </w:r>
      <w:r w:rsidRPr="006E69E6">
        <w:rPr>
          <w:rFonts w:ascii="Helvetica Neue" w:hAnsi="Helvetica Neue" w:cs="Helvetica Neue"/>
          <w:kern w:val="0"/>
        </w:rPr>
        <w:t xml:space="preserve">: </w:t>
      </w:r>
      <w:r w:rsidRPr="006E69E6">
        <w:rPr>
          <w:rFonts w:ascii="Helvetica Neue" w:hAnsi="Helvetica Neue" w:cs="Helvetica Neue"/>
          <w:kern w:val="0"/>
        </w:rPr>
        <w:t>記録時刻</w:t>
      </w:r>
    </w:p>
    <w:p w14:paraId="66B8D43C" w14:textId="77777777" w:rsidR="006E69E6" w:rsidRPr="006E69E6" w:rsidRDefault="006E69E6" w:rsidP="006E69E6">
      <w:pPr>
        <w:pStyle w:val="a3"/>
        <w:numPr>
          <w:ilvl w:val="1"/>
          <w:numId w:val="8"/>
        </w:numPr>
        <w:autoSpaceDE w:val="0"/>
        <w:autoSpaceDN w:val="0"/>
        <w:adjustRightInd w:val="0"/>
        <w:ind w:leftChars="0"/>
        <w:jc w:val="left"/>
        <w:rPr>
          <w:rFonts w:ascii="Helvetica Neue" w:hAnsi="Helvetica Neue" w:cs="Helvetica Neue"/>
          <w:kern w:val="0"/>
        </w:rPr>
      </w:pPr>
      <w:proofErr w:type="spellStart"/>
      <w:r w:rsidRPr="006E69E6">
        <w:rPr>
          <w:rFonts w:ascii="Helvetica Neue" w:hAnsi="Helvetica Neue" w:cs="Helvetica Neue"/>
          <w:kern w:val="0"/>
        </w:rPr>
        <w:t>hh:mm:ss.fff</w:t>
      </w:r>
      <w:proofErr w:type="spellEnd"/>
      <w:r w:rsidRPr="006E69E6">
        <w:rPr>
          <w:rFonts w:ascii="Helvetica Neue" w:hAnsi="Helvetica Neue" w:cs="Helvetica Neue"/>
          <w:kern w:val="0"/>
        </w:rPr>
        <w:t> </w:t>
      </w:r>
      <w:r w:rsidRPr="006E69E6">
        <w:rPr>
          <w:rFonts w:ascii="Helvetica Neue" w:hAnsi="Helvetica Neue" w:cs="Helvetica Neue"/>
          <w:kern w:val="0"/>
        </w:rPr>
        <w:t>形式である。規定の桁数に満たない数字は</w:t>
      </w:r>
      <w:r w:rsidRPr="006E69E6">
        <w:rPr>
          <w:rFonts w:ascii="Helvetica Neue" w:hAnsi="Helvetica Neue" w:cs="Helvetica Neue"/>
          <w:kern w:val="0"/>
        </w:rPr>
        <w:t> 0 </w:t>
      </w:r>
      <w:r w:rsidRPr="006E69E6">
        <w:rPr>
          <w:rFonts w:ascii="Helvetica Neue" w:hAnsi="Helvetica Neue" w:cs="Helvetica Neue"/>
          <w:kern w:val="0"/>
        </w:rPr>
        <w:t>で埋められる</w:t>
      </w:r>
    </w:p>
    <w:p w14:paraId="5BB2F9AE" w14:textId="77777777" w:rsidR="006E69E6" w:rsidRPr="006E69E6" w:rsidRDefault="006E69E6" w:rsidP="006E69E6">
      <w:pPr>
        <w:pStyle w:val="a3"/>
        <w:numPr>
          <w:ilvl w:val="1"/>
          <w:numId w:val="8"/>
        </w:numPr>
        <w:autoSpaceDE w:val="0"/>
        <w:autoSpaceDN w:val="0"/>
        <w:adjustRightInd w:val="0"/>
        <w:ind w:leftChars="0"/>
        <w:jc w:val="left"/>
        <w:rPr>
          <w:rFonts w:ascii="Helvetica Neue" w:hAnsi="Helvetica Neue" w:cs="Helvetica Neue"/>
          <w:kern w:val="0"/>
        </w:rPr>
      </w:pPr>
      <w:r w:rsidRPr="006E69E6">
        <w:rPr>
          <w:rFonts w:ascii="Helvetica Neue" w:hAnsi="Helvetica Neue" w:cs="Helvetica Neue"/>
          <w:kern w:val="0"/>
        </w:rPr>
        <w:t>乗車開始後に深夜</w:t>
      </w:r>
      <w:r w:rsidRPr="006E69E6">
        <w:rPr>
          <w:rFonts w:ascii="Helvetica Neue" w:hAnsi="Helvetica Neue" w:cs="Helvetica Neue"/>
          <w:kern w:val="0"/>
        </w:rPr>
        <w:t>24</w:t>
      </w:r>
      <w:r w:rsidRPr="006E69E6">
        <w:rPr>
          <w:rFonts w:ascii="Helvetica Neue" w:hAnsi="Helvetica Neue" w:cs="Helvetica Neue"/>
          <w:kern w:val="0"/>
        </w:rPr>
        <w:t>時を跨いだ場合、</w:t>
      </w:r>
      <w:r w:rsidRPr="006E69E6">
        <w:rPr>
          <w:rFonts w:ascii="Helvetica Neue" w:hAnsi="Helvetica Neue" w:cs="Helvetica Neue"/>
          <w:kern w:val="0"/>
        </w:rPr>
        <w:t> </w:t>
      </w:r>
      <w:proofErr w:type="spellStart"/>
      <w:r w:rsidRPr="006E69E6">
        <w:rPr>
          <w:rFonts w:ascii="Helvetica Neue" w:hAnsi="Helvetica Neue" w:cs="Helvetica Neue"/>
          <w:kern w:val="0"/>
        </w:rPr>
        <w:t>hh</w:t>
      </w:r>
      <w:proofErr w:type="spellEnd"/>
      <w:r w:rsidRPr="006E69E6">
        <w:rPr>
          <w:rFonts w:ascii="Helvetica Neue" w:hAnsi="Helvetica Neue" w:cs="Helvetica Neue"/>
          <w:kern w:val="0"/>
        </w:rPr>
        <w:t> </w:t>
      </w:r>
      <w:r w:rsidRPr="006E69E6">
        <w:rPr>
          <w:rFonts w:ascii="Helvetica Neue" w:hAnsi="Helvetica Neue" w:cs="Helvetica Neue"/>
          <w:kern w:val="0"/>
        </w:rPr>
        <w:t>の値は</w:t>
      </w:r>
      <w:r w:rsidRPr="006E69E6">
        <w:rPr>
          <w:rFonts w:ascii="Helvetica Neue" w:hAnsi="Helvetica Neue" w:cs="Helvetica Neue"/>
          <w:kern w:val="0"/>
        </w:rPr>
        <w:t> 00 </w:t>
      </w:r>
      <w:r w:rsidRPr="006E69E6">
        <w:rPr>
          <w:rFonts w:ascii="Helvetica Neue" w:hAnsi="Helvetica Neue" w:cs="Helvetica Neue"/>
          <w:kern w:val="0"/>
        </w:rPr>
        <w:t>に戻らずに、</w:t>
      </w:r>
      <w:r w:rsidRPr="006E69E6">
        <w:rPr>
          <w:rFonts w:ascii="Helvetica Neue" w:hAnsi="Helvetica Neue" w:cs="Helvetica Neue"/>
          <w:kern w:val="0"/>
        </w:rPr>
        <w:t> 24 </w:t>
      </w:r>
      <w:r w:rsidRPr="006E69E6">
        <w:rPr>
          <w:rFonts w:ascii="Helvetica Neue" w:hAnsi="Helvetica Neue" w:cs="Helvetica Neue"/>
          <w:kern w:val="0"/>
        </w:rPr>
        <w:t>、</w:t>
      </w:r>
      <w:r w:rsidRPr="006E69E6">
        <w:rPr>
          <w:rFonts w:ascii="Helvetica Neue" w:hAnsi="Helvetica Neue" w:cs="Helvetica Neue"/>
          <w:kern w:val="0"/>
        </w:rPr>
        <w:t> 25 </w:t>
      </w:r>
      <w:r w:rsidRPr="006E69E6">
        <w:rPr>
          <w:rFonts w:ascii="Helvetica Neue" w:hAnsi="Helvetica Neue" w:cs="Helvetica Neue"/>
          <w:kern w:val="0"/>
        </w:rPr>
        <w:t>・・・と表記される</w:t>
      </w:r>
    </w:p>
    <w:p w14:paraId="7C217A06" w14:textId="77777777" w:rsidR="006E69E6" w:rsidRPr="006E69E6" w:rsidRDefault="006E69E6" w:rsidP="006E69E6">
      <w:pPr>
        <w:pStyle w:val="a3"/>
        <w:numPr>
          <w:ilvl w:val="1"/>
          <w:numId w:val="8"/>
        </w:numPr>
        <w:autoSpaceDE w:val="0"/>
        <w:autoSpaceDN w:val="0"/>
        <w:adjustRightInd w:val="0"/>
        <w:ind w:leftChars="0"/>
        <w:jc w:val="left"/>
        <w:rPr>
          <w:rFonts w:ascii="Helvetica Neue" w:hAnsi="Helvetica Neue" w:cs="Helvetica Neue"/>
          <w:kern w:val="0"/>
        </w:rPr>
      </w:pPr>
      <w:r w:rsidRPr="006E69E6">
        <w:rPr>
          <w:rFonts w:ascii="Helvetica Neue" w:hAnsi="Helvetica Neue" w:cs="Helvetica Neue"/>
          <w:kern w:val="0"/>
        </w:rPr>
        <w:t>その場合も、</w:t>
      </w:r>
      <w:r w:rsidRPr="006E69E6">
        <w:rPr>
          <w:rFonts w:ascii="Helvetica Neue" w:hAnsi="Helvetica Neue" w:cs="Helvetica Neue"/>
          <w:kern w:val="0"/>
        </w:rPr>
        <w:t> </w:t>
      </w:r>
      <w:proofErr w:type="spellStart"/>
      <w:r w:rsidRPr="006E69E6">
        <w:rPr>
          <w:rFonts w:ascii="Helvetica Neue" w:hAnsi="Helvetica Neue" w:cs="Helvetica Neue"/>
          <w:kern w:val="0"/>
        </w:rPr>
        <w:t>hh</w:t>
      </w:r>
      <w:proofErr w:type="spellEnd"/>
      <w:r w:rsidRPr="006E69E6">
        <w:rPr>
          <w:rFonts w:ascii="Helvetica Neue" w:hAnsi="Helvetica Neue" w:cs="Helvetica Neue"/>
          <w:kern w:val="0"/>
        </w:rPr>
        <w:t> </w:t>
      </w:r>
      <w:r w:rsidRPr="006E69E6">
        <w:rPr>
          <w:rFonts w:ascii="Helvetica Neue" w:hAnsi="Helvetica Neue" w:cs="Helvetica Neue"/>
          <w:kern w:val="0"/>
        </w:rPr>
        <w:t>が</w:t>
      </w:r>
      <w:r w:rsidRPr="006E69E6">
        <w:rPr>
          <w:rFonts w:ascii="Helvetica Neue" w:hAnsi="Helvetica Neue" w:cs="Helvetica Neue"/>
          <w:kern w:val="0"/>
        </w:rPr>
        <w:t> 99 </w:t>
      </w:r>
      <w:r w:rsidRPr="006E69E6">
        <w:rPr>
          <w:rFonts w:ascii="Helvetica Neue" w:hAnsi="Helvetica Neue" w:cs="Helvetica Neue"/>
          <w:kern w:val="0"/>
        </w:rPr>
        <w:t>を超え</w:t>
      </w:r>
      <w:r w:rsidRPr="006E69E6">
        <w:rPr>
          <w:rFonts w:ascii="Helvetica Neue" w:hAnsi="Helvetica Neue" w:cs="Helvetica Neue"/>
          <w:kern w:val="0"/>
        </w:rPr>
        <w:t>3</w:t>
      </w:r>
      <w:r w:rsidRPr="006E69E6">
        <w:rPr>
          <w:rFonts w:ascii="Helvetica Neue" w:hAnsi="Helvetica Neue" w:cs="Helvetica Neue"/>
          <w:kern w:val="0"/>
        </w:rPr>
        <w:t>桁になることはない。それほど長時間を走り続けることなどはできない</w:t>
      </w:r>
    </w:p>
    <w:p w14:paraId="2B533503" w14:textId="77777777" w:rsidR="006E69E6" w:rsidRPr="006E69E6" w:rsidRDefault="006E69E6" w:rsidP="006E69E6">
      <w:pPr>
        <w:pStyle w:val="a3"/>
        <w:numPr>
          <w:ilvl w:val="0"/>
          <w:numId w:val="8"/>
        </w:numPr>
        <w:autoSpaceDE w:val="0"/>
        <w:autoSpaceDN w:val="0"/>
        <w:adjustRightInd w:val="0"/>
        <w:ind w:leftChars="0"/>
        <w:jc w:val="left"/>
        <w:rPr>
          <w:rFonts w:ascii="Helvetica Neue" w:hAnsi="Helvetica Neue" w:cs="Helvetica Neue"/>
          <w:kern w:val="0"/>
        </w:rPr>
      </w:pPr>
      <w:r w:rsidRPr="006E69E6">
        <w:rPr>
          <w:rFonts w:ascii="Helvetica Neue" w:hAnsi="Helvetica Neue" w:cs="Helvetica Neue"/>
          <w:kern w:val="0"/>
        </w:rPr>
        <w:t xml:space="preserve">2 </w:t>
      </w:r>
      <w:r w:rsidRPr="006E69E6">
        <w:rPr>
          <w:rFonts w:ascii="Helvetica Neue" w:hAnsi="Helvetica Neue" w:cs="Helvetica Neue"/>
          <w:kern w:val="0"/>
        </w:rPr>
        <w:t>カラム目</w:t>
      </w:r>
      <w:r w:rsidRPr="006E69E6">
        <w:rPr>
          <w:rFonts w:ascii="Helvetica Neue" w:hAnsi="Helvetica Neue" w:cs="Helvetica Neue"/>
          <w:kern w:val="0"/>
        </w:rPr>
        <w:t xml:space="preserve">: </w:t>
      </w:r>
      <w:r w:rsidRPr="006E69E6">
        <w:rPr>
          <w:rFonts w:ascii="Helvetica Neue" w:hAnsi="Helvetica Neue" w:cs="Helvetica Neue"/>
          <w:kern w:val="0"/>
        </w:rPr>
        <w:t>前回記録時からの走行距離</w:t>
      </w:r>
      <w:r w:rsidRPr="006E69E6">
        <w:rPr>
          <w:rFonts w:ascii="Helvetica Neue" w:hAnsi="Helvetica Neue" w:cs="Helvetica Neue"/>
          <w:kern w:val="0"/>
        </w:rPr>
        <w:t xml:space="preserve"> (m)</w:t>
      </w:r>
    </w:p>
    <w:p w14:paraId="32257F3E" w14:textId="77777777" w:rsidR="006E69E6" w:rsidRPr="006E69E6" w:rsidRDefault="006E69E6" w:rsidP="006E69E6">
      <w:pPr>
        <w:pStyle w:val="a3"/>
        <w:numPr>
          <w:ilvl w:val="1"/>
          <w:numId w:val="8"/>
        </w:numPr>
        <w:autoSpaceDE w:val="0"/>
        <w:autoSpaceDN w:val="0"/>
        <w:adjustRightInd w:val="0"/>
        <w:ind w:leftChars="0"/>
        <w:jc w:val="left"/>
        <w:rPr>
          <w:rFonts w:ascii="Helvetica Neue" w:hAnsi="Helvetica Neue" w:cs="Helvetica Neue"/>
          <w:kern w:val="0"/>
        </w:rPr>
      </w:pPr>
      <w:r w:rsidRPr="006E69E6">
        <w:rPr>
          <w:rFonts w:ascii="Helvetica Neue" w:hAnsi="Helvetica Neue" w:cs="Helvetica Neue"/>
          <w:kern w:val="0"/>
        </w:rPr>
        <w:t>小数第</w:t>
      </w:r>
      <w:r w:rsidRPr="006E69E6">
        <w:rPr>
          <w:rFonts w:ascii="Helvetica Neue" w:hAnsi="Helvetica Neue" w:cs="Helvetica Neue"/>
          <w:kern w:val="0"/>
        </w:rPr>
        <w:t>1</w:t>
      </w:r>
      <w:r w:rsidRPr="006E69E6">
        <w:rPr>
          <w:rFonts w:ascii="Helvetica Neue" w:hAnsi="Helvetica Neue" w:cs="Helvetica Neue"/>
          <w:kern w:val="0"/>
        </w:rPr>
        <w:t>位</w:t>
      </w:r>
      <w:r w:rsidRPr="006E69E6">
        <w:rPr>
          <w:rFonts w:ascii="Helvetica Neue" w:hAnsi="Helvetica Neue" w:cs="Helvetica Neue"/>
          <w:kern w:val="0"/>
        </w:rPr>
        <w:t xml:space="preserve"> (10cm) </w:t>
      </w:r>
      <w:r w:rsidRPr="006E69E6">
        <w:rPr>
          <w:rFonts w:ascii="Helvetica Neue" w:hAnsi="Helvetica Neue" w:cs="Helvetica Neue"/>
          <w:kern w:val="0"/>
        </w:rPr>
        <w:t>単位で記録される。小数第</w:t>
      </w:r>
      <w:r w:rsidRPr="006E69E6">
        <w:rPr>
          <w:rFonts w:ascii="Helvetica Neue" w:hAnsi="Helvetica Neue" w:cs="Helvetica Neue"/>
          <w:kern w:val="0"/>
        </w:rPr>
        <w:t>1</w:t>
      </w:r>
      <w:r w:rsidRPr="006E69E6">
        <w:rPr>
          <w:rFonts w:ascii="Helvetica Neue" w:hAnsi="Helvetica Neue" w:cs="Helvetica Neue"/>
          <w:kern w:val="0"/>
        </w:rPr>
        <w:t>位が</w:t>
      </w:r>
      <w:r w:rsidRPr="006E69E6">
        <w:rPr>
          <w:rFonts w:ascii="Helvetica Neue" w:hAnsi="Helvetica Neue" w:cs="Helvetica Neue"/>
          <w:kern w:val="0"/>
        </w:rPr>
        <w:t> 0 </w:t>
      </w:r>
      <w:r w:rsidRPr="006E69E6">
        <w:rPr>
          <w:rFonts w:ascii="Helvetica Neue" w:hAnsi="Helvetica Neue" w:cs="Helvetica Neue"/>
          <w:kern w:val="0"/>
        </w:rPr>
        <w:t>の場合は、</w:t>
      </w:r>
      <w:r w:rsidRPr="006E69E6">
        <w:rPr>
          <w:rFonts w:ascii="Helvetica Neue" w:hAnsi="Helvetica Neue" w:cs="Helvetica Neue"/>
          <w:kern w:val="0"/>
        </w:rPr>
        <w:t> XX.0 </w:t>
      </w:r>
      <w:r w:rsidRPr="006E69E6">
        <w:rPr>
          <w:rFonts w:ascii="Helvetica Neue" w:hAnsi="Helvetica Neue" w:cs="Helvetica Neue"/>
          <w:kern w:val="0"/>
        </w:rPr>
        <w:t>のように表記</w:t>
      </w:r>
      <w:r w:rsidRPr="006E69E6">
        <w:rPr>
          <w:rFonts w:ascii="Helvetica Neue" w:hAnsi="Helvetica Neue" w:cs="Helvetica Neue"/>
          <w:kern w:val="0"/>
        </w:rPr>
        <w:lastRenderedPageBreak/>
        <w:t>される</w:t>
      </w:r>
    </w:p>
    <w:p w14:paraId="638F4E7B" w14:textId="77777777" w:rsidR="006E69E6" w:rsidRPr="006E69E6" w:rsidRDefault="006E69E6" w:rsidP="006E69E6">
      <w:pPr>
        <w:pStyle w:val="a3"/>
        <w:numPr>
          <w:ilvl w:val="1"/>
          <w:numId w:val="8"/>
        </w:numPr>
        <w:autoSpaceDE w:val="0"/>
        <w:autoSpaceDN w:val="0"/>
        <w:adjustRightInd w:val="0"/>
        <w:ind w:leftChars="0"/>
        <w:jc w:val="left"/>
        <w:rPr>
          <w:rFonts w:ascii="Helvetica Neue" w:hAnsi="Helvetica Neue" w:cs="Helvetica Neue"/>
          <w:kern w:val="0"/>
        </w:rPr>
      </w:pPr>
      <w:r w:rsidRPr="006E69E6">
        <w:rPr>
          <w:rFonts w:ascii="Helvetica Neue" w:hAnsi="Helvetica Neue" w:cs="Helvetica Neue"/>
          <w:kern w:val="0"/>
        </w:rPr>
        <w:t>数値の範囲は</w:t>
      </w:r>
      <w:r w:rsidRPr="006E69E6">
        <w:rPr>
          <w:rFonts w:ascii="Helvetica Neue" w:hAnsi="Helvetica Neue" w:cs="Helvetica Neue"/>
          <w:kern w:val="0"/>
        </w:rPr>
        <w:t> 0.0 </w:t>
      </w:r>
      <w:r w:rsidRPr="006E69E6">
        <w:rPr>
          <w:rFonts w:ascii="Helvetica Neue" w:hAnsi="Helvetica Neue" w:cs="Helvetica Neue"/>
          <w:kern w:val="0"/>
        </w:rPr>
        <w:t>〜</w:t>
      </w:r>
      <w:r w:rsidRPr="006E69E6">
        <w:rPr>
          <w:rFonts w:ascii="Helvetica Neue" w:hAnsi="Helvetica Neue" w:cs="Helvetica Neue"/>
          <w:kern w:val="0"/>
        </w:rPr>
        <w:t> 99.9 </w:t>
      </w:r>
      <w:r w:rsidRPr="006E69E6">
        <w:rPr>
          <w:rFonts w:ascii="Helvetica Neue" w:hAnsi="Helvetica Neue" w:cs="Helvetica Neue"/>
          <w:kern w:val="0"/>
        </w:rPr>
        <w:t>である</w:t>
      </w:r>
    </w:p>
    <w:p w14:paraId="0BC2A02D" w14:textId="77777777" w:rsidR="006E69E6" w:rsidRPr="006E69E6" w:rsidRDefault="006E69E6" w:rsidP="006E69E6">
      <w:pPr>
        <w:pStyle w:val="a3"/>
        <w:numPr>
          <w:ilvl w:val="1"/>
          <w:numId w:val="8"/>
        </w:numPr>
        <w:autoSpaceDE w:val="0"/>
        <w:autoSpaceDN w:val="0"/>
        <w:adjustRightInd w:val="0"/>
        <w:ind w:leftChars="0"/>
        <w:jc w:val="left"/>
        <w:rPr>
          <w:rFonts w:ascii="Helvetica Neue" w:hAnsi="Helvetica Neue" w:cs="Helvetica Neue"/>
          <w:kern w:val="0"/>
        </w:rPr>
      </w:pPr>
      <w:r w:rsidRPr="006E69E6">
        <w:rPr>
          <w:rFonts w:ascii="Helvetica Neue" w:hAnsi="Helvetica Neue" w:cs="Helvetica Neue"/>
          <w:kern w:val="0"/>
        </w:rPr>
        <w:t>1</w:t>
      </w:r>
      <w:r w:rsidRPr="006E69E6">
        <w:rPr>
          <w:rFonts w:ascii="Helvetica Neue" w:hAnsi="Helvetica Neue" w:cs="Helvetica Neue"/>
          <w:kern w:val="0"/>
        </w:rPr>
        <w:t>行目は必ず</w:t>
      </w:r>
      <w:r w:rsidRPr="006E69E6">
        <w:rPr>
          <w:rFonts w:ascii="Helvetica Neue" w:hAnsi="Helvetica Neue" w:cs="Helvetica Neue"/>
          <w:kern w:val="0"/>
        </w:rPr>
        <w:t> 0.0 </w:t>
      </w:r>
      <w:r w:rsidRPr="006E69E6">
        <w:rPr>
          <w:rFonts w:ascii="Helvetica Neue" w:hAnsi="Helvetica Neue" w:cs="Helvetica Neue"/>
          <w:kern w:val="0"/>
        </w:rPr>
        <w:t>である</w:t>
      </w:r>
    </w:p>
    <w:p w14:paraId="44878982" w14:textId="77777777" w:rsidR="006E69E6" w:rsidRPr="006E69E6" w:rsidRDefault="006E69E6" w:rsidP="006E69E6">
      <w:pPr>
        <w:pStyle w:val="a3"/>
        <w:numPr>
          <w:ilvl w:val="0"/>
          <w:numId w:val="8"/>
        </w:numPr>
        <w:autoSpaceDE w:val="0"/>
        <w:autoSpaceDN w:val="0"/>
        <w:adjustRightInd w:val="0"/>
        <w:ind w:leftChars="0"/>
        <w:jc w:val="left"/>
        <w:rPr>
          <w:rFonts w:ascii="Helvetica Neue" w:hAnsi="Helvetica Neue" w:cs="Helvetica Neue"/>
          <w:kern w:val="0"/>
        </w:rPr>
      </w:pPr>
      <w:r w:rsidRPr="006E69E6">
        <w:rPr>
          <w:rFonts w:ascii="Helvetica Neue" w:hAnsi="Helvetica Neue" w:cs="Helvetica Neue"/>
          <w:kern w:val="0"/>
        </w:rPr>
        <w:t>必ず</w:t>
      </w:r>
      <w:r w:rsidRPr="006E69E6">
        <w:rPr>
          <w:rFonts w:ascii="Helvetica Neue" w:hAnsi="Helvetica Neue" w:cs="Helvetica Neue"/>
          <w:kern w:val="0"/>
        </w:rPr>
        <w:t xml:space="preserve"> 2 </w:t>
      </w:r>
      <w:r w:rsidRPr="006E69E6">
        <w:rPr>
          <w:rFonts w:ascii="Helvetica Neue" w:hAnsi="Helvetica Neue" w:cs="Helvetica Neue"/>
          <w:kern w:val="0"/>
        </w:rPr>
        <w:t>行</w:t>
      </w:r>
      <w:r w:rsidRPr="006E69E6">
        <w:rPr>
          <w:rFonts w:ascii="Helvetica Neue" w:hAnsi="Helvetica Neue" w:cs="Helvetica Neue"/>
          <w:kern w:val="0"/>
        </w:rPr>
        <w:t xml:space="preserve"> (</w:t>
      </w:r>
      <w:r w:rsidRPr="006E69E6">
        <w:rPr>
          <w:rFonts w:ascii="Helvetica Neue" w:hAnsi="Helvetica Neue" w:cs="Helvetica Neue"/>
          <w:kern w:val="0"/>
        </w:rPr>
        <w:t>乗車開始時、終了時</w:t>
      </w:r>
      <w:r w:rsidRPr="006E69E6">
        <w:rPr>
          <w:rFonts w:ascii="Helvetica Neue" w:hAnsi="Helvetica Neue" w:cs="Helvetica Neue"/>
          <w:kern w:val="0"/>
        </w:rPr>
        <w:t xml:space="preserve">) </w:t>
      </w:r>
      <w:r w:rsidRPr="006E69E6">
        <w:rPr>
          <w:rFonts w:ascii="Helvetica Neue" w:hAnsi="Helvetica Neue" w:cs="Helvetica Neue"/>
          <w:kern w:val="0"/>
        </w:rPr>
        <w:t>以上のデータ行が含まれる。総走行距離は</w:t>
      </w:r>
      <w:r w:rsidRPr="006E69E6">
        <w:rPr>
          <w:rFonts w:ascii="Helvetica Neue" w:hAnsi="Helvetica Neue" w:cs="Helvetica Neue"/>
          <w:kern w:val="0"/>
        </w:rPr>
        <w:t> 0.1 </w:t>
      </w:r>
      <w:r w:rsidRPr="006E69E6">
        <w:rPr>
          <w:rFonts w:ascii="Helvetica Neue" w:hAnsi="Helvetica Neue" w:cs="Helvetica Neue"/>
          <w:kern w:val="0"/>
        </w:rPr>
        <w:t>以上である。</w:t>
      </w:r>
      <w:r w:rsidRPr="006E69E6">
        <w:rPr>
          <w:rFonts w:ascii="Helvetica Neue" w:hAnsi="Helvetica Neue" w:cs="Helvetica Neue"/>
          <w:kern w:val="0"/>
        </w:rPr>
        <w:t> </w:t>
      </w:r>
    </w:p>
    <w:p w14:paraId="1EB30BAF" w14:textId="77777777" w:rsidR="006E69E6" w:rsidRPr="006E69E6" w:rsidRDefault="006E69E6" w:rsidP="006E69E6">
      <w:pPr>
        <w:pStyle w:val="a3"/>
        <w:numPr>
          <w:ilvl w:val="0"/>
          <w:numId w:val="8"/>
        </w:numPr>
        <w:autoSpaceDE w:val="0"/>
        <w:autoSpaceDN w:val="0"/>
        <w:adjustRightInd w:val="0"/>
        <w:ind w:leftChars="0"/>
        <w:jc w:val="left"/>
        <w:rPr>
          <w:rFonts w:ascii="Helvetica Neue" w:hAnsi="Helvetica Neue" w:cs="Helvetica Neue"/>
          <w:kern w:val="0"/>
        </w:rPr>
      </w:pPr>
      <w:r w:rsidRPr="006E69E6">
        <w:rPr>
          <w:rFonts w:ascii="Helvetica Neue" w:hAnsi="Helvetica Neue" w:cs="Helvetica Neue"/>
          <w:kern w:val="0"/>
        </w:rPr>
        <w:t>入力の最大行数はたかだか</w:t>
      </w:r>
      <w:r w:rsidRPr="006E69E6">
        <w:rPr>
          <w:rFonts w:ascii="Helvetica Neue" w:hAnsi="Helvetica Neue" w:cs="Helvetica Neue"/>
          <w:kern w:val="0"/>
        </w:rPr>
        <w:t xml:space="preserve"> 5 </w:t>
      </w:r>
      <w:r w:rsidRPr="006E69E6">
        <w:rPr>
          <w:rFonts w:ascii="Helvetica Neue" w:hAnsi="Helvetica Neue" w:cs="Helvetica Neue"/>
          <w:kern w:val="0"/>
        </w:rPr>
        <w:t>万行であることを前提として良い</w:t>
      </w:r>
      <w:r w:rsidRPr="006E69E6">
        <w:rPr>
          <w:rFonts w:ascii="Helvetica Neue" w:hAnsi="Helvetica Neue" w:cs="Helvetica Neue"/>
          <w:kern w:val="0"/>
        </w:rPr>
        <w:t> </w:t>
      </w:r>
    </w:p>
    <w:p w14:paraId="55D3E8AD" w14:textId="77777777" w:rsidR="006E69E6" w:rsidRDefault="006E69E6" w:rsidP="006E69E6">
      <w:pPr>
        <w:autoSpaceDE w:val="0"/>
        <w:autoSpaceDN w:val="0"/>
        <w:adjustRightInd w:val="0"/>
        <w:spacing w:after="40"/>
        <w:jc w:val="left"/>
        <w:rPr>
          <w:rFonts w:ascii="Helvetica Neue" w:hAnsi="Helvetica Neue" w:cs="Helvetica Neue"/>
          <w:kern w:val="0"/>
          <w:sz w:val="28"/>
          <w:szCs w:val="28"/>
        </w:rPr>
      </w:pPr>
      <w:r>
        <w:rPr>
          <w:rFonts w:ascii="Helvetica Neue" w:hAnsi="Helvetica Neue" w:cs="Helvetica Neue"/>
          <w:b/>
          <w:bCs/>
          <w:kern w:val="0"/>
          <w:sz w:val="28"/>
          <w:szCs w:val="28"/>
        </w:rPr>
        <w:t>出力形式</w:t>
      </w:r>
    </w:p>
    <w:p w14:paraId="3D922637" w14:textId="77777777" w:rsidR="006E69E6" w:rsidRPr="006E69E6" w:rsidRDefault="006E69E6" w:rsidP="006E69E6">
      <w:pPr>
        <w:pStyle w:val="a3"/>
        <w:numPr>
          <w:ilvl w:val="0"/>
          <w:numId w:val="9"/>
        </w:numPr>
        <w:autoSpaceDE w:val="0"/>
        <w:autoSpaceDN w:val="0"/>
        <w:adjustRightInd w:val="0"/>
        <w:ind w:leftChars="0"/>
        <w:jc w:val="left"/>
        <w:rPr>
          <w:rFonts w:ascii="Helvetica Neue" w:hAnsi="Helvetica Neue" w:cs="Helvetica Neue"/>
          <w:kern w:val="0"/>
        </w:rPr>
      </w:pPr>
      <w:r w:rsidRPr="006E69E6">
        <w:rPr>
          <w:rFonts w:ascii="Helvetica Neue" w:hAnsi="Helvetica Neue" w:cs="Helvetica Neue"/>
          <w:kern w:val="0"/>
        </w:rPr>
        <w:t>正常な入力に対しては、運賃</w:t>
      </w:r>
      <w:r w:rsidRPr="006E69E6">
        <w:rPr>
          <w:rFonts w:ascii="Helvetica Neue" w:hAnsi="Helvetica Neue" w:cs="Helvetica Neue"/>
          <w:kern w:val="0"/>
        </w:rPr>
        <w:t xml:space="preserve"> (</w:t>
      </w:r>
      <w:r w:rsidRPr="006E69E6">
        <w:rPr>
          <w:rFonts w:ascii="Helvetica Neue" w:hAnsi="Helvetica Neue" w:cs="Helvetica Neue"/>
          <w:kern w:val="0"/>
        </w:rPr>
        <w:t>円</w:t>
      </w:r>
      <w:r w:rsidRPr="006E69E6">
        <w:rPr>
          <w:rFonts w:ascii="Helvetica Neue" w:hAnsi="Helvetica Neue" w:cs="Helvetica Neue"/>
          <w:kern w:val="0"/>
        </w:rPr>
        <w:t xml:space="preserve">) </w:t>
      </w:r>
      <w:r w:rsidRPr="006E69E6">
        <w:rPr>
          <w:rFonts w:ascii="Helvetica Neue" w:hAnsi="Helvetica Neue" w:cs="Helvetica Neue"/>
          <w:kern w:val="0"/>
        </w:rPr>
        <w:t>を標準出力に出力して、終了コード</w:t>
      </w:r>
      <w:r w:rsidRPr="006E69E6">
        <w:rPr>
          <w:rFonts w:ascii="Helvetica Neue" w:hAnsi="Helvetica Neue" w:cs="Helvetica Neue"/>
          <w:kern w:val="0"/>
        </w:rPr>
        <w:t> 0 </w:t>
      </w:r>
      <w:r w:rsidRPr="006E69E6">
        <w:rPr>
          <w:rFonts w:ascii="Helvetica Neue" w:hAnsi="Helvetica Neue" w:cs="Helvetica Neue"/>
          <w:kern w:val="0"/>
        </w:rPr>
        <w:t>で終了する。末尾の改行の有無は問わない</w:t>
      </w:r>
      <w:r w:rsidRPr="006E69E6">
        <w:rPr>
          <w:rFonts w:ascii="Helvetica Neue" w:hAnsi="Helvetica Neue" w:cs="Helvetica Neue"/>
          <w:kern w:val="0"/>
        </w:rPr>
        <w:t> 1234 </w:t>
      </w:r>
    </w:p>
    <w:p w14:paraId="2AD0DF01" w14:textId="77777777" w:rsidR="006E69E6" w:rsidRPr="006E69E6" w:rsidRDefault="006E69E6" w:rsidP="006E69E6">
      <w:pPr>
        <w:pStyle w:val="a3"/>
        <w:numPr>
          <w:ilvl w:val="0"/>
          <w:numId w:val="9"/>
        </w:numPr>
        <w:autoSpaceDE w:val="0"/>
        <w:autoSpaceDN w:val="0"/>
        <w:adjustRightInd w:val="0"/>
        <w:ind w:leftChars="0"/>
        <w:jc w:val="left"/>
        <w:rPr>
          <w:rFonts w:ascii="Helvetica Neue" w:hAnsi="Helvetica Neue" w:cs="Helvetica Neue"/>
          <w:kern w:val="0"/>
        </w:rPr>
      </w:pPr>
      <w:r w:rsidRPr="006E69E6">
        <w:rPr>
          <w:rFonts w:ascii="Helvetica Neue" w:hAnsi="Helvetica Neue" w:cs="Helvetica Neue"/>
          <w:kern w:val="0"/>
        </w:rPr>
        <w:t>仕様に従わない異常な入力に対しては、標準出力には何も出力せずに、終了コード</w:t>
      </w:r>
      <w:r w:rsidRPr="006E69E6">
        <w:rPr>
          <w:rFonts w:ascii="Helvetica Neue" w:hAnsi="Helvetica Neue" w:cs="Helvetica Neue"/>
          <w:kern w:val="0"/>
        </w:rPr>
        <w:t> 0 </w:t>
      </w:r>
      <w:r w:rsidRPr="006E69E6">
        <w:rPr>
          <w:rFonts w:ascii="Helvetica Neue" w:hAnsi="Helvetica Neue" w:cs="Helvetica Neue"/>
          <w:b/>
          <w:bCs/>
          <w:kern w:val="0"/>
        </w:rPr>
        <w:t>以外で</w:t>
      </w:r>
      <w:r w:rsidRPr="006E69E6">
        <w:rPr>
          <w:rFonts w:ascii="Helvetica Neue" w:hAnsi="Helvetica Neue" w:cs="Helvetica Neue"/>
          <w:kern w:val="0"/>
        </w:rPr>
        <w:t> </w:t>
      </w:r>
      <w:r w:rsidRPr="006E69E6">
        <w:rPr>
          <w:rFonts w:ascii="Helvetica Neue" w:hAnsi="Helvetica Neue" w:cs="Helvetica Neue"/>
          <w:kern w:val="0"/>
        </w:rPr>
        <w:t>終了する。</w:t>
      </w:r>
      <w:r w:rsidRPr="006E69E6">
        <w:rPr>
          <w:rFonts w:ascii="Helvetica Neue" w:hAnsi="Helvetica Neue" w:cs="Helvetica Neue"/>
          <w:kern w:val="0"/>
        </w:rPr>
        <w:t> </w:t>
      </w:r>
    </w:p>
    <w:p w14:paraId="2A07E6BB" w14:textId="77777777" w:rsidR="006E69E6" w:rsidRPr="006E69E6" w:rsidRDefault="006E69E6" w:rsidP="006E69E6">
      <w:pPr>
        <w:pStyle w:val="a3"/>
        <w:numPr>
          <w:ilvl w:val="0"/>
          <w:numId w:val="9"/>
        </w:numPr>
        <w:autoSpaceDE w:val="0"/>
        <w:autoSpaceDN w:val="0"/>
        <w:adjustRightInd w:val="0"/>
        <w:ind w:leftChars="0"/>
        <w:jc w:val="left"/>
        <w:rPr>
          <w:rFonts w:ascii="Helvetica Neue" w:hAnsi="Helvetica Neue" w:cs="Helvetica Neue"/>
          <w:kern w:val="0"/>
        </w:rPr>
      </w:pPr>
      <w:r w:rsidRPr="006E69E6">
        <w:rPr>
          <w:rFonts w:ascii="Helvetica Neue" w:hAnsi="Helvetica Neue" w:cs="Helvetica Neue"/>
          <w:kern w:val="0"/>
        </w:rPr>
        <w:t>入力の正常・異常を問わず、</w:t>
      </w:r>
      <w:r w:rsidRPr="006E69E6">
        <w:rPr>
          <w:rFonts w:ascii="Helvetica Neue" w:hAnsi="Helvetica Neue" w:cs="Helvetica Neue"/>
          <w:kern w:val="0"/>
        </w:rPr>
        <w:t>(</w:t>
      </w:r>
      <w:r w:rsidRPr="006E69E6">
        <w:rPr>
          <w:rFonts w:ascii="Helvetica Neue" w:hAnsi="Helvetica Neue" w:cs="Helvetica Neue"/>
          <w:kern w:val="0"/>
        </w:rPr>
        <w:t>常識的な範囲における</w:t>
      </w:r>
      <w:r w:rsidRPr="006E69E6">
        <w:rPr>
          <w:rFonts w:ascii="Helvetica Neue" w:hAnsi="Helvetica Neue" w:cs="Helvetica Neue"/>
          <w:kern w:val="0"/>
        </w:rPr>
        <w:t xml:space="preserve">) </w:t>
      </w:r>
      <w:r w:rsidRPr="006E69E6">
        <w:rPr>
          <w:rFonts w:ascii="Helvetica Neue" w:hAnsi="Helvetica Neue" w:cs="Helvetica Neue"/>
          <w:kern w:val="0"/>
        </w:rPr>
        <w:t>標準エラー出力の出力内容は問わない。</w:t>
      </w:r>
      <w:r w:rsidRPr="006E69E6">
        <w:rPr>
          <w:rFonts w:ascii="Helvetica Neue" w:hAnsi="Helvetica Neue" w:cs="Helvetica Neue"/>
          <w:kern w:val="0"/>
        </w:rPr>
        <w:t> </w:t>
      </w:r>
    </w:p>
    <w:p w14:paraId="0C2B64B6" w14:textId="77777777" w:rsidR="006E69E6" w:rsidRDefault="006E69E6" w:rsidP="006E69E6">
      <w:pPr>
        <w:autoSpaceDE w:val="0"/>
        <w:autoSpaceDN w:val="0"/>
        <w:adjustRightInd w:val="0"/>
        <w:spacing w:after="40"/>
        <w:jc w:val="left"/>
        <w:rPr>
          <w:rFonts w:ascii="Helvetica Neue" w:hAnsi="Helvetica Neue" w:cs="Helvetica Neue"/>
          <w:kern w:val="0"/>
          <w:sz w:val="28"/>
          <w:szCs w:val="28"/>
        </w:rPr>
      </w:pPr>
      <w:r>
        <w:rPr>
          <w:rFonts w:ascii="Helvetica Neue" w:hAnsi="Helvetica Neue" w:cs="Helvetica Neue"/>
          <w:b/>
          <w:bCs/>
          <w:kern w:val="0"/>
          <w:sz w:val="28"/>
          <w:szCs w:val="28"/>
        </w:rPr>
        <w:t>運賃計算の詳細な仕様</w:t>
      </w:r>
    </w:p>
    <w:p w14:paraId="77C3463F" w14:textId="77777777" w:rsidR="006E69E6" w:rsidRPr="006E69E6" w:rsidRDefault="006E69E6" w:rsidP="006E69E6">
      <w:pPr>
        <w:pStyle w:val="a3"/>
        <w:numPr>
          <w:ilvl w:val="0"/>
          <w:numId w:val="10"/>
        </w:numPr>
        <w:autoSpaceDE w:val="0"/>
        <w:autoSpaceDN w:val="0"/>
        <w:adjustRightInd w:val="0"/>
        <w:ind w:leftChars="0"/>
        <w:jc w:val="left"/>
        <w:rPr>
          <w:rFonts w:ascii="Helvetica Neue" w:hAnsi="Helvetica Neue" w:cs="Helvetica Neue"/>
          <w:kern w:val="0"/>
        </w:rPr>
      </w:pPr>
      <w:r w:rsidRPr="006E69E6">
        <w:rPr>
          <w:rFonts w:ascii="Helvetica Neue" w:hAnsi="Helvetica Neue" w:cs="Helvetica Neue"/>
          <w:kern w:val="0"/>
        </w:rPr>
        <w:t>初乗、加算運賃は以下の方法で計算する</w:t>
      </w:r>
    </w:p>
    <w:p w14:paraId="196ADE91" w14:textId="77777777" w:rsidR="006E69E6" w:rsidRPr="006E69E6" w:rsidRDefault="006E69E6" w:rsidP="006E69E6">
      <w:pPr>
        <w:pStyle w:val="a3"/>
        <w:numPr>
          <w:ilvl w:val="0"/>
          <w:numId w:val="10"/>
        </w:numPr>
        <w:autoSpaceDE w:val="0"/>
        <w:autoSpaceDN w:val="0"/>
        <w:adjustRightInd w:val="0"/>
        <w:ind w:leftChars="0"/>
        <w:jc w:val="left"/>
        <w:rPr>
          <w:rFonts w:ascii="Helvetica Neue" w:hAnsi="Helvetica Neue" w:cs="Helvetica Neue"/>
          <w:kern w:val="0"/>
        </w:rPr>
      </w:pPr>
      <w:r w:rsidRPr="006E69E6">
        <w:rPr>
          <w:rFonts w:ascii="Helvetica Neue" w:hAnsi="Helvetica Neue" w:cs="Helvetica Neue"/>
          <w:kern w:val="0"/>
        </w:rPr>
        <w:t>初乗運賃の距離を超えた分の走行距離は加算運賃の距離単位で切り上げる。深夜割増料金が発生しない場合</w:t>
      </w:r>
      <w:r w:rsidRPr="006E69E6">
        <w:rPr>
          <w:rFonts w:ascii="Helvetica Neue" w:hAnsi="Helvetica Neue" w:cs="Helvetica Neue"/>
          <w:kern w:val="0"/>
        </w:rPr>
        <w:t xml:space="preserve"> (</w:t>
      </w:r>
      <w:r w:rsidRPr="006E69E6">
        <w:rPr>
          <w:rFonts w:ascii="Helvetica Neue" w:hAnsi="Helvetica Neue" w:cs="Helvetica Neue"/>
          <w:kern w:val="0"/>
        </w:rPr>
        <w:t>以下、通常時間帯</w:t>
      </w:r>
      <w:r w:rsidRPr="006E69E6">
        <w:rPr>
          <w:rFonts w:ascii="Helvetica Neue" w:hAnsi="Helvetica Neue" w:cs="Helvetica Neue"/>
          <w:kern w:val="0"/>
        </w:rPr>
        <w:t>)</w:t>
      </w:r>
      <w:r w:rsidRPr="006E69E6">
        <w:rPr>
          <w:rFonts w:ascii="Helvetica Neue" w:hAnsi="Helvetica Neue" w:cs="Helvetica Neue"/>
          <w:kern w:val="0"/>
        </w:rPr>
        <w:t>、距離別運賃は下記の表の通りである</w:t>
      </w:r>
    </w:p>
    <w:p w14:paraId="33E927EF" w14:textId="77777777" w:rsidR="006E69E6" w:rsidRPr="006E69E6" w:rsidRDefault="006E69E6" w:rsidP="006E69E6">
      <w:pPr>
        <w:pStyle w:val="a3"/>
        <w:numPr>
          <w:ilvl w:val="0"/>
          <w:numId w:val="10"/>
        </w:numPr>
        <w:autoSpaceDE w:val="0"/>
        <w:autoSpaceDN w:val="0"/>
        <w:adjustRightInd w:val="0"/>
        <w:ind w:leftChars="0"/>
        <w:jc w:val="left"/>
        <w:rPr>
          <w:rFonts w:ascii="Helvetica Neue" w:hAnsi="Helvetica Neue" w:cs="Helvetica Neue"/>
          <w:kern w:val="0"/>
        </w:rPr>
      </w:pPr>
      <w:r w:rsidRPr="006E69E6">
        <w:rPr>
          <w:rFonts w:ascii="Helvetica Neue" w:hAnsi="Helvetica Neue" w:cs="Helvetica Neue"/>
          <w:kern w:val="0"/>
        </w:rPr>
        <w:t>走行ログの前回記録時刻、今回記録時刻がともに深夜時間帯</w:t>
      </w:r>
      <w:r w:rsidRPr="006E69E6">
        <w:rPr>
          <w:rFonts w:ascii="Helvetica Neue" w:hAnsi="Helvetica Neue" w:cs="Helvetica Neue"/>
          <w:kern w:val="0"/>
        </w:rPr>
        <w:t xml:space="preserve"> (00:00:00.000 </w:t>
      </w:r>
      <w:r w:rsidRPr="006E69E6">
        <w:rPr>
          <w:rFonts w:ascii="Helvetica Neue" w:hAnsi="Helvetica Neue" w:cs="Helvetica Neue"/>
          <w:kern w:val="0"/>
        </w:rPr>
        <w:t>〜</w:t>
      </w:r>
      <w:r w:rsidRPr="006E69E6">
        <w:rPr>
          <w:rFonts w:ascii="Helvetica Neue" w:hAnsi="Helvetica Neue" w:cs="Helvetica Neue"/>
          <w:kern w:val="0"/>
        </w:rPr>
        <w:t> 04:59:59.999</w:t>
      </w:r>
      <w:r w:rsidRPr="006E69E6">
        <w:rPr>
          <w:rFonts w:ascii="Helvetica Neue" w:hAnsi="Helvetica Neue" w:cs="Helvetica Neue"/>
          <w:kern w:val="0"/>
        </w:rPr>
        <w:t>、</w:t>
      </w:r>
      <w:r w:rsidRPr="006E69E6">
        <w:rPr>
          <w:rFonts w:ascii="Helvetica Neue" w:hAnsi="Helvetica Neue" w:cs="Helvetica Neue"/>
          <w:kern w:val="0"/>
        </w:rPr>
        <w:t>22:00:00.000 </w:t>
      </w:r>
      <w:r w:rsidRPr="006E69E6">
        <w:rPr>
          <w:rFonts w:ascii="Helvetica Neue" w:hAnsi="Helvetica Neue" w:cs="Helvetica Neue"/>
          <w:kern w:val="0"/>
        </w:rPr>
        <w:t>〜</w:t>
      </w:r>
      <w:r w:rsidRPr="006E69E6">
        <w:rPr>
          <w:rFonts w:ascii="Helvetica Neue" w:hAnsi="Helvetica Neue" w:cs="Helvetica Neue"/>
          <w:kern w:val="0"/>
        </w:rPr>
        <w:t> 23:59.59.999 </w:t>
      </w:r>
      <w:r w:rsidRPr="006E69E6">
        <w:rPr>
          <w:rFonts w:ascii="Helvetica Neue" w:hAnsi="Helvetica Neue" w:cs="Helvetica Neue"/>
          <w:kern w:val="0"/>
        </w:rPr>
        <w:t>および</w:t>
      </w:r>
      <w:r w:rsidRPr="006E69E6">
        <w:rPr>
          <w:rFonts w:ascii="Helvetica Neue" w:hAnsi="Helvetica Neue" w:cs="Helvetica Neue"/>
          <w:kern w:val="0"/>
        </w:rPr>
        <w:t> 24 </w:t>
      </w:r>
      <w:r w:rsidRPr="006E69E6">
        <w:rPr>
          <w:rFonts w:ascii="Helvetica Neue" w:hAnsi="Helvetica Neue" w:cs="Helvetica Neue"/>
          <w:kern w:val="0"/>
        </w:rPr>
        <w:t>時間ずつ足したバリエーション。区間は閉区間とする</w:t>
      </w:r>
      <w:r w:rsidRPr="006E69E6">
        <w:rPr>
          <w:rFonts w:ascii="Helvetica Neue" w:hAnsi="Helvetica Neue" w:cs="Helvetica Neue"/>
          <w:kern w:val="0"/>
        </w:rPr>
        <w:t xml:space="preserve">) </w:t>
      </w:r>
      <w:r w:rsidRPr="006E69E6">
        <w:rPr>
          <w:rFonts w:ascii="Helvetica Neue" w:hAnsi="Helvetica Neue" w:cs="Helvetica Neue"/>
          <w:kern w:val="0"/>
        </w:rPr>
        <w:t>に含まれる場合は、その記録は深夜時間帯の走行として、割増運賃の対象となる。</w:t>
      </w:r>
    </w:p>
    <w:p w14:paraId="12ADCBB3" w14:textId="77777777" w:rsidR="006E69E6" w:rsidRPr="006E69E6" w:rsidRDefault="006E69E6" w:rsidP="006E69E6">
      <w:pPr>
        <w:pStyle w:val="a3"/>
        <w:numPr>
          <w:ilvl w:val="0"/>
          <w:numId w:val="10"/>
        </w:numPr>
        <w:autoSpaceDE w:val="0"/>
        <w:autoSpaceDN w:val="0"/>
        <w:adjustRightInd w:val="0"/>
        <w:ind w:leftChars="0"/>
        <w:jc w:val="left"/>
        <w:rPr>
          <w:rFonts w:ascii="Helvetica Neue" w:hAnsi="Helvetica Neue" w:cs="Helvetica Neue"/>
          <w:kern w:val="0"/>
        </w:rPr>
      </w:pPr>
      <w:r w:rsidRPr="006E69E6">
        <w:rPr>
          <w:rFonts w:ascii="Helvetica Neue" w:hAnsi="Helvetica Neue" w:cs="Helvetica Neue"/>
          <w:kern w:val="0"/>
        </w:rPr>
        <w:t>深夜割増運賃は、深夜時間帯における走行距離が実際の距離の</w:t>
      </w:r>
      <w:r w:rsidRPr="006E69E6">
        <w:rPr>
          <w:rFonts w:ascii="Helvetica Neue" w:hAnsi="Helvetica Neue" w:cs="Helvetica Neue"/>
          <w:kern w:val="0"/>
        </w:rPr>
        <w:t xml:space="preserve"> 1.25 </w:t>
      </w:r>
      <w:r w:rsidRPr="006E69E6">
        <w:rPr>
          <w:rFonts w:ascii="Helvetica Neue" w:hAnsi="Helvetica Neue" w:cs="Helvetica Neue"/>
          <w:kern w:val="0"/>
        </w:rPr>
        <w:t>倍になっているものとして補正して計算する。</w:t>
      </w:r>
      <w:r w:rsidRPr="006E69E6">
        <w:rPr>
          <w:rFonts w:ascii="Helvetica Neue" w:hAnsi="Helvetica Neue" w:cs="Helvetica Neue"/>
          <w:kern w:val="0"/>
        </w:rPr>
        <w:t> </w:t>
      </w:r>
      <w:r w:rsidRPr="006E69E6">
        <w:rPr>
          <w:rFonts w:ascii="Helvetica Neue" w:hAnsi="Helvetica Neue" w:cs="Helvetica Neue"/>
          <w:kern w:val="0"/>
        </w:rPr>
        <w:t>例えば、深夜</w:t>
      </w:r>
      <w:r w:rsidRPr="006E69E6">
        <w:rPr>
          <w:rFonts w:ascii="Helvetica Neue" w:hAnsi="Helvetica Neue" w:cs="Helvetica Neue"/>
          <w:kern w:val="0"/>
        </w:rPr>
        <w:t xml:space="preserve"> 23 </w:t>
      </w:r>
      <w:r w:rsidRPr="006E69E6">
        <w:rPr>
          <w:rFonts w:ascii="Helvetica Neue" w:hAnsi="Helvetica Neue" w:cs="Helvetica Neue"/>
          <w:kern w:val="0"/>
        </w:rPr>
        <w:t>時から</w:t>
      </w:r>
      <w:r w:rsidRPr="006E69E6">
        <w:rPr>
          <w:rFonts w:ascii="Helvetica Neue" w:hAnsi="Helvetica Neue" w:cs="Helvetica Neue"/>
          <w:kern w:val="0"/>
        </w:rPr>
        <w:t xml:space="preserve"> 850.0 m </w:t>
      </w:r>
      <w:r w:rsidRPr="006E69E6">
        <w:rPr>
          <w:rFonts w:ascii="Helvetica Neue" w:hAnsi="Helvetica Neue" w:cs="Helvetica Neue"/>
          <w:kern w:val="0"/>
        </w:rPr>
        <w:t>乗車した場合の料金を考える。この時の料金は、補正後の走行距離が</w:t>
      </w:r>
      <w:r w:rsidRPr="006E69E6">
        <w:rPr>
          <w:rFonts w:ascii="Helvetica Neue" w:hAnsi="Helvetica Neue" w:cs="Helvetica Neue"/>
          <w:kern w:val="0"/>
        </w:rPr>
        <w:t xml:space="preserve"> 1062.5 m = 850 m * 1.25 </w:t>
      </w:r>
      <w:r w:rsidRPr="006E69E6">
        <w:rPr>
          <w:rFonts w:ascii="Helvetica Neue" w:hAnsi="Helvetica Neue" w:cs="Helvetica Neue"/>
          <w:kern w:val="0"/>
        </w:rPr>
        <w:t>であるため、料金は表から</w:t>
      </w:r>
      <w:r w:rsidRPr="006E69E6">
        <w:rPr>
          <w:rFonts w:ascii="Helvetica Neue" w:hAnsi="Helvetica Neue" w:cs="Helvetica Neue"/>
          <w:kern w:val="0"/>
        </w:rPr>
        <w:t xml:space="preserve"> 490 </w:t>
      </w:r>
      <w:r w:rsidRPr="006E69E6">
        <w:rPr>
          <w:rFonts w:ascii="Helvetica Neue" w:hAnsi="Helvetica Neue" w:cs="Helvetica Neue"/>
          <w:kern w:val="0"/>
        </w:rPr>
        <w:t>円である。</w:t>
      </w:r>
    </w:p>
    <w:p w14:paraId="306C5DA2" w14:textId="77777777" w:rsidR="006E69E6" w:rsidRPr="006E69E6" w:rsidRDefault="006E69E6" w:rsidP="006E69E6">
      <w:pPr>
        <w:pStyle w:val="a3"/>
        <w:numPr>
          <w:ilvl w:val="0"/>
          <w:numId w:val="10"/>
        </w:numPr>
        <w:autoSpaceDE w:val="0"/>
        <w:autoSpaceDN w:val="0"/>
        <w:adjustRightInd w:val="0"/>
        <w:ind w:leftChars="0"/>
        <w:jc w:val="left"/>
        <w:rPr>
          <w:rFonts w:ascii="Helvetica Neue" w:hAnsi="Helvetica Neue" w:cs="Helvetica Neue"/>
          <w:kern w:val="0"/>
        </w:rPr>
      </w:pPr>
      <w:r w:rsidRPr="006E69E6">
        <w:rPr>
          <w:rFonts w:ascii="Helvetica Neue" w:hAnsi="Helvetica Neue" w:cs="Helvetica Neue"/>
          <w:kern w:val="0"/>
        </w:rPr>
        <w:t>通常・深夜時間帯の切り替えをまたぐ乗車の場合、通常時間帯の走行距離と深夜時間帯の補正後の走行距離とは通算して計算する。時間帯の切り替え時にそれまでの走行距離が清算されたり、初乗り料金が新たに発生したりすることはない。</w:t>
      </w:r>
    </w:p>
    <w:tbl>
      <w:tblPr>
        <w:tblW w:w="0" w:type="auto"/>
        <w:tblInd w:w="-118" w:type="dxa"/>
        <w:tblBorders>
          <w:top w:val="nil"/>
          <w:left w:val="nil"/>
          <w:right w:val="nil"/>
        </w:tblBorders>
        <w:tblLayout w:type="fixed"/>
        <w:tblLook w:val="0000" w:firstRow="0" w:lastRow="0" w:firstColumn="0" w:lastColumn="0" w:noHBand="0" w:noVBand="0"/>
      </w:tblPr>
      <w:tblGrid>
        <w:gridCol w:w="4428"/>
        <w:gridCol w:w="4320"/>
      </w:tblGrid>
      <w:tr w:rsidR="006E69E6" w14:paraId="59E74069"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850CDE4" w14:textId="77777777" w:rsidR="006E69E6" w:rsidRDefault="006E69E6">
            <w:pPr>
              <w:autoSpaceDE w:val="0"/>
              <w:autoSpaceDN w:val="0"/>
              <w:adjustRightInd w:val="0"/>
              <w:jc w:val="left"/>
              <w:rPr>
                <w:rFonts w:ascii="Helvetica" w:eastAsia="Hiragino Sans W6" w:hAnsi="Helvetica" w:cs="Helvetica"/>
                <w:kern w:val="0"/>
              </w:rPr>
            </w:pPr>
            <w:r>
              <w:rPr>
                <w:rFonts w:ascii="Hiragino Sans W6" w:eastAsia="Hiragino Sans W6" w:hAnsi="Helvetica Neue" w:cs="Hiragino Sans W6" w:hint="eastAsia"/>
                <w:b/>
                <w:bCs/>
                <w:kern w:val="0"/>
              </w:rPr>
              <w:t>総走行距離</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EF78CF3" w14:textId="77777777" w:rsidR="006E69E6" w:rsidRDefault="006E69E6">
            <w:pPr>
              <w:autoSpaceDE w:val="0"/>
              <w:autoSpaceDN w:val="0"/>
              <w:adjustRightInd w:val="0"/>
              <w:jc w:val="left"/>
              <w:rPr>
                <w:rFonts w:ascii="Helvetica" w:eastAsia="Hiragino Sans W6" w:hAnsi="Helvetica" w:cs="Helvetica"/>
                <w:kern w:val="0"/>
              </w:rPr>
            </w:pPr>
            <w:r>
              <w:rPr>
                <w:rFonts w:ascii="Hiragino Sans W6" w:eastAsia="Hiragino Sans W6" w:hAnsi="Helvetica" w:cs="Hiragino Sans W6" w:hint="eastAsia"/>
                <w:b/>
                <w:bCs/>
                <w:kern w:val="0"/>
              </w:rPr>
              <w:t>運賃</w:t>
            </w:r>
          </w:p>
        </w:tc>
      </w:tr>
      <w:tr w:rsidR="006E69E6" w14:paraId="16FD5395"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79ED8D5" w14:textId="77777777" w:rsidR="006E69E6" w:rsidRDefault="006E69E6">
            <w:pPr>
              <w:autoSpaceDE w:val="0"/>
              <w:autoSpaceDN w:val="0"/>
              <w:adjustRightInd w:val="0"/>
              <w:jc w:val="right"/>
              <w:rPr>
                <w:rFonts w:ascii="Helvetica" w:eastAsia="Hiragino Sans W3" w:hAnsi="Helvetica" w:cs="Helvetica"/>
                <w:kern w:val="0"/>
              </w:rPr>
            </w:pPr>
            <w:r>
              <w:rPr>
                <w:rFonts w:ascii="Helvetica Neue" w:eastAsia="Hiragino Sans W6" w:hAnsi="Helvetica Neue" w:cs="Helvetica Neue"/>
                <w:kern w:val="0"/>
              </w:rPr>
              <w:t xml:space="preserve">0 m </w:t>
            </w:r>
            <w:r>
              <w:rPr>
                <w:rFonts w:ascii="Hiragino Sans W3" w:eastAsia="Hiragino Sans W3" w:hAnsi="Helvetica Neue" w:cs="Hiragino Sans W3" w:hint="eastAsia"/>
                <w:kern w:val="0"/>
              </w:rPr>
              <w:t>を超え、</w:t>
            </w:r>
            <w:r>
              <w:rPr>
                <w:rFonts w:ascii="Helvetica Neue" w:eastAsia="Hiragino Sans W3" w:hAnsi="Helvetica Neue" w:cs="Helvetica Neue"/>
                <w:kern w:val="0"/>
              </w:rPr>
              <w:t xml:space="preserve">1052 m </w:t>
            </w:r>
            <w:r>
              <w:rPr>
                <w:rFonts w:ascii="Hiragino Sans W3" w:eastAsia="Hiragino Sans W3" w:hAnsi="Helvetica Neue" w:cs="Hiragino Sans W3" w:hint="eastAsia"/>
                <w:kern w:val="0"/>
              </w:rPr>
              <w:t>以下</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3F1314E" w14:textId="77777777" w:rsidR="006E69E6" w:rsidRDefault="006E69E6">
            <w:pPr>
              <w:autoSpaceDE w:val="0"/>
              <w:autoSpaceDN w:val="0"/>
              <w:adjustRightInd w:val="0"/>
              <w:jc w:val="right"/>
              <w:rPr>
                <w:rFonts w:ascii="Helvetica" w:eastAsia="Hiragino Sans W3" w:hAnsi="Helvetica" w:cs="Helvetica"/>
                <w:kern w:val="0"/>
              </w:rPr>
            </w:pPr>
            <w:r>
              <w:rPr>
                <w:rFonts w:ascii="Helvetica Neue" w:eastAsia="Hiragino Sans W3" w:hAnsi="Helvetica Neue" w:cs="Helvetica Neue"/>
                <w:kern w:val="0"/>
              </w:rPr>
              <w:t xml:space="preserve">410 </w:t>
            </w:r>
            <w:r>
              <w:rPr>
                <w:rFonts w:ascii="Hiragino Sans W3" w:eastAsia="Hiragino Sans W3" w:hAnsi="Helvetica Neue" w:cs="Hiragino Sans W3" w:hint="eastAsia"/>
                <w:kern w:val="0"/>
              </w:rPr>
              <w:t>円</w:t>
            </w:r>
          </w:p>
        </w:tc>
      </w:tr>
      <w:tr w:rsidR="006E69E6" w14:paraId="0D030DC0"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F7C313B" w14:textId="77777777" w:rsidR="006E69E6" w:rsidRDefault="006E69E6">
            <w:pPr>
              <w:autoSpaceDE w:val="0"/>
              <w:autoSpaceDN w:val="0"/>
              <w:adjustRightInd w:val="0"/>
              <w:jc w:val="right"/>
              <w:rPr>
                <w:rFonts w:ascii="Helvetica" w:eastAsia="Hiragino Sans W3" w:hAnsi="Helvetica" w:cs="Helvetica"/>
                <w:kern w:val="0"/>
              </w:rPr>
            </w:pPr>
            <w:r>
              <w:rPr>
                <w:rFonts w:ascii="Helvetica Neue" w:eastAsia="Hiragino Sans W3" w:hAnsi="Helvetica Neue" w:cs="Helvetica Neue"/>
                <w:kern w:val="0"/>
              </w:rPr>
              <w:t xml:space="preserve">1052 m </w:t>
            </w:r>
            <w:r>
              <w:rPr>
                <w:rFonts w:ascii="Hiragino Sans W3" w:eastAsia="Hiragino Sans W3" w:hAnsi="Helvetica Neue" w:cs="Hiragino Sans W3" w:hint="eastAsia"/>
                <w:kern w:val="0"/>
              </w:rPr>
              <w:t>を超え、</w:t>
            </w:r>
            <w:r>
              <w:rPr>
                <w:rFonts w:ascii="Helvetica Neue" w:eastAsia="Hiragino Sans W3" w:hAnsi="Helvetica Neue" w:cs="Helvetica Neue"/>
                <w:kern w:val="0"/>
              </w:rPr>
              <w:t xml:space="preserve">1289 m </w:t>
            </w:r>
            <w:r>
              <w:rPr>
                <w:rFonts w:ascii="Hiragino Sans W3" w:eastAsia="Hiragino Sans W3" w:hAnsi="Helvetica Neue" w:cs="Hiragino Sans W3" w:hint="eastAsia"/>
                <w:kern w:val="0"/>
              </w:rPr>
              <w:t>以下</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A795D75" w14:textId="77777777" w:rsidR="006E69E6" w:rsidRDefault="006E69E6">
            <w:pPr>
              <w:autoSpaceDE w:val="0"/>
              <w:autoSpaceDN w:val="0"/>
              <w:adjustRightInd w:val="0"/>
              <w:jc w:val="right"/>
              <w:rPr>
                <w:rFonts w:ascii="Helvetica" w:eastAsia="Hiragino Sans W3" w:hAnsi="Helvetica" w:cs="Helvetica"/>
                <w:kern w:val="0"/>
              </w:rPr>
            </w:pPr>
            <w:r>
              <w:rPr>
                <w:rFonts w:ascii="Helvetica Neue" w:eastAsia="Hiragino Sans W3" w:hAnsi="Helvetica Neue" w:cs="Helvetica Neue"/>
                <w:kern w:val="0"/>
              </w:rPr>
              <w:t xml:space="preserve">490 </w:t>
            </w:r>
            <w:r>
              <w:rPr>
                <w:rFonts w:ascii="Hiragino Sans W3" w:eastAsia="Hiragino Sans W3" w:hAnsi="Helvetica Neue" w:cs="Hiragino Sans W3" w:hint="eastAsia"/>
                <w:kern w:val="0"/>
              </w:rPr>
              <w:t>円</w:t>
            </w:r>
          </w:p>
        </w:tc>
      </w:tr>
      <w:tr w:rsidR="006E69E6" w14:paraId="53E2143A"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3333B9" w14:textId="77777777" w:rsidR="006E69E6" w:rsidRDefault="006E69E6">
            <w:pPr>
              <w:autoSpaceDE w:val="0"/>
              <w:autoSpaceDN w:val="0"/>
              <w:adjustRightInd w:val="0"/>
              <w:jc w:val="right"/>
              <w:rPr>
                <w:rFonts w:ascii="Helvetica" w:eastAsia="Hiragino Sans W3" w:hAnsi="Helvetica" w:cs="Helvetica"/>
                <w:kern w:val="0"/>
              </w:rPr>
            </w:pPr>
            <w:r>
              <w:rPr>
                <w:rFonts w:ascii="Helvetica Neue" w:eastAsia="Hiragino Sans W3" w:hAnsi="Helvetica Neue" w:cs="Helvetica Neue"/>
                <w:kern w:val="0"/>
              </w:rPr>
              <w:t xml:space="preserve">1289 m </w:t>
            </w:r>
            <w:r>
              <w:rPr>
                <w:rFonts w:ascii="Hiragino Sans W3" w:eastAsia="Hiragino Sans W3" w:hAnsi="Helvetica Neue" w:cs="Hiragino Sans W3" w:hint="eastAsia"/>
                <w:kern w:val="0"/>
              </w:rPr>
              <w:t>を超え、</w:t>
            </w:r>
            <w:r>
              <w:rPr>
                <w:rFonts w:ascii="Helvetica Neue" w:eastAsia="Hiragino Sans W3" w:hAnsi="Helvetica Neue" w:cs="Helvetica Neue"/>
                <w:kern w:val="0"/>
              </w:rPr>
              <w:t xml:space="preserve">1526 m </w:t>
            </w:r>
            <w:r>
              <w:rPr>
                <w:rFonts w:ascii="Hiragino Sans W3" w:eastAsia="Hiragino Sans W3" w:hAnsi="Helvetica Neue" w:cs="Hiragino Sans W3" w:hint="eastAsia"/>
                <w:kern w:val="0"/>
              </w:rPr>
              <w:t>以下</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542A28" w14:textId="77777777" w:rsidR="006E69E6" w:rsidRDefault="006E69E6">
            <w:pPr>
              <w:autoSpaceDE w:val="0"/>
              <w:autoSpaceDN w:val="0"/>
              <w:adjustRightInd w:val="0"/>
              <w:jc w:val="right"/>
              <w:rPr>
                <w:rFonts w:ascii="Helvetica" w:eastAsia="Hiragino Sans W3" w:hAnsi="Helvetica" w:cs="Helvetica"/>
                <w:kern w:val="0"/>
              </w:rPr>
            </w:pPr>
            <w:r>
              <w:rPr>
                <w:rFonts w:ascii="Helvetica Neue" w:eastAsia="Hiragino Sans W3" w:hAnsi="Helvetica Neue" w:cs="Helvetica Neue"/>
                <w:kern w:val="0"/>
              </w:rPr>
              <w:t xml:space="preserve">570 </w:t>
            </w:r>
            <w:r>
              <w:rPr>
                <w:rFonts w:ascii="Hiragino Sans W3" w:eastAsia="Hiragino Sans W3" w:hAnsi="Helvetica Neue" w:cs="Hiragino Sans W3" w:hint="eastAsia"/>
                <w:kern w:val="0"/>
              </w:rPr>
              <w:t>円</w:t>
            </w:r>
          </w:p>
        </w:tc>
      </w:tr>
      <w:tr w:rsidR="006E69E6" w14:paraId="400D46D4"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2ECACA" w14:textId="77777777" w:rsidR="006E69E6" w:rsidRDefault="006E69E6">
            <w:pPr>
              <w:autoSpaceDE w:val="0"/>
              <w:autoSpaceDN w:val="0"/>
              <w:adjustRightInd w:val="0"/>
              <w:jc w:val="right"/>
              <w:rPr>
                <w:rFonts w:ascii="Helvetica" w:eastAsia="Hiragino Sans W3" w:hAnsi="Helvetica" w:cs="Helvetica"/>
                <w:kern w:val="0"/>
              </w:rPr>
            </w:pPr>
            <w:r>
              <w:rPr>
                <w:rFonts w:ascii="Helvetica Neue" w:eastAsia="Hiragino Sans W3" w:hAnsi="Helvetica Neue" w:cs="Helvetica Neue"/>
                <w:kern w:val="0"/>
              </w:rPr>
              <w:t>...</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526796E" w14:textId="77777777" w:rsidR="006E69E6" w:rsidRDefault="006E69E6">
            <w:pPr>
              <w:autoSpaceDE w:val="0"/>
              <w:autoSpaceDN w:val="0"/>
              <w:adjustRightInd w:val="0"/>
              <w:jc w:val="right"/>
              <w:rPr>
                <w:rFonts w:ascii="Helvetica Neue" w:eastAsia="Hiragino Sans W3" w:hAnsi="Helvetica Neue" w:cs="Helvetica Neue"/>
                <w:kern w:val="0"/>
              </w:rPr>
            </w:pPr>
            <w:r>
              <w:rPr>
                <w:rFonts w:ascii="Helvetica Neue" w:eastAsia="Hiragino Sans W3" w:hAnsi="Helvetica Neue" w:cs="Helvetica Neue"/>
                <w:kern w:val="0"/>
              </w:rPr>
              <w:t>...</w:t>
            </w:r>
          </w:p>
        </w:tc>
      </w:tr>
    </w:tbl>
    <w:p w14:paraId="586312FF" w14:textId="58B5F001" w:rsidR="006E69E6" w:rsidRPr="006E69E6" w:rsidRDefault="006E69E6" w:rsidP="006E69E6">
      <w:pPr>
        <w:pStyle w:val="a3"/>
        <w:numPr>
          <w:ilvl w:val="0"/>
          <w:numId w:val="11"/>
        </w:numPr>
        <w:autoSpaceDE w:val="0"/>
        <w:autoSpaceDN w:val="0"/>
        <w:adjustRightInd w:val="0"/>
        <w:ind w:leftChars="0"/>
        <w:jc w:val="left"/>
        <w:rPr>
          <w:rFonts w:ascii="Helvetica Neue" w:eastAsia="Hiragino Sans W3" w:hAnsi="Helvetica Neue" w:cs="Helvetica Neue"/>
          <w:kern w:val="0"/>
        </w:rPr>
      </w:pPr>
      <w:r w:rsidRPr="006E69E6">
        <w:rPr>
          <w:rFonts w:ascii="Helvetica Neue" w:eastAsia="Hiragino Sans W3" w:hAnsi="Helvetica Neue" w:cs="Helvetica Neue"/>
          <w:kern w:val="0"/>
        </w:rPr>
        <w:t>低速運賃は以下の方法で計算する</w:t>
      </w:r>
    </w:p>
    <w:p w14:paraId="6BDCB4A0" w14:textId="77777777" w:rsidR="006E69E6" w:rsidRPr="006E69E6" w:rsidRDefault="006E69E6" w:rsidP="006E69E6">
      <w:pPr>
        <w:pStyle w:val="a3"/>
        <w:numPr>
          <w:ilvl w:val="0"/>
          <w:numId w:val="11"/>
        </w:numPr>
        <w:autoSpaceDE w:val="0"/>
        <w:autoSpaceDN w:val="0"/>
        <w:adjustRightInd w:val="0"/>
        <w:ind w:leftChars="0"/>
        <w:jc w:val="left"/>
        <w:rPr>
          <w:rFonts w:ascii="Helvetica Neue" w:eastAsia="Hiragino Sans W3" w:hAnsi="Helvetica Neue" w:cs="Helvetica Neue"/>
          <w:kern w:val="0"/>
        </w:rPr>
      </w:pPr>
      <w:r w:rsidRPr="006E69E6">
        <w:rPr>
          <w:rFonts w:ascii="Helvetica Neue" w:eastAsia="Hiragino Sans W3" w:hAnsi="Helvetica Neue" w:cs="Helvetica Neue"/>
          <w:kern w:val="0"/>
        </w:rPr>
        <w:t>速度は、レコードの平均速度</w:t>
      </w:r>
      <w:r w:rsidRPr="006E69E6">
        <w:rPr>
          <w:rFonts w:ascii="Helvetica Neue" w:eastAsia="Hiragino Sans W3" w:hAnsi="Helvetica Neue" w:cs="Helvetica Neue"/>
          <w:kern w:val="0"/>
        </w:rPr>
        <w:t xml:space="preserve"> (</w:t>
      </w:r>
      <w:r w:rsidRPr="006E69E6">
        <w:rPr>
          <w:rFonts w:ascii="Helvetica Neue" w:eastAsia="Hiragino Sans W3" w:hAnsi="Helvetica Neue" w:cs="Helvetica Neue"/>
          <w:kern w:val="0"/>
        </w:rPr>
        <w:t>走行距離を前回記録からの時間で割ったもの</w:t>
      </w:r>
      <w:r w:rsidRPr="006E69E6">
        <w:rPr>
          <w:rFonts w:ascii="Helvetica Neue" w:eastAsia="Hiragino Sans W3" w:hAnsi="Helvetica Neue" w:cs="Helvetica Neue"/>
          <w:kern w:val="0"/>
        </w:rPr>
        <w:t xml:space="preserve">) </w:t>
      </w:r>
      <w:r w:rsidRPr="006E69E6">
        <w:rPr>
          <w:rFonts w:ascii="Helvetica Neue" w:eastAsia="Hiragino Sans W3" w:hAnsi="Helvetica Neue" w:cs="Helvetica Neue"/>
          <w:kern w:val="0"/>
        </w:rPr>
        <w:t>にて算出する</w:t>
      </w:r>
    </w:p>
    <w:p w14:paraId="0D0A3EDC" w14:textId="77777777" w:rsidR="006E69E6" w:rsidRPr="006E69E6" w:rsidRDefault="006E69E6" w:rsidP="006E69E6">
      <w:pPr>
        <w:pStyle w:val="a3"/>
        <w:numPr>
          <w:ilvl w:val="0"/>
          <w:numId w:val="11"/>
        </w:numPr>
        <w:autoSpaceDE w:val="0"/>
        <w:autoSpaceDN w:val="0"/>
        <w:adjustRightInd w:val="0"/>
        <w:ind w:leftChars="0"/>
        <w:jc w:val="left"/>
        <w:rPr>
          <w:rFonts w:ascii="Helvetica Neue" w:eastAsia="Hiragino Sans W3" w:hAnsi="Helvetica Neue" w:cs="Helvetica Neue"/>
          <w:kern w:val="0"/>
        </w:rPr>
      </w:pPr>
      <w:r w:rsidRPr="006E69E6">
        <w:rPr>
          <w:rFonts w:ascii="Helvetica Neue" w:eastAsia="Hiragino Sans W3" w:hAnsi="Helvetica Neue" w:cs="Helvetica Neue"/>
          <w:kern w:val="0"/>
        </w:rPr>
        <w:t>平均速度が</w:t>
      </w:r>
      <w:r w:rsidRPr="006E69E6">
        <w:rPr>
          <w:rFonts w:ascii="Helvetica Neue" w:eastAsia="Hiragino Sans W3" w:hAnsi="Helvetica Neue" w:cs="Helvetica Neue"/>
          <w:kern w:val="0"/>
        </w:rPr>
        <w:t xml:space="preserve"> 10km </w:t>
      </w:r>
      <w:r w:rsidRPr="006E69E6">
        <w:rPr>
          <w:rFonts w:ascii="Helvetica Neue" w:eastAsia="Hiragino Sans W3" w:hAnsi="Helvetica Neue" w:cs="Helvetica Neue"/>
          <w:kern w:val="0"/>
        </w:rPr>
        <w:t>以下の場合は、その時間はずっと</w:t>
      </w:r>
      <w:r w:rsidRPr="006E69E6">
        <w:rPr>
          <w:rFonts w:ascii="Helvetica Neue" w:eastAsia="Hiragino Sans W3" w:hAnsi="Helvetica Neue" w:cs="Helvetica Neue"/>
          <w:kern w:val="0"/>
        </w:rPr>
        <w:t xml:space="preserve"> 10km </w:t>
      </w:r>
      <w:r w:rsidRPr="006E69E6">
        <w:rPr>
          <w:rFonts w:ascii="Helvetica Neue" w:eastAsia="Hiragino Sans W3" w:hAnsi="Helvetica Neue" w:cs="Helvetica Neue"/>
          <w:kern w:val="0"/>
        </w:rPr>
        <w:t>以下で走行したものとして計</w:t>
      </w:r>
      <w:r w:rsidRPr="006E69E6">
        <w:rPr>
          <w:rFonts w:ascii="Helvetica Neue" w:eastAsia="Hiragino Sans W3" w:hAnsi="Helvetica Neue" w:cs="Helvetica Neue"/>
          <w:kern w:val="0"/>
        </w:rPr>
        <w:lastRenderedPageBreak/>
        <w:t>算し、逆に平均速度が</w:t>
      </w:r>
      <w:r w:rsidRPr="006E69E6">
        <w:rPr>
          <w:rFonts w:ascii="Helvetica Neue" w:eastAsia="Hiragino Sans W3" w:hAnsi="Helvetica Neue" w:cs="Helvetica Neue"/>
          <w:kern w:val="0"/>
        </w:rPr>
        <w:t xml:space="preserve"> 10km </w:t>
      </w:r>
      <w:r w:rsidRPr="006E69E6">
        <w:rPr>
          <w:rFonts w:ascii="Helvetica Neue" w:eastAsia="Hiragino Sans W3" w:hAnsi="Helvetica Neue" w:cs="Helvetica Neue"/>
          <w:kern w:val="0"/>
        </w:rPr>
        <w:t>を超える場合は、その時間はずっと</w:t>
      </w:r>
      <w:r w:rsidRPr="006E69E6">
        <w:rPr>
          <w:rFonts w:ascii="Helvetica Neue" w:eastAsia="Hiragino Sans W3" w:hAnsi="Helvetica Neue" w:cs="Helvetica Neue"/>
          <w:kern w:val="0"/>
        </w:rPr>
        <w:t xml:space="preserve"> 10km </w:t>
      </w:r>
      <w:r w:rsidRPr="006E69E6">
        <w:rPr>
          <w:rFonts w:ascii="Helvetica Neue" w:eastAsia="Hiragino Sans W3" w:hAnsi="Helvetica Neue" w:cs="Helvetica Neue"/>
          <w:kern w:val="0"/>
        </w:rPr>
        <w:t>を超える速度で走行したものとして計算する。</w:t>
      </w:r>
    </w:p>
    <w:p w14:paraId="5D1A4494" w14:textId="77777777" w:rsidR="006E69E6" w:rsidRPr="006E69E6" w:rsidRDefault="006E69E6" w:rsidP="006E69E6">
      <w:pPr>
        <w:pStyle w:val="a3"/>
        <w:numPr>
          <w:ilvl w:val="0"/>
          <w:numId w:val="11"/>
        </w:numPr>
        <w:autoSpaceDE w:val="0"/>
        <w:autoSpaceDN w:val="0"/>
        <w:adjustRightInd w:val="0"/>
        <w:ind w:leftChars="0"/>
        <w:jc w:val="left"/>
        <w:rPr>
          <w:rFonts w:ascii="Helvetica Neue" w:eastAsia="Hiragino Sans W3" w:hAnsi="Helvetica Neue" w:cs="Helvetica Neue"/>
          <w:kern w:val="0"/>
        </w:rPr>
      </w:pPr>
      <w:r w:rsidRPr="006E69E6">
        <w:rPr>
          <w:rFonts w:ascii="Helvetica Neue" w:eastAsia="Hiragino Sans W3" w:hAnsi="Helvetica Neue" w:cs="Helvetica Neue"/>
          <w:kern w:val="0"/>
        </w:rPr>
        <w:t>低速走行時間は通常時間帯では、</w:t>
      </w:r>
      <w:r w:rsidRPr="006E69E6">
        <w:rPr>
          <w:rFonts w:ascii="Helvetica Neue" w:eastAsia="Hiragino Sans W3" w:hAnsi="Helvetica Neue" w:cs="Helvetica Neue"/>
          <w:kern w:val="0"/>
        </w:rPr>
        <w:t xml:space="preserve">90 </w:t>
      </w:r>
      <w:r w:rsidRPr="006E69E6">
        <w:rPr>
          <w:rFonts w:ascii="Helvetica Neue" w:eastAsia="Hiragino Sans W3" w:hAnsi="Helvetica Neue" w:cs="Helvetica Neue"/>
          <w:kern w:val="0"/>
        </w:rPr>
        <w:t>秒単位で切り捨てる。通常時間帯の低速運賃は下記の表の通りである</w:t>
      </w:r>
    </w:p>
    <w:p w14:paraId="53C5C69E" w14:textId="77777777" w:rsidR="006E69E6" w:rsidRPr="006E69E6" w:rsidRDefault="006E69E6" w:rsidP="006E69E6">
      <w:pPr>
        <w:pStyle w:val="a3"/>
        <w:numPr>
          <w:ilvl w:val="0"/>
          <w:numId w:val="11"/>
        </w:numPr>
        <w:autoSpaceDE w:val="0"/>
        <w:autoSpaceDN w:val="0"/>
        <w:adjustRightInd w:val="0"/>
        <w:ind w:leftChars="0"/>
        <w:jc w:val="left"/>
        <w:rPr>
          <w:rFonts w:ascii="Helvetica Neue" w:eastAsia="Hiragino Sans W3" w:hAnsi="Helvetica Neue" w:cs="Helvetica Neue"/>
          <w:kern w:val="0"/>
        </w:rPr>
      </w:pPr>
      <w:r w:rsidRPr="006E69E6">
        <w:rPr>
          <w:rFonts w:ascii="Helvetica Neue" w:eastAsia="Hiragino Sans W3" w:hAnsi="Helvetica Neue" w:cs="Helvetica Neue"/>
          <w:kern w:val="0"/>
        </w:rPr>
        <w:t>深夜時間帯の走行</w:t>
      </w:r>
      <w:r w:rsidRPr="006E69E6">
        <w:rPr>
          <w:rFonts w:ascii="Helvetica Neue" w:eastAsia="Hiragino Sans W3" w:hAnsi="Helvetica Neue" w:cs="Helvetica Neue"/>
          <w:kern w:val="0"/>
        </w:rPr>
        <w:t xml:space="preserve"> (</w:t>
      </w:r>
      <w:r w:rsidRPr="006E69E6">
        <w:rPr>
          <w:rFonts w:ascii="Helvetica Neue" w:eastAsia="Hiragino Sans W3" w:hAnsi="Helvetica Neue" w:cs="Helvetica Neue"/>
          <w:kern w:val="0"/>
        </w:rPr>
        <w:t>条件は初乗、加算運賃の時と同じである</w:t>
      </w:r>
      <w:r w:rsidRPr="006E69E6">
        <w:rPr>
          <w:rFonts w:ascii="Helvetica Neue" w:eastAsia="Hiragino Sans W3" w:hAnsi="Helvetica Neue" w:cs="Helvetica Neue"/>
          <w:kern w:val="0"/>
        </w:rPr>
        <w:t xml:space="preserve">) </w:t>
      </w:r>
      <w:r w:rsidRPr="006E69E6">
        <w:rPr>
          <w:rFonts w:ascii="Helvetica Neue" w:eastAsia="Hiragino Sans W3" w:hAnsi="Helvetica Neue" w:cs="Helvetica Neue"/>
          <w:kern w:val="0"/>
        </w:rPr>
        <w:t>は割増運賃の対象となる。</w:t>
      </w:r>
    </w:p>
    <w:p w14:paraId="656187F8" w14:textId="77777777" w:rsidR="006E69E6" w:rsidRPr="006E69E6" w:rsidRDefault="006E69E6" w:rsidP="006E69E6">
      <w:pPr>
        <w:pStyle w:val="a3"/>
        <w:numPr>
          <w:ilvl w:val="0"/>
          <w:numId w:val="11"/>
        </w:numPr>
        <w:autoSpaceDE w:val="0"/>
        <w:autoSpaceDN w:val="0"/>
        <w:adjustRightInd w:val="0"/>
        <w:ind w:leftChars="0"/>
        <w:jc w:val="left"/>
        <w:rPr>
          <w:rFonts w:ascii="Helvetica Neue" w:eastAsia="Hiragino Sans W3" w:hAnsi="Helvetica Neue" w:cs="Helvetica Neue"/>
          <w:kern w:val="0"/>
        </w:rPr>
      </w:pPr>
      <w:r w:rsidRPr="006E69E6">
        <w:rPr>
          <w:rFonts w:ascii="Helvetica Neue" w:eastAsia="Hiragino Sans W3" w:hAnsi="Helvetica Neue" w:cs="Helvetica Neue"/>
          <w:kern w:val="0"/>
        </w:rPr>
        <w:t>深夜割増運賃は、深夜時間帯における低速走行時間が実際の時間の</w:t>
      </w:r>
      <w:r w:rsidRPr="006E69E6">
        <w:rPr>
          <w:rFonts w:ascii="Helvetica Neue" w:eastAsia="Hiragino Sans W3" w:hAnsi="Helvetica Neue" w:cs="Helvetica Neue"/>
          <w:kern w:val="0"/>
        </w:rPr>
        <w:t xml:space="preserve"> 1.25 </w:t>
      </w:r>
      <w:r w:rsidRPr="006E69E6">
        <w:rPr>
          <w:rFonts w:ascii="Helvetica Neue" w:eastAsia="Hiragino Sans W3" w:hAnsi="Helvetica Neue" w:cs="Helvetica Neue"/>
          <w:kern w:val="0"/>
        </w:rPr>
        <w:t>倍になっているものとして補正して計算する。</w:t>
      </w:r>
    </w:p>
    <w:p w14:paraId="69AA1680" w14:textId="77777777" w:rsidR="006E69E6" w:rsidRPr="006E69E6" w:rsidRDefault="006E69E6" w:rsidP="006E69E6">
      <w:pPr>
        <w:pStyle w:val="a3"/>
        <w:numPr>
          <w:ilvl w:val="0"/>
          <w:numId w:val="11"/>
        </w:numPr>
        <w:autoSpaceDE w:val="0"/>
        <w:autoSpaceDN w:val="0"/>
        <w:adjustRightInd w:val="0"/>
        <w:ind w:leftChars="0"/>
        <w:jc w:val="left"/>
        <w:rPr>
          <w:rFonts w:ascii="Helvetica Neue" w:eastAsia="Hiragino Sans W3" w:hAnsi="Helvetica Neue" w:cs="Helvetica Neue"/>
          <w:kern w:val="0"/>
        </w:rPr>
      </w:pPr>
      <w:r w:rsidRPr="006E69E6">
        <w:rPr>
          <w:rFonts w:ascii="Helvetica Neue" w:eastAsia="Hiragino Sans W3" w:hAnsi="Helvetica Neue" w:cs="Helvetica Neue"/>
          <w:kern w:val="0"/>
        </w:rPr>
        <w:t>通常・深夜時間帯の切り替えをまたぐ乗車の場合、通常時間帯と深夜時間帯の低速走行時間は同様に通算して計算する。</w:t>
      </w:r>
    </w:p>
    <w:tbl>
      <w:tblPr>
        <w:tblW w:w="0" w:type="auto"/>
        <w:tblInd w:w="-118" w:type="dxa"/>
        <w:tblBorders>
          <w:top w:val="nil"/>
          <w:left w:val="nil"/>
          <w:right w:val="nil"/>
        </w:tblBorders>
        <w:tblLayout w:type="fixed"/>
        <w:tblLook w:val="0000" w:firstRow="0" w:lastRow="0" w:firstColumn="0" w:lastColumn="0" w:noHBand="0" w:noVBand="0"/>
      </w:tblPr>
      <w:tblGrid>
        <w:gridCol w:w="4428"/>
        <w:gridCol w:w="4320"/>
      </w:tblGrid>
      <w:tr w:rsidR="006E69E6" w14:paraId="1242E2C0"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D2E0B6F" w14:textId="77777777" w:rsidR="006E69E6" w:rsidRDefault="006E69E6">
            <w:pPr>
              <w:autoSpaceDE w:val="0"/>
              <w:autoSpaceDN w:val="0"/>
              <w:adjustRightInd w:val="0"/>
              <w:jc w:val="left"/>
              <w:rPr>
                <w:rFonts w:ascii="Helvetica" w:eastAsia="Hiragino Sans W6" w:hAnsi="Helvetica" w:cs="Helvetica"/>
                <w:kern w:val="0"/>
              </w:rPr>
            </w:pPr>
            <w:r>
              <w:rPr>
                <w:rFonts w:ascii="Hiragino Sans W6" w:eastAsia="Hiragino Sans W6" w:hAnsi="Helvetica Neue" w:cs="Hiragino Sans W6" w:hint="eastAsia"/>
                <w:b/>
                <w:bCs/>
                <w:kern w:val="0"/>
              </w:rPr>
              <w:t>総低速走行時間</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A79807C" w14:textId="77777777" w:rsidR="006E69E6" w:rsidRDefault="006E69E6">
            <w:pPr>
              <w:autoSpaceDE w:val="0"/>
              <w:autoSpaceDN w:val="0"/>
              <w:adjustRightInd w:val="0"/>
              <w:jc w:val="left"/>
              <w:rPr>
                <w:rFonts w:ascii="Helvetica" w:eastAsia="Hiragino Sans W6" w:hAnsi="Helvetica" w:cs="Helvetica"/>
                <w:kern w:val="0"/>
              </w:rPr>
            </w:pPr>
            <w:r>
              <w:rPr>
                <w:rFonts w:ascii="Hiragino Sans W6" w:eastAsia="Hiragino Sans W6" w:hAnsi="Helvetica" w:cs="Hiragino Sans W6" w:hint="eastAsia"/>
                <w:b/>
                <w:bCs/>
                <w:kern w:val="0"/>
              </w:rPr>
              <w:t>運賃</w:t>
            </w:r>
          </w:p>
        </w:tc>
      </w:tr>
      <w:tr w:rsidR="006E69E6" w14:paraId="6EEB7D2F"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B01A117" w14:textId="77777777" w:rsidR="006E69E6" w:rsidRDefault="006E69E6">
            <w:pPr>
              <w:autoSpaceDE w:val="0"/>
              <w:autoSpaceDN w:val="0"/>
              <w:adjustRightInd w:val="0"/>
              <w:jc w:val="right"/>
              <w:rPr>
                <w:rFonts w:ascii="Helvetica" w:eastAsia="Hiragino Sans W3" w:hAnsi="Helvetica" w:cs="Helvetica"/>
                <w:kern w:val="0"/>
              </w:rPr>
            </w:pPr>
            <w:r>
              <w:rPr>
                <w:rFonts w:ascii="Helvetica Neue" w:eastAsia="Hiragino Sans W6" w:hAnsi="Helvetica Neue" w:cs="Helvetica Neue"/>
                <w:kern w:val="0"/>
              </w:rPr>
              <w:t xml:space="preserve">90 </w:t>
            </w:r>
            <w:r>
              <w:rPr>
                <w:rFonts w:ascii="Hiragino Sans W3" w:eastAsia="Hiragino Sans W3" w:hAnsi="Helvetica Neue" w:cs="Hiragino Sans W3" w:hint="eastAsia"/>
                <w:kern w:val="0"/>
              </w:rPr>
              <w:t>秒未満</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8DB1D0" w14:textId="77777777" w:rsidR="006E69E6" w:rsidRDefault="006E69E6">
            <w:pPr>
              <w:autoSpaceDE w:val="0"/>
              <w:autoSpaceDN w:val="0"/>
              <w:adjustRightInd w:val="0"/>
              <w:jc w:val="right"/>
              <w:rPr>
                <w:rFonts w:ascii="Helvetica" w:eastAsia="Hiragino Sans W3" w:hAnsi="Helvetica" w:cs="Helvetica"/>
                <w:kern w:val="0"/>
              </w:rPr>
            </w:pPr>
            <w:r>
              <w:rPr>
                <w:rFonts w:ascii="Helvetica Neue" w:eastAsia="Hiragino Sans W3" w:hAnsi="Helvetica Neue" w:cs="Helvetica Neue"/>
                <w:kern w:val="0"/>
              </w:rPr>
              <w:t xml:space="preserve">0 </w:t>
            </w:r>
            <w:r>
              <w:rPr>
                <w:rFonts w:ascii="Hiragino Sans W3" w:eastAsia="Hiragino Sans W3" w:hAnsi="Helvetica Neue" w:cs="Hiragino Sans W3" w:hint="eastAsia"/>
                <w:kern w:val="0"/>
              </w:rPr>
              <w:t>円</w:t>
            </w:r>
          </w:p>
        </w:tc>
      </w:tr>
      <w:tr w:rsidR="006E69E6" w14:paraId="4FD1E70B"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2E6165" w14:textId="77777777" w:rsidR="006E69E6" w:rsidRDefault="006E69E6">
            <w:pPr>
              <w:autoSpaceDE w:val="0"/>
              <w:autoSpaceDN w:val="0"/>
              <w:adjustRightInd w:val="0"/>
              <w:jc w:val="right"/>
              <w:rPr>
                <w:rFonts w:ascii="Helvetica" w:eastAsia="Hiragino Sans W3" w:hAnsi="Helvetica" w:cs="Helvetica"/>
                <w:kern w:val="0"/>
              </w:rPr>
            </w:pPr>
            <w:r>
              <w:rPr>
                <w:rFonts w:ascii="Helvetica Neue" w:eastAsia="Hiragino Sans W3" w:hAnsi="Helvetica Neue" w:cs="Helvetica Neue"/>
                <w:kern w:val="0"/>
              </w:rPr>
              <w:t xml:space="preserve">90 </w:t>
            </w:r>
            <w:r>
              <w:rPr>
                <w:rFonts w:ascii="Hiragino Sans W3" w:eastAsia="Hiragino Sans W3" w:hAnsi="Helvetica Neue" w:cs="Hiragino Sans W3" w:hint="eastAsia"/>
                <w:kern w:val="0"/>
              </w:rPr>
              <w:t>秒以上、</w:t>
            </w:r>
            <w:r>
              <w:rPr>
                <w:rFonts w:ascii="Helvetica Neue" w:eastAsia="Hiragino Sans W3" w:hAnsi="Helvetica Neue" w:cs="Helvetica Neue"/>
                <w:kern w:val="0"/>
              </w:rPr>
              <w:t xml:space="preserve">180 </w:t>
            </w:r>
            <w:r>
              <w:rPr>
                <w:rFonts w:ascii="Hiragino Sans W3" w:eastAsia="Hiragino Sans W3" w:hAnsi="Helvetica Neue" w:cs="Hiragino Sans W3" w:hint="eastAsia"/>
                <w:kern w:val="0"/>
              </w:rPr>
              <w:t>秒未満</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D5B3A22" w14:textId="77777777" w:rsidR="006E69E6" w:rsidRDefault="006E69E6">
            <w:pPr>
              <w:autoSpaceDE w:val="0"/>
              <w:autoSpaceDN w:val="0"/>
              <w:adjustRightInd w:val="0"/>
              <w:jc w:val="right"/>
              <w:rPr>
                <w:rFonts w:ascii="Helvetica" w:eastAsia="Hiragino Sans W3" w:hAnsi="Helvetica" w:cs="Helvetica"/>
                <w:kern w:val="0"/>
              </w:rPr>
            </w:pPr>
            <w:r>
              <w:rPr>
                <w:rFonts w:ascii="Helvetica Neue" w:eastAsia="Hiragino Sans W3" w:hAnsi="Helvetica Neue" w:cs="Helvetica Neue"/>
                <w:kern w:val="0"/>
              </w:rPr>
              <w:t xml:space="preserve">80 </w:t>
            </w:r>
            <w:r>
              <w:rPr>
                <w:rFonts w:ascii="Hiragino Sans W3" w:eastAsia="Hiragino Sans W3" w:hAnsi="Helvetica Neue" w:cs="Hiragino Sans W3" w:hint="eastAsia"/>
                <w:kern w:val="0"/>
              </w:rPr>
              <w:t>円</w:t>
            </w:r>
          </w:p>
        </w:tc>
      </w:tr>
      <w:tr w:rsidR="006E69E6" w14:paraId="35FAB9AF"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996FC8" w14:textId="77777777" w:rsidR="006E69E6" w:rsidRDefault="006E69E6">
            <w:pPr>
              <w:autoSpaceDE w:val="0"/>
              <w:autoSpaceDN w:val="0"/>
              <w:adjustRightInd w:val="0"/>
              <w:jc w:val="right"/>
              <w:rPr>
                <w:rFonts w:ascii="Helvetica" w:eastAsia="Hiragino Sans W3" w:hAnsi="Helvetica" w:cs="Helvetica"/>
                <w:kern w:val="0"/>
              </w:rPr>
            </w:pPr>
            <w:r>
              <w:rPr>
                <w:rFonts w:ascii="Helvetica Neue" w:eastAsia="Hiragino Sans W3" w:hAnsi="Helvetica Neue" w:cs="Helvetica Neue"/>
                <w:kern w:val="0"/>
              </w:rPr>
              <w:t xml:space="preserve">180 </w:t>
            </w:r>
            <w:r>
              <w:rPr>
                <w:rFonts w:ascii="Hiragino Sans W3" w:eastAsia="Hiragino Sans W3" w:hAnsi="Helvetica Neue" w:cs="Hiragino Sans W3" w:hint="eastAsia"/>
                <w:kern w:val="0"/>
              </w:rPr>
              <w:t>秒以上、</w:t>
            </w:r>
            <w:r>
              <w:rPr>
                <w:rFonts w:ascii="Helvetica Neue" w:eastAsia="Hiragino Sans W3" w:hAnsi="Helvetica Neue" w:cs="Helvetica Neue"/>
                <w:kern w:val="0"/>
              </w:rPr>
              <w:t xml:space="preserve">270 </w:t>
            </w:r>
            <w:r>
              <w:rPr>
                <w:rFonts w:ascii="Hiragino Sans W3" w:eastAsia="Hiragino Sans W3" w:hAnsi="Helvetica Neue" w:cs="Hiragino Sans W3" w:hint="eastAsia"/>
                <w:kern w:val="0"/>
              </w:rPr>
              <w:t>秒未満</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621CE2" w14:textId="77777777" w:rsidR="006E69E6" w:rsidRDefault="006E69E6">
            <w:pPr>
              <w:autoSpaceDE w:val="0"/>
              <w:autoSpaceDN w:val="0"/>
              <w:adjustRightInd w:val="0"/>
              <w:jc w:val="right"/>
              <w:rPr>
                <w:rFonts w:ascii="Helvetica" w:eastAsia="Hiragino Sans W3" w:hAnsi="Helvetica" w:cs="Helvetica"/>
                <w:kern w:val="0"/>
              </w:rPr>
            </w:pPr>
            <w:r>
              <w:rPr>
                <w:rFonts w:ascii="Helvetica Neue" w:eastAsia="Hiragino Sans W3" w:hAnsi="Helvetica Neue" w:cs="Helvetica Neue"/>
                <w:kern w:val="0"/>
              </w:rPr>
              <w:t xml:space="preserve">160 </w:t>
            </w:r>
            <w:r>
              <w:rPr>
                <w:rFonts w:ascii="Hiragino Sans W3" w:eastAsia="Hiragino Sans W3" w:hAnsi="Helvetica Neue" w:cs="Hiragino Sans W3" w:hint="eastAsia"/>
                <w:kern w:val="0"/>
              </w:rPr>
              <w:t>円</w:t>
            </w:r>
          </w:p>
        </w:tc>
      </w:tr>
      <w:tr w:rsidR="006E69E6" w14:paraId="4DAA4505"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EB22F29" w14:textId="77777777" w:rsidR="006E69E6" w:rsidRDefault="006E69E6">
            <w:pPr>
              <w:autoSpaceDE w:val="0"/>
              <w:autoSpaceDN w:val="0"/>
              <w:adjustRightInd w:val="0"/>
              <w:jc w:val="right"/>
              <w:rPr>
                <w:rFonts w:ascii="Helvetica" w:eastAsia="Hiragino Sans W3" w:hAnsi="Helvetica" w:cs="Helvetica"/>
                <w:kern w:val="0"/>
              </w:rPr>
            </w:pPr>
            <w:r>
              <w:rPr>
                <w:rFonts w:ascii="Helvetica Neue" w:eastAsia="Hiragino Sans W3" w:hAnsi="Helvetica Neue" w:cs="Helvetica Neue"/>
                <w:kern w:val="0"/>
              </w:rPr>
              <w:t>...</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C827C3" w14:textId="77777777" w:rsidR="006E69E6" w:rsidRDefault="006E69E6">
            <w:pPr>
              <w:autoSpaceDE w:val="0"/>
              <w:autoSpaceDN w:val="0"/>
              <w:adjustRightInd w:val="0"/>
              <w:jc w:val="right"/>
              <w:rPr>
                <w:rFonts w:ascii="Helvetica Neue" w:eastAsia="Hiragino Sans W3" w:hAnsi="Helvetica Neue" w:cs="Helvetica Neue"/>
                <w:kern w:val="0"/>
              </w:rPr>
            </w:pPr>
            <w:r>
              <w:rPr>
                <w:rFonts w:ascii="Helvetica Neue" w:eastAsia="Hiragino Sans W3" w:hAnsi="Helvetica Neue" w:cs="Helvetica Neue"/>
                <w:kern w:val="0"/>
              </w:rPr>
              <w:t>...</w:t>
            </w:r>
          </w:p>
        </w:tc>
      </w:tr>
    </w:tbl>
    <w:p w14:paraId="1826C136" w14:textId="77777777" w:rsidR="006E69E6" w:rsidRDefault="006E69E6" w:rsidP="006E69E6">
      <w:pPr>
        <w:autoSpaceDE w:val="0"/>
        <w:autoSpaceDN w:val="0"/>
        <w:adjustRightInd w:val="0"/>
        <w:jc w:val="left"/>
        <w:rPr>
          <w:rFonts w:ascii="Helvetica Neue" w:eastAsia="Hiragino Sans W3" w:hAnsi="Helvetica Neue" w:cs="Helvetica Neue"/>
          <w:kern w:val="0"/>
        </w:rPr>
      </w:pPr>
    </w:p>
    <w:p w14:paraId="636E985C" w14:textId="370229E2" w:rsidR="00EE2300" w:rsidRDefault="00EE2300" w:rsidP="006E69E6">
      <w:pPr>
        <w:autoSpaceDE w:val="0"/>
        <w:autoSpaceDN w:val="0"/>
        <w:adjustRightInd w:val="0"/>
        <w:jc w:val="left"/>
      </w:pPr>
    </w:p>
    <w:sectPr w:rsidR="00EE2300" w:rsidSect="006E69E6">
      <w:pgSz w:w="12240" w:h="15840"/>
      <w:pgMar w:top="1440" w:right="1080" w:bottom="1440" w:left="108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Helvetica Neue">
    <w:altName w:val="Helvetica Neue"/>
    <w:panose1 w:val="02000503000000020004"/>
    <w:charset w:val="00"/>
    <w:family w:val="auto"/>
    <w:pitch w:val="variable"/>
    <w:sig w:usb0="E50002FF" w:usb1="500079DB" w:usb2="00000010" w:usb3="00000000" w:csb0="00000001" w:csb1="00000000"/>
  </w:font>
  <w:font w:name="Hiragino Sans W6">
    <w:altName w:val="游ゴシック"/>
    <w:panose1 w:val="020B0600000000000000"/>
    <w:charset w:val="80"/>
    <w:family w:val="swiss"/>
    <w:pitch w:val="variable"/>
    <w:sig w:usb0="E00002FF" w:usb1="7AC7FFFF" w:usb2="00000012" w:usb3="00000000" w:csb0="0002000D" w:csb1="00000000"/>
  </w:font>
  <w:font w:name="Helvetica">
    <w:panose1 w:val="00000000000000000000"/>
    <w:charset w:val="00"/>
    <w:family w:val="auto"/>
    <w:pitch w:val="variable"/>
    <w:sig w:usb0="E00002FF" w:usb1="5000785B" w:usb2="00000000" w:usb3="00000000" w:csb0="0000019F" w:csb1="00000000"/>
  </w:font>
  <w:font w:name="Hiragino Sans W3">
    <w:altName w:val="游ゴシック"/>
    <w:panose1 w:val="020B0300000000000000"/>
    <w:charset w:val="80"/>
    <w:family w:val="swiss"/>
    <w:pitch w:val="variable"/>
    <w:sig w:usb0="E00002FF" w:usb1="7AC7FFFF" w:usb2="00000012" w:usb3="00000000" w:csb0="0002000D"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826283B"/>
    <w:multiLevelType w:val="hybridMultilevel"/>
    <w:tmpl w:val="49D4A3C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BF22DBC"/>
    <w:multiLevelType w:val="hybridMultilevel"/>
    <w:tmpl w:val="A374214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3FAB3CE1"/>
    <w:multiLevelType w:val="hybridMultilevel"/>
    <w:tmpl w:val="A908392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606F44FD"/>
    <w:multiLevelType w:val="hybridMultilevel"/>
    <w:tmpl w:val="C6A2C24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663C6746"/>
    <w:multiLevelType w:val="hybridMultilevel"/>
    <w:tmpl w:val="5560D0E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6A3B1E6D"/>
    <w:multiLevelType w:val="hybridMultilevel"/>
    <w:tmpl w:val="D536017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9"/>
  </w:num>
  <w:num w:numId="8">
    <w:abstractNumId w:val="7"/>
  </w:num>
  <w:num w:numId="9">
    <w:abstractNumId w:val="10"/>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9E6"/>
    <w:rsid w:val="006E69E6"/>
    <w:rsid w:val="00C91086"/>
    <w:rsid w:val="00EE23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9763A55"/>
  <w14:defaultImageDpi w14:val="32767"/>
  <w15:chartTrackingRefBased/>
  <w15:docId w15:val="{6A674602-8D38-924A-9585-E3600B8C4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69E6"/>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348</Words>
  <Characters>1984</Characters>
  <Application>Microsoft Office Word</Application>
  <DocSecurity>0</DocSecurity>
  <Lines>16</Lines>
  <Paragraphs>4</Paragraphs>
  <ScaleCrop>false</ScaleCrop>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岸田 慎之介</dc:creator>
  <cp:keywords/>
  <dc:description/>
  <cp:lastModifiedBy>岸田 慎之介</cp:lastModifiedBy>
  <cp:revision>1</cp:revision>
  <dcterms:created xsi:type="dcterms:W3CDTF">2021-01-31T09:13:00Z</dcterms:created>
  <dcterms:modified xsi:type="dcterms:W3CDTF">2021-01-31T09:19:00Z</dcterms:modified>
</cp:coreProperties>
</file>