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6D02B" w14:textId="77777777" w:rsidR="00BE5D08" w:rsidRDefault="00BE5D08" w:rsidP="00BE5D08">
      <w:pPr>
        <w:autoSpaceDE w:val="0"/>
        <w:autoSpaceDN w:val="0"/>
        <w:adjustRightInd w:val="0"/>
        <w:jc w:val="left"/>
        <w:rPr>
          <w:rFonts w:ascii="AppleSystemUIFont" w:hAnsi="AppleSystemUIFont" w:cs="AppleSystemUIFont"/>
          <w:kern w:val="0"/>
          <w:sz w:val="34"/>
          <w:szCs w:val="34"/>
        </w:rPr>
      </w:pPr>
      <w:r>
        <w:rPr>
          <w:rFonts w:ascii="AppleSystemUIFontBold" w:hAnsi="AppleSystemUIFontBold" w:cs="AppleSystemUIFontBold"/>
          <w:b/>
          <w:bCs/>
          <w:kern w:val="0"/>
          <w:sz w:val="34"/>
          <w:szCs w:val="34"/>
        </w:rPr>
        <w:t>アカツキ・コーディング問題</w:t>
      </w:r>
    </w:p>
    <w:p w14:paraId="671CCDF9" w14:textId="77777777" w:rsidR="00BE5D08" w:rsidRDefault="00BE5D08" w:rsidP="00BE5D08">
      <w:pPr>
        <w:autoSpaceDE w:val="0"/>
        <w:autoSpaceDN w:val="0"/>
        <w:adjustRightInd w:val="0"/>
        <w:jc w:val="left"/>
        <w:rPr>
          <w:rFonts w:ascii="AppleSystemUIFontBold" w:hAnsi="AppleSystemUIFontBold" w:cs="AppleSystemUIFontBold"/>
          <w:b/>
          <w:bCs/>
          <w:kern w:val="0"/>
          <w:sz w:val="34"/>
          <w:szCs w:val="34"/>
        </w:rPr>
      </w:pPr>
      <w:proofErr w:type="spellStart"/>
      <w:r>
        <w:rPr>
          <w:rFonts w:ascii="AppleSystemUIFontBold" w:hAnsi="AppleSystemUIFontBold" w:cs="AppleSystemUIFontBold"/>
          <w:b/>
          <w:bCs/>
          <w:kern w:val="0"/>
          <w:sz w:val="34"/>
          <w:szCs w:val="34"/>
        </w:rPr>
        <w:t>dentaku</w:t>
      </w:r>
      <w:proofErr w:type="spellEnd"/>
    </w:p>
    <w:p w14:paraId="5716A6D1" w14:textId="77777777" w:rsidR="00BE5D08" w:rsidRDefault="00BE5D08" w:rsidP="00BE5D08">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問題</w:t>
      </w:r>
    </w:p>
    <w:p w14:paraId="1B0A8635"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ある記法の数式が標準入力から渡されます。</w:t>
      </w:r>
      <w:r>
        <w:rPr>
          <w:rFonts w:ascii="ＭＳ ゴシック" w:eastAsia="ＭＳ ゴシック" w:hAnsi="ＭＳ ゴシック" w:cs="ＭＳ ゴシック" w:hint="eastAsia"/>
          <w:kern w:val="0"/>
        </w:rPr>
        <w:t> </w:t>
      </w:r>
      <w:r>
        <w:rPr>
          <w:rFonts w:ascii="AppleSystemUIFont" w:hAnsi="AppleSystemUIFont" w:cs="AppleSystemUIFont"/>
          <w:kern w:val="0"/>
        </w:rPr>
        <w:t>この電卓は、数式に対して以下の操作を演算子がなくなるまで繰り返します。</w:t>
      </w:r>
      <w:proofErr w:type="gramStart"/>
      <w:r>
        <w:rPr>
          <w:rFonts w:ascii="AppleSystemUIFont" w:hAnsi="AppleSystemUIFont" w:cs="AppleSystemUIFont"/>
          <w:kern w:val="0"/>
        </w:rPr>
        <w:t>x</w:t>
      </w:r>
      <w:proofErr w:type="gramEnd"/>
      <w:r>
        <w:rPr>
          <w:rFonts w:ascii="AppleSystemUIFont" w:hAnsi="AppleSystemUIFont" w:cs="AppleSystemUIFont"/>
          <w:kern w:val="0"/>
        </w:rPr>
        <w:t xml:space="preserve">, </w:t>
      </w:r>
      <w:proofErr w:type="gramStart"/>
      <w:r>
        <w:rPr>
          <w:rFonts w:ascii="AppleSystemUIFont" w:hAnsi="AppleSystemUIFont" w:cs="AppleSystemUIFont"/>
          <w:kern w:val="0"/>
        </w:rPr>
        <w:t>y</w:t>
      </w:r>
      <w:proofErr w:type="gramEnd"/>
      <w:r>
        <w:rPr>
          <w:rFonts w:ascii="AppleSystemUIFont" w:hAnsi="AppleSystemUIFont" w:cs="AppleSystemUIFont"/>
          <w:kern w:val="0"/>
        </w:rPr>
        <w:t xml:space="preserve">, </w:t>
      </w:r>
      <w:proofErr w:type="gramStart"/>
      <w:r>
        <w:rPr>
          <w:rFonts w:ascii="AppleSystemUIFont" w:hAnsi="AppleSystemUIFont" w:cs="AppleSystemUIFont"/>
          <w:kern w:val="0"/>
        </w:rPr>
        <w:t>z</w:t>
      </w:r>
      <w:proofErr w:type="gramEnd"/>
      <w:r>
        <w:rPr>
          <w:rFonts w:ascii="AppleSystemUIFont" w:hAnsi="AppleSystemUIFont" w:cs="AppleSystemUIFont"/>
          <w:kern w:val="0"/>
        </w:rPr>
        <w:t>を整数として、</w:t>
      </w:r>
    </w:p>
    <w:p w14:paraId="7DCB5067" w14:textId="77777777" w:rsidR="00BE5D08" w:rsidRDefault="00BE5D08" w:rsidP="00BE5D08">
      <w:pPr>
        <w:numPr>
          <w:ilvl w:val="0"/>
          <w:numId w:val="1"/>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任意の連続した「</w:t>
      </w:r>
      <w:r>
        <w:rPr>
          <w:rFonts w:ascii="AppleSystemUIFont" w:hAnsi="AppleSystemUIFont" w:cs="AppleSystemUIFont"/>
          <w:kern w:val="0"/>
        </w:rPr>
        <w:t>x y +</w:t>
      </w:r>
      <w:r>
        <w:rPr>
          <w:rFonts w:ascii="AppleSystemUIFont" w:hAnsi="AppleSystemUIFont" w:cs="AppleSystemUIFont"/>
          <w:kern w:val="0"/>
        </w:rPr>
        <w:t>」を「</w:t>
      </w:r>
      <w:proofErr w:type="gramStart"/>
      <w:r>
        <w:rPr>
          <w:rFonts w:ascii="AppleSystemUIFont" w:hAnsi="AppleSystemUIFont" w:cs="AppleSystemUIFont"/>
          <w:kern w:val="0"/>
        </w:rPr>
        <w:t>x</w:t>
      </w:r>
      <w:proofErr w:type="gramEnd"/>
      <w:r>
        <w:rPr>
          <w:rFonts w:ascii="AppleSystemUIFont" w:hAnsi="AppleSystemUIFont" w:cs="AppleSystemUIFont"/>
          <w:kern w:val="0"/>
        </w:rPr>
        <w:t>と</w:t>
      </w:r>
      <w:r>
        <w:rPr>
          <w:rFonts w:ascii="AppleSystemUIFont" w:hAnsi="AppleSystemUIFont" w:cs="AppleSystemUIFont"/>
          <w:kern w:val="0"/>
        </w:rPr>
        <w:t>y</w:t>
      </w:r>
      <w:r>
        <w:rPr>
          <w:rFonts w:ascii="AppleSystemUIFont" w:hAnsi="AppleSystemUIFont" w:cs="AppleSystemUIFont"/>
          <w:kern w:val="0"/>
        </w:rPr>
        <w:t>の和」に置換します。</w:t>
      </w:r>
    </w:p>
    <w:p w14:paraId="7BD8859C" w14:textId="77777777" w:rsidR="00BE5D08" w:rsidRDefault="00BE5D08" w:rsidP="00BE5D08">
      <w:pPr>
        <w:numPr>
          <w:ilvl w:val="0"/>
          <w:numId w:val="1"/>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任意の連続した「</w:t>
      </w:r>
      <w:r>
        <w:rPr>
          <w:rFonts w:ascii="AppleSystemUIFont" w:hAnsi="AppleSystemUIFont" w:cs="AppleSystemUIFont"/>
          <w:kern w:val="0"/>
        </w:rPr>
        <w:t>x y -</w:t>
      </w:r>
      <w:r>
        <w:rPr>
          <w:rFonts w:ascii="AppleSystemUIFont" w:hAnsi="AppleSystemUIFont" w:cs="AppleSystemUIFont"/>
          <w:kern w:val="0"/>
        </w:rPr>
        <w:t>」を「</w:t>
      </w:r>
      <w:proofErr w:type="gramStart"/>
      <w:r>
        <w:rPr>
          <w:rFonts w:ascii="AppleSystemUIFont" w:hAnsi="AppleSystemUIFont" w:cs="AppleSystemUIFont"/>
          <w:kern w:val="0"/>
        </w:rPr>
        <w:t>x</w:t>
      </w:r>
      <w:proofErr w:type="gramEnd"/>
      <w:r>
        <w:rPr>
          <w:rFonts w:ascii="AppleSystemUIFont" w:hAnsi="AppleSystemUIFont" w:cs="AppleSystemUIFont"/>
          <w:kern w:val="0"/>
        </w:rPr>
        <w:t>と</w:t>
      </w:r>
      <w:r>
        <w:rPr>
          <w:rFonts w:ascii="AppleSystemUIFont" w:hAnsi="AppleSystemUIFont" w:cs="AppleSystemUIFont"/>
          <w:kern w:val="0"/>
        </w:rPr>
        <w:t>y</w:t>
      </w:r>
      <w:r>
        <w:rPr>
          <w:rFonts w:ascii="AppleSystemUIFont" w:hAnsi="AppleSystemUIFont" w:cs="AppleSystemUIFont"/>
          <w:kern w:val="0"/>
        </w:rPr>
        <w:t>の差」に置換します。</w:t>
      </w:r>
    </w:p>
    <w:p w14:paraId="3C8ABE2A" w14:textId="77777777" w:rsidR="00BE5D08" w:rsidRDefault="00BE5D08" w:rsidP="00BE5D08">
      <w:pPr>
        <w:numPr>
          <w:ilvl w:val="0"/>
          <w:numId w:val="1"/>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任意の連続した「</w:t>
      </w:r>
      <w:r>
        <w:rPr>
          <w:rFonts w:ascii="AppleSystemUIFont" w:hAnsi="AppleSystemUIFont" w:cs="AppleSystemUIFont"/>
          <w:kern w:val="0"/>
        </w:rPr>
        <w:t>x y *</w:t>
      </w:r>
      <w:r>
        <w:rPr>
          <w:rFonts w:ascii="AppleSystemUIFont" w:hAnsi="AppleSystemUIFont" w:cs="AppleSystemUIFont"/>
          <w:kern w:val="0"/>
        </w:rPr>
        <w:t>」を「</w:t>
      </w:r>
      <w:proofErr w:type="gramStart"/>
      <w:r>
        <w:rPr>
          <w:rFonts w:ascii="AppleSystemUIFont" w:hAnsi="AppleSystemUIFont" w:cs="AppleSystemUIFont"/>
          <w:kern w:val="0"/>
        </w:rPr>
        <w:t>x</w:t>
      </w:r>
      <w:proofErr w:type="gramEnd"/>
      <w:r>
        <w:rPr>
          <w:rFonts w:ascii="AppleSystemUIFont" w:hAnsi="AppleSystemUIFont" w:cs="AppleSystemUIFont"/>
          <w:kern w:val="0"/>
        </w:rPr>
        <w:t>と</w:t>
      </w:r>
      <w:r>
        <w:rPr>
          <w:rFonts w:ascii="AppleSystemUIFont" w:hAnsi="AppleSystemUIFont" w:cs="AppleSystemUIFont"/>
          <w:kern w:val="0"/>
        </w:rPr>
        <w:t>y</w:t>
      </w:r>
      <w:r>
        <w:rPr>
          <w:rFonts w:ascii="AppleSystemUIFont" w:hAnsi="AppleSystemUIFont" w:cs="AppleSystemUIFont"/>
          <w:kern w:val="0"/>
        </w:rPr>
        <w:t>の積」に置換します。</w:t>
      </w:r>
    </w:p>
    <w:p w14:paraId="31AE1AEA" w14:textId="77777777" w:rsidR="00BE5D08" w:rsidRDefault="00BE5D08" w:rsidP="00BE5D08">
      <w:pPr>
        <w:numPr>
          <w:ilvl w:val="0"/>
          <w:numId w:val="1"/>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任意の連続した「</w:t>
      </w:r>
      <w:r>
        <w:rPr>
          <w:rFonts w:ascii="AppleSystemUIFont" w:hAnsi="AppleSystemUIFont" w:cs="AppleSystemUIFont"/>
          <w:kern w:val="0"/>
        </w:rPr>
        <w:t>x ++</w:t>
      </w:r>
      <w:r>
        <w:rPr>
          <w:rFonts w:ascii="AppleSystemUIFont" w:hAnsi="AppleSystemUIFont" w:cs="AppleSystemUIFont"/>
          <w:kern w:val="0"/>
        </w:rPr>
        <w:t>」を「</w:t>
      </w:r>
      <w:r>
        <w:rPr>
          <w:rFonts w:ascii="AppleSystemUIFont" w:hAnsi="AppleSystemUIFont" w:cs="AppleSystemUIFont"/>
          <w:kern w:val="0"/>
        </w:rPr>
        <w:t>x</w:t>
      </w:r>
      <w:r>
        <w:rPr>
          <w:rFonts w:ascii="AppleSystemUIFont" w:hAnsi="AppleSystemUIFont" w:cs="AppleSystemUIFont"/>
          <w:kern w:val="0"/>
        </w:rPr>
        <w:t>に</w:t>
      </w:r>
      <w:r>
        <w:rPr>
          <w:rFonts w:ascii="AppleSystemUIFont" w:hAnsi="AppleSystemUIFont" w:cs="AppleSystemUIFont"/>
          <w:kern w:val="0"/>
        </w:rPr>
        <w:t>1</w:t>
      </w:r>
      <w:r>
        <w:rPr>
          <w:rFonts w:ascii="AppleSystemUIFont" w:hAnsi="AppleSystemUIFont" w:cs="AppleSystemUIFont"/>
          <w:kern w:val="0"/>
        </w:rPr>
        <w:t>足した整数」に置換します。</w:t>
      </w:r>
    </w:p>
    <w:p w14:paraId="7F4B4BAF" w14:textId="77777777" w:rsidR="00BE5D08" w:rsidRDefault="00BE5D08" w:rsidP="00BE5D08">
      <w:pPr>
        <w:numPr>
          <w:ilvl w:val="0"/>
          <w:numId w:val="1"/>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任意の連続した「</w:t>
      </w:r>
      <w:r>
        <w:rPr>
          <w:rFonts w:ascii="AppleSystemUIFont" w:hAnsi="AppleSystemUIFont" w:cs="AppleSystemUIFont"/>
          <w:kern w:val="0"/>
        </w:rPr>
        <w:t>x y z @</w:t>
      </w:r>
      <w:r>
        <w:rPr>
          <w:rFonts w:ascii="AppleSystemUIFont" w:hAnsi="AppleSystemUIFont" w:cs="AppleSystemUIFont"/>
          <w:kern w:val="0"/>
        </w:rPr>
        <w:t>」を「</w:t>
      </w:r>
      <w:proofErr w:type="spellStart"/>
      <w:r>
        <w:rPr>
          <w:rFonts w:ascii="AppleSystemUIFont" w:hAnsi="AppleSystemUIFont" w:cs="AppleSystemUIFont"/>
          <w:kern w:val="0"/>
        </w:rPr>
        <w:t>xy+yz+zx</w:t>
      </w:r>
      <w:proofErr w:type="spellEnd"/>
      <w:r>
        <w:rPr>
          <w:rFonts w:ascii="AppleSystemUIFont" w:hAnsi="AppleSystemUIFont" w:cs="AppleSystemUIFont"/>
          <w:kern w:val="0"/>
        </w:rPr>
        <w:t>を計算した結果の整数」に置換します。</w:t>
      </w:r>
    </w:p>
    <w:p w14:paraId="06A38020"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上記操作を繰り返した結果、正しい式であれば最終的に一つの数値が残り、それが数式の計算結果となります。</w:t>
      </w:r>
      <w:r>
        <w:rPr>
          <w:rFonts w:ascii="ＭＳ ゴシック" w:eastAsia="ＭＳ ゴシック" w:hAnsi="ＭＳ ゴシック" w:cs="ＭＳ ゴシック" w:hint="eastAsia"/>
          <w:kern w:val="0"/>
        </w:rPr>
        <w:t> </w:t>
      </w:r>
      <w:r>
        <w:rPr>
          <w:rFonts w:ascii="AppleSystemUIFont" w:hAnsi="AppleSystemUIFont" w:cs="AppleSystemUIFont"/>
          <w:kern w:val="0"/>
        </w:rPr>
        <w:t>また、正しい式が与えられた場合、この操作の順序に関わらず計算結果が変わらないことが証明できます。</w:t>
      </w:r>
    </w:p>
    <w:p w14:paraId="4976EF5E"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後述する解き方を参考に、与えられた数式を計算して結果を表示する</w:t>
      </w:r>
      <w:r>
        <w:rPr>
          <w:rFonts w:ascii="AppleSystemUIFont" w:hAnsi="AppleSystemUIFont" w:cs="AppleSystemUIFont"/>
          <w:kern w:val="0"/>
        </w:rPr>
        <w:t>(</w:t>
      </w:r>
      <w:r>
        <w:rPr>
          <w:rFonts w:ascii="AppleSystemUIFont" w:hAnsi="AppleSystemUIFont" w:cs="AppleSystemUIFont"/>
          <w:kern w:val="0"/>
        </w:rPr>
        <w:t>標準出力に出力する</w:t>
      </w:r>
      <w:r>
        <w:rPr>
          <w:rFonts w:ascii="AppleSystemUIFont" w:hAnsi="AppleSystemUIFont" w:cs="AppleSystemUIFont"/>
          <w:kern w:val="0"/>
        </w:rPr>
        <w:t>)</w:t>
      </w:r>
      <w:r>
        <w:rPr>
          <w:rFonts w:ascii="AppleSystemUIFont" w:hAnsi="AppleSystemUIFont" w:cs="AppleSystemUIFont"/>
          <w:kern w:val="0"/>
        </w:rPr>
        <w:t>プログラムを実装してください。</w:t>
      </w:r>
    </w:p>
    <w:p w14:paraId="72C9B546" w14:textId="77777777" w:rsidR="00BE5D08" w:rsidRDefault="00BE5D08" w:rsidP="00BE5D08">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入力と出力</w:t>
      </w:r>
    </w:p>
    <w:p w14:paraId="3F3C2D40"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入力は以下の形式で標準入力から渡されます。</w:t>
      </w:r>
    </w:p>
    <w:p w14:paraId="02A0BC9B"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S</w:t>
      </w:r>
    </w:p>
    <w:p w14:paraId="6B703D4E"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例えば</w:t>
      </w:r>
      <w:r>
        <w:rPr>
          <w:rFonts w:ascii="AppleSystemUIFont" w:hAnsi="AppleSystemUIFont" w:cs="AppleSystemUIFont"/>
          <w:kern w:val="0"/>
        </w:rPr>
        <w:t> 2 </w:t>
      </w:r>
      <w:r>
        <w:rPr>
          <w:rFonts w:ascii="AppleSystemUIFont" w:hAnsi="AppleSystemUIFont" w:cs="AppleSystemUIFont"/>
          <w:kern w:val="0"/>
        </w:rPr>
        <w:t>と</w:t>
      </w:r>
      <w:r>
        <w:rPr>
          <w:rFonts w:ascii="AppleSystemUIFont" w:hAnsi="AppleSystemUIFont" w:cs="AppleSystemUIFont"/>
          <w:kern w:val="0"/>
        </w:rPr>
        <w:t> 3 </w:t>
      </w:r>
      <w:r>
        <w:rPr>
          <w:rFonts w:ascii="AppleSystemUIFont" w:hAnsi="AppleSystemUIFont" w:cs="AppleSystemUIFont"/>
          <w:kern w:val="0"/>
        </w:rPr>
        <w:t>を加算する数式は</w:t>
      </w:r>
      <w:r>
        <w:rPr>
          <w:rFonts w:ascii="AppleSystemUIFont" w:hAnsi="AppleSystemUIFont" w:cs="AppleSystemUIFont"/>
          <w:kern w:val="0"/>
        </w:rPr>
        <w:t> 2 3 + </w:t>
      </w:r>
      <w:r>
        <w:rPr>
          <w:rFonts w:ascii="AppleSystemUIFont" w:hAnsi="AppleSystemUIFont" w:cs="AppleSystemUIFont"/>
          <w:kern w:val="0"/>
        </w:rPr>
        <w:t>で、これが標準入力から渡されます。</w:t>
      </w:r>
    </w:p>
    <w:p w14:paraId="4BECBF9D"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数式を計算した結果を出力してください。</w:t>
      </w:r>
    </w:p>
    <w:p w14:paraId="547FD88E"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前述の入力</w:t>
      </w:r>
      <w:r>
        <w:rPr>
          <w:rFonts w:ascii="AppleSystemUIFont" w:hAnsi="AppleSystemUIFont" w:cs="AppleSystemUIFont"/>
          <w:kern w:val="0"/>
        </w:rPr>
        <w:t> 2 3 + </w:t>
      </w:r>
      <w:r>
        <w:rPr>
          <w:rFonts w:ascii="AppleSystemUIFont" w:hAnsi="AppleSystemUIFont" w:cs="AppleSystemUIFont"/>
          <w:kern w:val="0"/>
        </w:rPr>
        <w:t>の計算結果は</w:t>
      </w:r>
      <w:r>
        <w:rPr>
          <w:rFonts w:ascii="AppleSystemUIFont" w:hAnsi="AppleSystemUIFont" w:cs="AppleSystemUIFont"/>
          <w:kern w:val="0"/>
        </w:rPr>
        <w:t> 5 </w:t>
      </w:r>
      <w:r>
        <w:rPr>
          <w:rFonts w:ascii="AppleSystemUIFont" w:hAnsi="AppleSystemUIFont" w:cs="AppleSystemUIFont"/>
          <w:kern w:val="0"/>
        </w:rPr>
        <w:t>となります。</w:t>
      </w:r>
      <w:r>
        <w:rPr>
          <w:rFonts w:ascii="ＭＳ ゴシック" w:eastAsia="ＭＳ ゴシック" w:hAnsi="ＭＳ ゴシック" w:cs="ＭＳ ゴシック" w:hint="eastAsia"/>
          <w:kern w:val="0"/>
        </w:rPr>
        <w:t> </w:t>
      </w:r>
      <w:r>
        <w:rPr>
          <w:rFonts w:ascii="AppleSystemUIFont" w:hAnsi="AppleSystemUIFont" w:cs="AppleSystemUIFont"/>
          <w:kern w:val="0"/>
        </w:rPr>
        <w:t>この場合出力する結果は以下となります。</w:t>
      </w:r>
    </w:p>
    <w:p w14:paraId="47A3965A"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5</w:t>
      </w:r>
    </w:p>
    <w:p w14:paraId="69CBE192"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また、</w:t>
      </w:r>
      <w:r>
        <w:rPr>
          <w:rFonts w:ascii="AppleSystemUIFont" w:hAnsi="AppleSystemUIFont" w:cs="AppleSystemUIFont"/>
          <w:kern w:val="0"/>
        </w:rPr>
        <w:t>2 + 3, 1 2 + 3 </w:t>
      </w:r>
      <w:r>
        <w:rPr>
          <w:rFonts w:ascii="AppleSystemUIFont" w:hAnsi="AppleSystemUIFont" w:cs="AppleSystemUIFont"/>
          <w:kern w:val="0"/>
        </w:rPr>
        <w:t>など不正な数式が与えられる場合があります。</w:t>
      </w:r>
      <w:r>
        <w:rPr>
          <w:rFonts w:ascii="ＭＳ ゴシック" w:eastAsia="ＭＳ ゴシック" w:hAnsi="ＭＳ ゴシック" w:cs="ＭＳ ゴシック" w:hint="eastAsia"/>
          <w:kern w:val="0"/>
        </w:rPr>
        <w:t> </w:t>
      </w:r>
      <w:r>
        <w:rPr>
          <w:rFonts w:ascii="AppleSystemUIFont" w:hAnsi="AppleSystemUIFont" w:cs="AppleSystemUIFont"/>
          <w:kern w:val="0"/>
        </w:rPr>
        <w:t>不正な数式が与えられた場合は</w:t>
      </w:r>
      <w:r>
        <w:rPr>
          <w:rFonts w:ascii="AppleSystemUIFont" w:hAnsi="AppleSystemUIFont" w:cs="AppleSystemUIFont"/>
          <w:kern w:val="0"/>
        </w:rPr>
        <w:t> invalid </w:t>
      </w:r>
      <w:r>
        <w:rPr>
          <w:rFonts w:ascii="AppleSystemUIFont" w:hAnsi="AppleSystemUIFont" w:cs="AppleSystemUIFont"/>
          <w:kern w:val="0"/>
        </w:rPr>
        <w:t>と出力してください。</w:t>
      </w:r>
    </w:p>
    <w:p w14:paraId="4D9986F0" w14:textId="77777777" w:rsidR="00BE5D08" w:rsidRDefault="00BE5D08" w:rsidP="00BE5D08">
      <w:pPr>
        <w:numPr>
          <w:ilvl w:val="0"/>
          <w:numId w:val="2"/>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数値、演算子はスペースで区切られています。</w:t>
      </w:r>
    </w:p>
    <w:p w14:paraId="15DA8A6B" w14:textId="77777777" w:rsidR="00BE5D08" w:rsidRDefault="00BE5D08" w:rsidP="00BE5D08">
      <w:pPr>
        <w:numPr>
          <w:ilvl w:val="0"/>
          <w:numId w:val="2"/>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利用できる演算子は</w:t>
      </w:r>
      <w:r>
        <w:rPr>
          <w:rFonts w:ascii="AppleSystemUIFont" w:hAnsi="AppleSystemUIFont" w:cs="AppleSystemUIFont"/>
          <w:kern w:val="0"/>
        </w:rPr>
        <w:t> +, -, *, ++, @ </w:t>
      </w:r>
      <w:r>
        <w:rPr>
          <w:rFonts w:ascii="AppleSystemUIFont" w:hAnsi="AppleSystemUIFont" w:cs="AppleSystemUIFont"/>
          <w:kern w:val="0"/>
        </w:rPr>
        <w:t>です。その他の演算子は入力されないことが保証されています。</w:t>
      </w:r>
    </w:p>
    <w:p w14:paraId="7BFCED8E" w14:textId="77777777" w:rsidR="00BE5D08" w:rsidRDefault="00BE5D08" w:rsidP="00BE5D08">
      <w:pPr>
        <w:numPr>
          <w:ilvl w:val="0"/>
          <w:numId w:val="2"/>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数式に含まれる数値、計算過程はすべて整数であり、絶対値は</w:t>
      </w:r>
      <w:r>
        <w:rPr>
          <w:rFonts w:ascii="AppleSystemUIFont" w:hAnsi="AppleSystemUIFont" w:cs="AppleSystemUIFont"/>
          <w:kern w:val="0"/>
        </w:rPr>
        <w:t xml:space="preserve"> 1 </w:t>
      </w:r>
      <w:r>
        <w:rPr>
          <w:rFonts w:ascii="AppleSystemUIFont" w:hAnsi="AppleSystemUIFont" w:cs="AppleSystemUIFont"/>
          <w:kern w:val="0"/>
        </w:rPr>
        <w:t>億以下です。</w:t>
      </w:r>
    </w:p>
    <w:p w14:paraId="313253C1" w14:textId="77777777" w:rsidR="00BE5D08" w:rsidRDefault="00BE5D08" w:rsidP="00BE5D08">
      <w:pPr>
        <w:numPr>
          <w:ilvl w:val="0"/>
          <w:numId w:val="2"/>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数値と演算子の個数は合計</w:t>
      </w:r>
      <w:r>
        <w:rPr>
          <w:rFonts w:ascii="AppleSystemUIFont" w:hAnsi="AppleSystemUIFont" w:cs="AppleSystemUIFont"/>
          <w:kern w:val="0"/>
        </w:rPr>
        <w:t>10</w:t>
      </w:r>
      <w:r>
        <w:rPr>
          <w:rFonts w:ascii="AppleSystemUIFont" w:hAnsi="AppleSystemUIFont" w:cs="AppleSystemUIFont"/>
          <w:kern w:val="0"/>
        </w:rPr>
        <w:t>万個以下です。</w:t>
      </w:r>
    </w:p>
    <w:p w14:paraId="72C3CDA1" w14:textId="77777777" w:rsidR="00BE5D08" w:rsidRDefault="00BE5D08" w:rsidP="00BE5D08">
      <w:pPr>
        <w:numPr>
          <w:ilvl w:val="0"/>
          <w:numId w:val="2"/>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計算した結果、最終的に一つの数値が残るような数式に限り、正しい数式となります。</w:t>
      </w:r>
    </w:p>
    <w:p w14:paraId="5CB4945F" w14:textId="77777777" w:rsidR="00BE5D08" w:rsidRDefault="00BE5D08" w:rsidP="00BE5D08">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lastRenderedPageBreak/>
        <w:t>解き方</w:t>
      </w:r>
    </w:p>
    <w:p w14:paraId="16ACD628"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この記法の数式の計算はスタックというデータ構造を使うことで、簡単に処理できます。</w:t>
      </w:r>
      <w:r>
        <w:rPr>
          <w:rFonts w:ascii="ＭＳ ゴシック" w:eastAsia="ＭＳ ゴシック" w:hAnsi="ＭＳ ゴシック" w:cs="ＭＳ ゴシック" w:hint="eastAsia"/>
          <w:kern w:val="0"/>
        </w:rPr>
        <w:t> </w:t>
      </w:r>
      <w:r>
        <w:rPr>
          <w:rFonts w:ascii="AppleSystemUIFont" w:hAnsi="AppleSystemUIFont" w:cs="AppleSystemUIFont"/>
          <w:kern w:val="0"/>
        </w:rPr>
        <w:t>スタックとはデータを後入れ先出しの構造で保持するデータ構造です。</w:t>
      </w:r>
      <w:r>
        <w:rPr>
          <w:rFonts w:ascii="ＭＳ ゴシック" w:eastAsia="ＭＳ ゴシック" w:hAnsi="ＭＳ ゴシック" w:cs="ＭＳ ゴシック" w:hint="eastAsia"/>
          <w:kern w:val="0"/>
        </w:rPr>
        <w:t> </w:t>
      </w:r>
      <w:r>
        <w:rPr>
          <w:rFonts w:ascii="AppleSystemUIFont" w:hAnsi="AppleSystemUIFont" w:cs="AppleSystemUIFont"/>
          <w:kern w:val="0"/>
        </w:rPr>
        <w:t>Push </w:t>
      </w:r>
      <w:r>
        <w:rPr>
          <w:rFonts w:ascii="AppleSystemUIFont" w:hAnsi="AppleSystemUIFont" w:cs="AppleSystemUIFont"/>
          <w:kern w:val="0"/>
        </w:rPr>
        <w:t>という操作でデータを格納し</w:t>
      </w:r>
      <w:r>
        <w:rPr>
          <w:rFonts w:ascii="AppleSystemUIFont" w:hAnsi="AppleSystemUIFont" w:cs="AppleSystemUIFont"/>
          <w:kern w:val="0"/>
        </w:rPr>
        <w:t> Pop </w:t>
      </w:r>
      <w:r>
        <w:rPr>
          <w:rFonts w:ascii="AppleSystemUIFont" w:hAnsi="AppleSystemUIFont" w:cs="AppleSystemUIFont"/>
          <w:kern w:val="0"/>
        </w:rPr>
        <w:t>という操作でデータを</w:t>
      </w:r>
      <w:proofErr w:type="gramStart"/>
      <w:r>
        <w:rPr>
          <w:rFonts w:ascii="AppleSystemUIFont" w:hAnsi="AppleSystemUIFont" w:cs="AppleSystemUIFont"/>
          <w:kern w:val="0"/>
        </w:rPr>
        <w:t>一つづつ</w:t>
      </w:r>
      <w:proofErr w:type="gramEnd"/>
      <w:r>
        <w:rPr>
          <w:rFonts w:ascii="AppleSystemUIFont" w:hAnsi="AppleSystemUIFont" w:cs="AppleSystemUIFont"/>
          <w:kern w:val="0"/>
        </w:rPr>
        <w:t>取り出します。</w:t>
      </w:r>
      <w:r>
        <w:rPr>
          <w:rFonts w:ascii="ＭＳ ゴシック" w:eastAsia="ＭＳ ゴシック" w:hAnsi="ＭＳ ゴシック" w:cs="ＭＳ ゴシック" w:hint="eastAsia"/>
          <w:kern w:val="0"/>
        </w:rPr>
        <w:t> </w:t>
      </w:r>
      <w:r>
        <w:rPr>
          <w:rFonts w:ascii="AppleSystemUIFont" w:hAnsi="AppleSystemUIFont" w:cs="AppleSystemUIFont"/>
          <w:kern w:val="0"/>
        </w:rPr>
        <w:t>このとき後に格納されたデータが先に格納されていたデータより先に取り出されます。</w:t>
      </w:r>
    </w:p>
    <w:p w14:paraId="7FA0879B"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参考</w:t>
      </w:r>
      <w:r>
        <w:rPr>
          <w:rFonts w:ascii="AppleSystemUIFont" w:hAnsi="AppleSystemUIFont" w:cs="AppleSystemUIFont"/>
          <w:kern w:val="0"/>
        </w:rPr>
        <w:t>: </w:t>
      </w:r>
      <w:hyperlink r:id="rId5" w:history="1">
        <w:r>
          <w:rPr>
            <w:rFonts w:ascii="AppleSystemUIFont" w:hAnsi="AppleSystemUIFont" w:cs="AppleSystemUIFont"/>
            <w:color w:val="DCA10D"/>
            <w:kern w:val="0"/>
          </w:rPr>
          <w:t xml:space="preserve">Wikipedia </w:t>
        </w:r>
        <w:r>
          <w:rPr>
            <w:rFonts w:ascii="AppleSystemUIFont" w:hAnsi="AppleSystemUIFont" w:cs="AppleSystemUIFont"/>
            <w:color w:val="DCA10D"/>
            <w:kern w:val="0"/>
          </w:rPr>
          <w:t>スタック</w:t>
        </w:r>
      </w:hyperlink>
    </w:p>
    <w:p w14:paraId="4C7F45A9"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このスタックというデータ構造を利用すると以下のように計算式を処理できます。</w:t>
      </w:r>
      <w:r>
        <w:rPr>
          <w:rFonts w:ascii="ＭＳ ゴシック" w:eastAsia="ＭＳ ゴシック" w:hAnsi="ＭＳ ゴシック" w:cs="ＭＳ ゴシック" w:hint="eastAsia"/>
          <w:kern w:val="0"/>
        </w:rPr>
        <w:t> </w:t>
      </w:r>
      <w:r>
        <w:rPr>
          <w:rFonts w:ascii="AppleSystemUIFont" w:hAnsi="AppleSystemUIFont" w:cs="AppleSystemUIFont"/>
          <w:kern w:val="0"/>
        </w:rPr>
        <w:t>計算式の先頭から順に以下の処理を行うことで計算することができます。</w:t>
      </w:r>
    </w:p>
    <w:p w14:paraId="49A04414" w14:textId="77777777" w:rsidR="00BE5D08" w:rsidRDefault="00BE5D08" w:rsidP="00BE5D08">
      <w:pPr>
        <w:numPr>
          <w:ilvl w:val="0"/>
          <w:numId w:val="3"/>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数値であればスタックに</w:t>
      </w:r>
      <w:r>
        <w:rPr>
          <w:rFonts w:ascii="AppleSystemUIFont" w:hAnsi="AppleSystemUIFont" w:cs="AppleSystemUIFont"/>
          <w:kern w:val="0"/>
        </w:rPr>
        <w:t> Push </w:t>
      </w:r>
      <w:r>
        <w:rPr>
          <w:rFonts w:ascii="AppleSystemUIFont" w:hAnsi="AppleSystemUIFont" w:cs="AppleSystemUIFont"/>
          <w:kern w:val="0"/>
        </w:rPr>
        <w:t>する</w:t>
      </w:r>
    </w:p>
    <w:p w14:paraId="24608B62" w14:textId="77777777" w:rsidR="00BE5D08" w:rsidRDefault="00BE5D08" w:rsidP="00BE5D08">
      <w:pPr>
        <w:numPr>
          <w:ilvl w:val="0"/>
          <w:numId w:val="3"/>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演算子が来たらその演算子が必要とする項の数</w:t>
      </w:r>
      <w:r>
        <w:rPr>
          <w:rFonts w:ascii="AppleSystemUIFont" w:hAnsi="AppleSystemUIFont" w:cs="AppleSystemUIFont"/>
          <w:kern w:val="0"/>
        </w:rPr>
        <w:t> Pop </w:t>
      </w:r>
      <w:r>
        <w:rPr>
          <w:rFonts w:ascii="AppleSystemUIFont" w:hAnsi="AppleSystemUIFont" w:cs="AppleSystemUIFont"/>
          <w:kern w:val="0"/>
        </w:rPr>
        <w:t>して値を取り出し演算子を適用し、計算結果を</w:t>
      </w:r>
      <w:r>
        <w:rPr>
          <w:rFonts w:ascii="AppleSystemUIFont" w:hAnsi="AppleSystemUIFont" w:cs="AppleSystemUIFont"/>
          <w:kern w:val="0"/>
        </w:rPr>
        <w:t> Push </w:t>
      </w:r>
      <w:r>
        <w:rPr>
          <w:rFonts w:ascii="AppleSystemUIFont" w:hAnsi="AppleSystemUIFont" w:cs="AppleSystemUIFont"/>
          <w:kern w:val="0"/>
        </w:rPr>
        <w:t>する。</w:t>
      </w:r>
    </w:p>
    <w:p w14:paraId="26CFF975" w14:textId="77777777" w:rsidR="00BE5D08" w:rsidRDefault="00BE5D08" w:rsidP="00BE5D08">
      <w:pPr>
        <w:numPr>
          <w:ilvl w:val="0"/>
          <w:numId w:val="3"/>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計算式の終端に来たら</w:t>
      </w:r>
      <w:r>
        <w:rPr>
          <w:rFonts w:ascii="AppleSystemUIFont" w:hAnsi="AppleSystemUIFont" w:cs="AppleSystemUIFont"/>
          <w:kern w:val="0"/>
        </w:rPr>
        <w:t> Pop </w:t>
      </w:r>
      <w:r>
        <w:rPr>
          <w:rFonts w:ascii="AppleSystemUIFont" w:hAnsi="AppleSystemUIFont" w:cs="AppleSystemUIFont"/>
          <w:kern w:val="0"/>
        </w:rPr>
        <w:t>することで最終的な計算結果を得る。</w:t>
      </w:r>
    </w:p>
    <w:p w14:paraId="13A1C297" w14:textId="77777777" w:rsidR="00BE5D08" w:rsidRDefault="00BE5D08" w:rsidP="00BE5D08">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実装の詳細</w:t>
      </w:r>
    </w:p>
    <w:p w14:paraId="3FB2E077" w14:textId="77777777" w:rsidR="00BE5D08" w:rsidRDefault="00BE5D08" w:rsidP="00BE5D08">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CLI</w:t>
      </w:r>
    </w:p>
    <w:p w14:paraId="4C5A0541"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入力値が引数として渡されて、答えを標準出力に表示する</w:t>
      </w:r>
      <w:r>
        <w:rPr>
          <w:rFonts w:ascii="AppleSystemUIFont" w:hAnsi="AppleSystemUIFont" w:cs="AppleSystemUIFont"/>
          <w:kern w:val="0"/>
        </w:rPr>
        <w:t>CLI</w:t>
      </w:r>
      <w:r>
        <w:rPr>
          <w:rFonts w:ascii="AppleSystemUIFont" w:hAnsi="AppleSystemUIFont" w:cs="AppleSystemUIFont"/>
          <w:kern w:val="0"/>
        </w:rPr>
        <w:t>アプリケーションを実装してください。</w:t>
      </w:r>
      <w:r>
        <w:rPr>
          <w:rFonts w:ascii="ＭＳ ゴシック" w:eastAsia="ＭＳ ゴシック" w:hAnsi="ＭＳ ゴシック" w:cs="ＭＳ ゴシック" w:hint="eastAsia"/>
          <w:kern w:val="0"/>
        </w:rPr>
        <w:t> </w:t>
      </w:r>
      <w:r>
        <w:rPr>
          <w:rFonts w:ascii="AppleSystemUIFont" w:hAnsi="AppleSystemUIFont" w:cs="AppleSystemUIFont"/>
          <w:kern w:val="0"/>
        </w:rPr>
        <w:t>詳細は末尾の「</w:t>
      </w:r>
      <w:r>
        <w:rPr>
          <w:rFonts w:ascii="AppleSystemUIFont" w:hAnsi="AppleSystemUIFont" w:cs="AppleSystemUIFont"/>
          <w:kern w:val="0"/>
        </w:rPr>
        <w:t xml:space="preserve">CLI </w:t>
      </w:r>
      <w:r>
        <w:rPr>
          <w:rFonts w:ascii="AppleSystemUIFont" w:hAnsi="AppleSystemUIFont" w:cs="AppleSystemUIFont"/>
          <w:kern w:val="0"/>
        </w:rPr>
        <w:t>アプリ作成用テンプレート」を参照ください。</w:t>
      </w:r>
    </w:p>
    <w:p w14:paraId="34886827" w14:textId="77777777" w:rsidR="00BE5D08" w:rsidRDefault="00BE5D08" w:rsidP="00BE5D08">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入出力例</w:t>
      </w:r>
    </w:p>
    <w:p w14:paraId="70107C54"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なお、期待する入出力は</w:t>
      </w:r>
      <w:r>
        <w:rPr>
          <w:rFonts w:ascii="AppleSystemUIFont" w:hAnsi="AppleSystemUIFont" w:cs="AppleSystemUIFont"/>
          <w:kern w:val="0"/>
        </w:rPr>
        <w:t> </w:t>
      </w:r>
      <w:hyperlink r:id="rId6" w:history="1">
        <w:r>
          <w:rPr>
            <w:rFonts w:ascii="AppleSystemUIFont" w:hAnsi="AppleSystemUIFont" w:cs="AppleSystemUIFont"/>
            <w:color w:val="DCA10D"/>
            <w:kern w:val="0"/>
          </w:rPr>
          <w:t>test/basic_testcases.json</w:t>
        </w:r>
      </w:hyperlink>
      <w:r>
        <w:rPr>
          <w:rFonts w:ascii="AppleSystemUIFont" w:hAnsi="AppleSystemUIFont" w:cs="AppleSystemUIFont"/>
          <w:kern w:val="0"/>
        </w:rPr>
        <w:t> </w:t>
      </w:r>
      <w:r>
        <w:rPr>
          <w:rFonts w:ascii="AppleSystemUIFont" w:hAnsi="AppleSystemUIFont" w:cs="AppleSystemUIFont"/>
          <w:kern w:val="0"/>
        </w:rPr>
        <w:t>ディレクトリにいくつか定義されています。</w:t>
      </w:r>
      <w:r>
        <w:rPr>
          <w:rFonts w:ascii="ＭＳ ゴシック" w:eastAsia="ＭＳ ゴシック" w:hAnsi="ＭＳ ゴシック" w:cs="ＭＳ ゴシック" w:hint="eastAsia"/>
          <w:kern w:val="0"/>
        </w:rPr>
        <w:t> </w:t>
      </w:r>
      <w:r>
        <w:rPr>
          <w:rFonts w:ascii="AppleSystemUIFont" w:hAnsi="AppleSystemUIFont" w:cs="AppleSystemUIFont"/>
          <w:kern w:val="0"/>
        </w:rPr>
        <w:t>実装する際の参考にしてください。</w:t>
      </w:r>
    </w:p>
    <w:p w14:paraId="437E8C64" w14:textId="77777777" w:rsidR="00BE5D08" w:rsidRDefault="00BE5D08" w:rsidP="00BE5D08">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例</w:t>
      </w:r>
      <w:r>
        <w:rPr>
          <w:rFonts w:ascii="AppleSystemUIFontBold" w:hAnsi="AppleSystemUIFontBold" w:cs="AppleSystemUIFontBold"/>
          <w:b/>
          <w:bCs/>
          <w:kern w:val="0"/>
        </w:rPr>
        <w:t xml:space="preserve"> 1</w:t>
      </w:r>
    </w:p>
    <w:p w14:paraId="68DCA521"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入力</w:t>
      </w:r>
    </w:p>
    <w:p w14:paraId="73B7C3CB"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8 3 +</w:t>
      </w:r>
    </w:p>
    <w:p w14:paraId="6BDF36A8"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出力</w:t>
      </w:r>
    </w:p>
    <w:p w14:paraId="6D40CB3B"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11</w:t>
      </w:r>
    </w:p>
    <w:p w14:paraId="69C18E8B" w14:textId="77777777" w:rsidR="00BE5D08" w:rsidRDefault="00BE5D08" w:rsidP="00BE5D08">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例</w:t>
      </w:r>
      <w:r>
        <w:rPr>
          <w:rFonts w:ascii="AppleSystemUIFontBold" w:hAnsi="AppleSystemUIFontBold" w:cs="AppleSystemUIFontBold"/>
          <w:b/>
          <w:bCs/>
          <w:kern w:val="0"/>
        </w:rPr>
        <w:t xml:space="preserve"> 2</w:t>
      </w:r>
    </w:p>
    <w:p w14:paraId="41864AEE"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入力</w:t>
      </w:r>
    </w:p>
    <w:p w14:paraId="57F55D88"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8 3 3 * + 2 + 1 -</w:t>
      </w:r>
    </w:p>
    <w:p w14:paraId="7B1218C6"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出力</w:t>
      </w:r>
    </w:p>
    <w:p w14:paraId="004D5321"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18</w:t>
      </w:r>
    </w:p>
    <w:p w14:paraId="317ABB62" w14:textId="77777777" w:rsidR="00BE5D08" w:rsidRDefault="00BE5D08" w:rsidP="00BE5D08">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例</w:t>
      </w:r>
      <w:r>
        <w:rPr>
          <w:rFonts w:ascii="AppleSystemUIFontBold" w:hAnsi="AppleSystemUIFontBold" w:cs="AppleSystemUIFontBold"/>
          <w:b/>
          <w:bCs/>
          <w:kern w:val="0"/>
        </w:rPr>
        <w:t xml:space="preserve"> 3</w:t>
      </w:r>
    </w:p>
    <w:p w14:paraId="4C736064"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入力</w:t>
      </w:r>
    </w:p>
    <w:p w14:paraId="0145B0A0"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3 - 2</w:t>
      </w:r>
    </w:p>
    <w:p w14:paraId="6995AADC"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出力</w:t>
      </w:r>
    </w:p>
    <w:p w14:paraId="2DC8B7BB" w14:textId="77777777" w:rsidR="00BE5D08" w:rsidRDefault="00BE5D08" w:rsidP="00BE5D08">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lastRenderedPageBreak/>
        <w:t>invalid</w:t>
      </w:r>
    </w:p>
    <w:p w14:paraId="4C941722" w14:textId="77777777" w:rsidR="00EE2300" w:rsidRPr="00BE5D08" w:rsidRDefault="00EE2300"/>
    <w:sectPr w:rsidR="00EE2300" w:rsidRPr="00BE5D08" w:rsidSect="00D563BB">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08"/>
    <w:rsid w:val="00BE5D08"/>
    <w:rsid w:val="00C91086"/>
    <w:rsid w:val="00EE2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69CF97"/>
  <w14:defaultImageDpi w14:val="32767"/>
  <w15:chartTrackingRefBased/>
  <w15:docId w15:val="{3E83537C-AA01-8348-A7BF-5CE34535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tracks.run/editor/test/basic_testcases.json" TargetMode="External"/><Relationship Id="rId5" Type="http://schemas.openxmlformats.org/officeDocument/2006/relationships/hyperlink" Target="https://ja.wikipedia.org/wiki/%E3%82%B9%E3%82%BF%E3%83%83%E3%82%AF" TargetMode="Externa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岸田 慎之介</dc:creator>
  <cp:keywords/>
  <dc:description/>
  <cp:lastModifiedBy>岸田 慎之介</cp:lastModifiedBy>
  <cp:revision>1</cp:revision>
  <dcterms:created xsi:type="dcterms:W3CDTF">2021-01-31T09:08:00Z</dcterms:created>
  <dcterms:modified xsi:type="dcterms:W3CDTF">2021-01-31T09:09:00Z</dcterms:modified>
</cp:coreProperties>
</file>